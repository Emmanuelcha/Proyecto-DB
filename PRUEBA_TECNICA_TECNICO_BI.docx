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51"/>
      </w:tblGrid>
      <w:tr w:rsidR="00CA5040" w:rsidRPr="00047AFE" w14:paraId="4CBB1912" w14:textId="77777777" w:rsidTr="00415043">
        <w:trPr>
          <w:trHeight w:val="1144"/>
          <w:jc w:val="center"/>
        </w:trPr>
        <w:tc>
          <w:tcPr>
            <w:tcW w:w="8551" w:type="dxa"/>
            <w:vAlign w:val="center"/>
          </w:tcPr>
          <w:p w14:paraId="38652249" w14:textId="77777777" w:rsidR="00CA5040" w:rsidRPr="00047AFE" w:rsidRDefault="00CA5040" w:rsidP="003630BC">
            <w:pPr>
              <w:pStyle w:val="ReportHeading2"/>
              <w:jc w:val="left"/>
              <w:rPr>
                <w:rFonts w:cs="Arial"/>
                <w:b/>
                <w:bCs/>
                <w:szCs w:val="36"/>
                <w:lang w:val="es-ES"/>
              </w:rPr>
            </w:pPr>
          </w:p>
          <w:p w14:paraId="1AE11E4B" w14:textId="77777777" w:rsidR="00CA5040" w:rsidRPr="00047AFE" w:rsidRDefault="00CA5040" w:rsidP="00415043">
            <w:pPr>
              <w:pStyle w:val="ReportHeading2"/>
              <w:jc w:val="left"/>
              <w:rPr>
                <w:rFonts w:cs="Arial"/>
                <w:b/>
                <w:bCs/>
                <w:szCs w:val="36"/>
                <w:lang w:val="es-ES"/>
              </w:rPr>
            </w:pPr>
          </w:p>
          <w:p w14:paraId="4953D992" w14:textId="77777777" w:rsidR="00CA5040" w:rsidRPr="00047AFE" w:rsidRDefault="00CA5040" w:rsidP="00415043">
            <w:pPr>
              <w:pStyle w:val="ReportHeading2"/>
              <w:jc w:val="left"/>
              <w:rPr>
                <w:rFonts w:cs="Arial"/>
                <w:b/>
                <w:bCs/>
                <w:szCs w:val="36"/>
                <w:lang w:val="es-ES"/>
              </w:rPr>
            </w:pPr>
          </w:p>
          <w:p w14:paraId="30CE83F7" w14:textId="77777777" w:rsidR="00CA5040" w:rsidRPr="00047AFE" w:rsidRDefault="00CA5040" w:rsidP="00415043">
            <w:pPr>
              <w:pStyle w:val="ReportHeading2"/>
              <w:jc w:val="left"/>
              <w:rPr>
                <w:rFonts w:cs="Arial"/>
                <w:b/>
                <w:bCs/>
                <w:szCs w:val="36"/>
                <w:lang w:val="es-ES"/>
              </w:rPr>
            </w:pPr>
          </w:p>
          <w:p w14:paraId="7DA970F8" w14:textId="77777777" w:rsidR="00CA5040" w:rsidRPr="00047AFE" w:rsidRDefault="00CA5040" w:rsidP="00415043">
            <w:pPr>
              <w:pStyle w:val="ReportHeading2"/>
              <w:jc w:val="center"/>
              <w:rPr>
                <w:rFonts w:cs="Arial"/>
                <w:b/>
                <w:bCs/>
                <w:caps/>
                <w:szCs w:val="36"/>
                <w:lang w:val="es-ES"/>
              </w:rPr>
            </w:pPr>
            <w:bookmarkStart w:id="0" w:name="OLE_LINK5"/>
            <w:bookmarkStart w:id="1" w:name="OLE_LINK6"/>
          </w:p>
          <w:p w14:paraId="685FDCEB" w14:textId="77777777" w:rsidR="00F6511C" w:rsidRDefault="00F6511C" w:rsidP="00DB2EE9">
            <w:pPr>
              <w:pStyle w:val="ReportHeading2"/>
              <w:jc w:val="center"/>
              <w:rPr>
                <w:rFonts w:cs="Arial"/>
                <w:b/>
                <w:bCs/>
                <w:caps/>
                <w:szCs w:val="36"/>
                <w:lang w:val="es-ES"/>
              </w:rPr>
            </w:pPr>
            <w:r>
              <w:rPr>
                <w:rFonts w:cs="Arial"/>
                <w:b/>
                <w:bCs/>
                <w:caps/>
                <w:szCs w:val="36"/>
                <w:lang w:val="es-ES"/>
              </w:rPr>
              <w:t xml:space="preserve">PRUEBA TECNICA </w:t>
            </w:r>
          </w:p>
          <w:p w14:paraId="40AB02E8" w14:textId="77777777" w:rsidR="00CA5040" w:rsidRDefault="003F6C71" w:rsidP="00DB2EE9">
            <w:pPr>
              <w:pStyle w:val="ReportHeading2"/>
              <w:jc w:val="center"/>
              <w:rPr>
                <w:rFonts w:cs="Arial"/>
                <w:b/>
                <w:bCs/>
                <w:caps/>
                <w:szCs w:val="36"/>
                <w:lang w:val="es-ES"/>
              </w:rPr>
            </w:pPr>
            <w:r>
              <w:rPr>
                <w:rFonts w:cs="Arial"/>
                <w:b/>
                <w:bCs/>
                <w:caps/>
                <w:szCs w:val="36"/>
                <w:lang w:val="es-ES"/>
              </w:rPr>
              <w:t>TECNICO BI</w:t>
            </w:r>
          </w:p>
          <w:p w14:paraId="7B9B4875" w14:textId="77777777" w:rsidR="00F6511C" w:rsidRPr="00047AFE" w:rsidRDefault="00F6511C" w:rsidP="00DB2EE9">
            <w:pPr>
              <w:pStyle w:val="ReportHeading2"/>
              <w:jc w:val="center"/>
              <w:rPr>
                <w:rFonts w:cs="Arial"/>
                <w:b/>
                <w:bCs/>
                <w:caps/>
                <w:szCs w:val="36"/>
                <w:lang w:val="es-ES"/>
              </w:rPr>
            </w:pPr>
          </w:p>
          <w:bookmarkEnd w:id="0"/>
          <w:bookmarkEnd w:id="1"/>
          <w:p w14:paraId="0F37A9F7" w14:textId="77777777" w:rsidR="00CA5040" w:rsidRPr="00047AFE" w:rsidRDefault="00CA5040" w:rsidP="00415043">
            <w:pPr>
              <w:pStyle w:val="ReportHeading2"/>
              <w:jc w:val="left"/>
              <w:rPr>
                <w:rFonts w:cs="Arial"/>
                <w:b/>
                <w:bCs/>
                <w:szCs w:val="36"/>
                <w:lang w:val="es-ES"/>
              </w:rPr>
            </w:pPr>
          </w:p>
          <w:p w14:paraId="65802D23" w14:textId="77777777" w:rsidR="00CA5040" w:rsidRPr="00047AFE" w:rsidRDefault="00CA5040" w:rsidP="00415043">
            <w:pPr>
              <w:pStyle w:val="ReportHeading2"/>
              <w:jc w:val="left"/>
              <w:rPr>
                <w:rFonts w:cs="Arial"/>
                <w:b/>
                <w:bCs/>
                <w:szCs w:val="36"/>
                <w:lang w:val="es-ES"/>
              </w:rPr>
            </w:pPr>
          </w:p>
          <w:p w14:paraId="015091B4" w14:textId="77777777" w:rsidR="00DB2EE9" w:rsidRPr="00047AFE" w:rsidRDefault="00DB2EE9" w:rsidP="00415043">
            <w:pPr>
              <w:pStyle w:val="ReportHeading2"/>
              <w:jc w:val="left"/>
              <w:rPr>
                <w:rFonts w:cs="Arial"/>
                <w:b/>
                <w:bCs/>
                <w:szCs w:val="36"/>
                <w:lang w:val="es-ES"/>
              </w:rPr>
            </w:pPr>
          </w:p>
          <w:p w14:paraId="0AF24EC8" w14:textId="77777777" w:rsidR="00DB2EE9" w:rsidRPr="00047AFE" w:rsidRDefault="00DB2EE9" w:rsidP="00415043">
            <w:pPr>
              <w:pStyle w:val="ReportHeading2"/>
              <w:jc w:val="left"/>
              <w:rPr>
                <w:rFonts w:cs="Arial"/>
                <w:b/>
                <w:bCs/>
                <w:szCs w:val="36"/>
                <w:lang w:val="es-ES"/>
              </w:rPr>
            </w:pPr>
          </w:p>
          <w:p w14:paraId="0CC4FE77" w14:textId="5558C797" w:rsidR="00991574" w:rsidRPr="00047AFE" w:rsidRDefault="00A87A08" w:rsidP="00415043">
            <w:pPr>
              <w:pStyle w:val="ReportHeading2"/>
              <w:jc w:val="center"/>
              <w:rPr>
                <w:noProof/>
                <w:lang w:val="es-ES" w:eastAsia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9EDC0F9" wp14:editId="4110F77C">
                  <wp:extent cx="4086225" cy="336232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336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62D5DC" w14:textId="7DC3C266" w:rsidR="00CA5040" w:rsidRPr="00047AFE" w:rsidRDefault="00CA5040" w:rsidP="00415043">
            <w:pPr>
              <w:pStyle w:val="ReportHeading2"/>
              <w:jc w:val="center"/>
              <w:rPr>
                <w:rFonts w:cs="Arial"/>
                <w:b/>
                <w:bCs/>
                <w:szCs w:val="36"/>
                <w:lang w:val="es-ES"/>
              </w:rPr>
            </w:pPr>
          </w:p>
          <w:p w14:paraId="76B34B12" w14:textId="77777777" w:rsidR="00CA5040" w:rsidRPr="00047AFE" w:rsidRDefault="00CA5040" w:rsidP="00415043">
            <w:pPr>
              <w:pStyle w:val="ReportHeading2"/>
              <w:jc w:val="left"/>
              <w:rPr>
                <w:rFonts w:cs="Arial"/>
                <w:b/>
                <w:bCs/>
                <w:szCs w:val="36"/>
                <w:lang w:val="es-ES"/>
              </w:rPr>
            </w:pPr>
          </w:p>
          <w:p w14:paraId="5753FA95" w14:textId="77777777" w:rsidR="00991574" w:rsidRPr="00047AFE" w:rsidRDefault="00991574" w:rsidP="00415043">
            <w:pPr>
              <w:pStyle w:val="ReportHeading2"/>
              <w:jc w:val="left"/>
              <w:rPr>
                <w:rFonts w:cs="Arial"/>
                <w:b/>
                <w:bCs/>
                <w:szCs w:val="36"/>
                <w:lang w:val="es-ES"/>
              </w:rPr>
            </w:pPr>
          </w:p>
          <w:p w14:paraId="4BC10882" w14:textId="77777777" w:rsidR="00991574" w:rsidRPr="00047AFE" w:rsidRDefault="00991574" w:rsidP="00415043">
            <w:pPr>
              <w:pStyle w:val="ReportHeading2"/>
              <w:jc w:val="left"/>
              <w:rPr>
                <w:rFonts w:cs="Arial"/>
                <w:b/>
                <w:bCs/>
                <w:szCs w:val="36"/>
                <w:lang w:val="es-ES"/>
              </w:rPr>
            </w:pPr>
          </w:p>
          <w:p w14:paraId="47705006" w14:textId="77777777" w:rsidR="00991574" w:rsidRPr="00047AFE" w:rsidRDefault="00991574" w:rsidP="00415043">
            <w:pPr>
              <w:pStyle w:val="ReportHeading2"/>
              <w:jc w:val="left"/>
              <w:rPr>
                <w:rFonts w:cs="Arial"/>
                <w:b/>
                <w:bCs/>
                <w:szCs w:val="36"/>
                <w:lang w:val="es-ES"/>
              </w:rPr>
            </w:pPr>
          </w:p>
          <w:p w14:paraId="3ABAC621" w14:textId="77777777" w:rsidR="00991574" w:rsidRPr="00047AFE" w:rsidRDefault="00991574" w:rsidP="00415043">
            <w:pPr>
              <w:pStyle w:val="ReportHeading2"/>
              <w:jc w:val="left"/>
              <w:rPr>
                <w:rFonts w:cs="Arial"/>
                <w:b/>
                <w:bCs/>
                <w:szCs w:val="36"/>
                <w:lang w:val="es-ES"/>
              </w:rPr>
            </w:pPr>
          </w:p>
          <w:p w14:paraId="2A4FB290" w14:textId="77777777" w:rsidR="00991574" w:rsidRPr="00047AFE" w:rsidRDefault="00991574" w:rsidP="00415043">
            <w:pPr>
              <w:pStyle w:val="ReportHeading2"/>
              <w:jc w:val="left"/>
              <w:rPr>
                <w:rFonts w:cs="Arial"/>
                <w:b/>
                <w:bCs/>
                <w:szCs w:val="36"/>
                <w:lang w:val="es-ES"/>
              </w:rPr>
            </w:pPr>
          </w:p>
          <w:p w14:paraId="4E81F83B" w14:textId="77777777" w:rsidR="00CA5040" w:rsidRPr="00047AFE" w:rsidRDefault="00CA5040" w:rsidP="00991574">
            <w:pPr>
              <w:pStyle w:val="ReportHeading2"/>
              <w:jc w:val="center"/>
              <w:rPr>
                <w:rFonts w:cs="Arial"/>
                <w:b/>
                <w:bCs/>
                <w:szCs w:val="36"/>
                <w:lang w:val="es-ES"/>
              </w:rPr>
            </w:pPr>
          </w:p>
          <w:p w14:paraId="6B1CD8EE" w14:textId="77777777" w:rsidR="00CA5040" w:rsidRPr="00047AFE" w:rsidRDefault="00CA5040" w:rsidP="00415043">
            <w:pPr>
              <w:pStyle w:val="ReportHeading2"/>
              <w:jc w:val="left"/>
              <w:rPr>
                <w:rFonts w:cs="Arial"/>
                <w:b/>
                <w:bCs/>
                <w:szCs w:val="36"/>
                <w:lang w:val="es-ES"/>
              </w:rPr>
            </w:pPr>
          </w:p>
        </w:tc>
      </w:tr>
    </w:tbl>
    <w:p w14:paraId="40BDB60F" w14:textId="77777777" w:rsidR="000627D9" w:rsidRPr="00047AFE" w:rsidRDefault="000627D9" w:rsidP="00BF4F5A">
      <w:pPr>
        <w:jc w:val="right"/>
        <w:rPr>
          <w:b/>
          <w:sz w:val="28"/>
          <w:szCs w:val="28"/>
          <w:lang w:val="es-ES"/>
        </w:rPr>
      </w:pPr>
    </w:p>
    <w:p w14:paraId="48FE3437" w14:textId="77777777" w:rsidR="000627D9" w:rsidRPr="00047AFE" w:rsidRDefault="000627D9" w:rsidP="00BF4F5A">
      <w:pPr>
        <w:jc w:val="right"/>
        <w:rPr>
          <w:b/>
          <w:sz w:val="28"/>
          <w:szCs w:val="28"/>
          <w:lang w:val="es-ES"/>
        </w:rPr>
      </w:pPr>
    </w:p>
    <w:p w14:paraId="5B2608DB" w14:textId="2F865233" w:rsidR="00CA5040" w:rsidRDefault="00A953E1" w:rsidP="00BF4F5A">
      <w:pPr>
        <w:jc w:val="right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Noviembre </w:t>
      </w:r>
      <w:r w:rsidR="00FE45CF">
        <w:rPr>
          <w:b/>
          <w:sz w:val="28"/>
          <w:szCs w:val="28"/>
          <w:lang w:val="es-ES"/>
        </w:rPr>
        <w:t>2023</w:t>
      </w:r>
    </w:p>
    <w:p w14:paraId="12293170" w14:textId="77777777" w:rsidR="00420B5B" w:rsidRPr="00047AFE" w:rsidRDefault="00420B5B" w:rsidP="00BF4F5A">
      <w:pPr>
        <w:jc w:val="right"/>
        <w:rPr>
          <w:b/>
          <w:sz w:val="28"/>
          <w:szCs w:val="28"/>
          <w:lang w:val="es-ES"/>
        </w:rPr>
      </w:pPr>
    </w:p>
    <w:p w14:paraId="5D2EA275" w14:textId="77777777" w:rsidR="00A84806" w:rsidRPr="00047AFE" w:rsidRDefault="00CA5040" w:rsidP="00E94DF3">
      <w:pPr>
        <w:jc w:val="center"/>
        <w:rPr>
          <w:b/>
          <w:lang w:val="es-ES"/>
        </w:rPr>
      </w:pPr>
      <w:r w:rsidRPr="00047AFE">
        <w:rPr>
          <w:lang w:val="es-ES"/>
        </w:rPr>
        <w:br w:type="page"/>
      </w:r>
      <w:r w:rsidR="00192E06" w:rsidRPr="00047AFE">
        <w:rPr>
          <w:b/>
          <w:lang w:val="es-ES"/>
        </w:rPr>
        <w:lastRenderedPageBreak/>
        <w:t>INDICE DE CONTENIDOS</w:t>
      </w:r>
    </w:p>
    <w:p w14:paraId="611B47BB" w14:textId="77777777" w:rsidR="003079E1" w:rsidRPr="003079E1" w:rsidRDefault="00B51B86">
      <w:pPr>
        <w:pStyle w:val="TDC1"/>
        <w:tabs>
          <w:tab w:val="left" w:pos="567"/>
          <w:tab w:val="right" w:leader="dot" w:pos="9729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s-CO" w:eastAsia="es-CO"/>
        </w:rPr>
      </w:pPr>
      <w:r w:rsidRPr="003079E1">
        <w:rPr>
          <w:b w:val="0"/>
          <w:bCs w:val="0"/>
          <w:sz w:val="22"/>
          <w:szCs w:val="22"/>
          <w:lang w:val="es-ES"/>
        </w:rPr>
        <w:fldChar w:fldCharType="begin"/>
      </w:r>
      <w:r w:rsidRPr="003079E1">
        <w:rPr>
          <w:b w:val="0"/>
          <w:bCs w:val="0"/>
          <w:sz w:val="22"/>
          <w:szCs w:val="22"/>
          <w:lang w:val="es-ES"/>
        </w:rPr>
        <w:instrText xml:space="preserve"> TOC \o "1-3" \h \z \u </w:instrText>
      </w:r>
      <w:r w:rsidRPr="003079E1">
        <w:rPr>
          <w:b w:val="0"/>
          <w:bCs w:val="0"/>
          <w:sz w:val="22"/>
          <w:szCs w:val="22"/>
          <w:lang w:val="es-ES"/>
        </w:rPr>
        <w:fldChar w:fldCharType="separate"/>
      </w:r>
      <w:hyperlink w:anchor="_Toc46429647" w:history="1">
        <w:r w:rsidR="003079E1" w:rsidRPr="003079E1">
          <w:rPr>
            <w:rStyle w:val="Hipervnculo"/>
            <w:b w:val="0"/>
            <w:bCs w:val="0"/>
            <w:noProof/>
            <w:sz w:val="22"/>
            <w:szCs w:val="22"/>
          </w:rPr>
          <w:t>1.</w:t>
        </w:r>
        <w:r w:rsidR="003079E1" w:rsidRPr="003079E1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es-CO" w:eastAsia="es-CO"/>
          </w:rPr>
          <w:tab/>
        </w:r>
        <w:r w:rsidR="003079E1" w:rsidRPr="003079E1">
          <w:rPr>
            <w:rStyle w:val="Hipervnculo"/>
            <w:b w:val="0"/>
            <w:bCs w:val="0"/>
            <w:noProof/>
            <w:sz w:val="22"/>
            <w:szCs w:val="22"/>
          </w:rPr>
          <w:t>INTRODUCCION</w:t>
        </w:r>
        <w:r w:rsidR="003079E1" w:rsidRPr="003079E1">
          <w:rPr>
            <w:b w:val="0"/>
            <w:bCs w:val="0"/>
            <w:noProof/>
            <w:webHidden/>
            <w:sz w:val="22"/>
            <w:szCs w:val="22"/>
          </w:rPr>
          <w:tab/>
        </w:r>
        <w:r w:rsidR="003079E1" w:rsidRPr="003079E1">
          <w:rPr>
            <w:b w:val="0"/>
            <w:bCs w:val="0"/>
            <w:noProof/>
            <w:webHidden/>
            <w:sz w:val="22"/>
            <w:szCs w:val="22"/>
          </w:rPr>
          <w:fldChar w:fldCharType="begin"/>
        </w:r>
        <w:r w:rsidR="003079E1" w:rsidRPr="003079E1">
          <w:rPr>
            <w:b w:val="0"/>
            <w:bCs w:val="0"/>
            <w:noProof/>
            <w:webHidden/>
            <w:sz w:val="22"/>
            <w:szCs w:val="22"/>
          </w:rPr>
          <w:instrText xml:space="preserve"> PAGEREF _Toc46429647 \h </w:instrText>
        </w:r>
        <w:r w:rsidR="003079E1" w:rsidRPr="003079E1">
          <w:rPr>
            <w:b w:val="0"/>
            <w:bCs w:val="0"/>
            <w:noProof/>
            <w:webHidden/>
            <w:sz w:val="22"/>
            <w:szCs w:val="22"/>
          </w:rPr>
        </w:r>
        <w:r w:rsidR="003079E1" w:rsidRPr="003079E1">
          <w:rPr>
            <w:b w:val="0"/>
            <w:bCs w:val="0"/>
            <w:noProof/>
            <w:webHidden/>
            <w:sz w:val="22"/>
            <w:szCs w:val="22"/>
          </w:rPr>
          <w:fldChar w:fldCharType="separate"/>
        </w:r>
        <w:r w:rsidR="003079E1" w:rsidRPr="003079E1">
          <w:rPr>
            <w:b w:val="0"/>
            <w:bCs w:val="0"/>
            <w:noProof/>
            <w:webHidden/>
            <w:sz w:val="22"/>
            <w:szCs w:val="22"/>
          </w:rPr>
          <w:t>3</w:t>
        </w:r>
        <w:r w:rsidR="003079E1" w:rsidRPr="003079E1">
          <w:rPr>
            <w:b w:val="0"/>
            <w:bCs w:val="0"/>
            <w:noProof/>
            <w:webHidden/>
            <w:sz w:val="22"/>
            <w:szCs w:val="22"/>
          </w:rPr>
          <w:fldChar w:fldCharType="end"/>
        </w:r>
      </w:hyperlink>
    </w:p>
    <w:p w14:paraId="6E9BB9FB" w14:textId="77777777" w:rsidR="003079E1" w:rsidRPr="003079E1" w:rsidRDefault="00A953E1">
      <w:pPr>
        <w:pStyle w:val="TDC1"/>
        <w:tabs>
          <w:tab w:val="left" w:pos="567"/>
          <w:tab w:val="right" w:leader="dot" w:pos="9729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46429648" w:history="1">
        <w:r w:rsidR="003079E1" w:rsidRPr="003079E1">
          <w:rPr>
            <w:rStyle w:val="Hipervnculo"/>
            <w:b w:val="0"/>
            <w:bCs w:val="0"/>
            <w:noProof/>
            <w:sz w:val="22"/>
            <w:szCs w:val="22"/>
          </w:rPr>
          <w:t>2.</w:t>
        </w:r>
        <w:r w:rsidR="003079E1" w:rsidRPr="003079E1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es-CO" w:eastAsia="es-CO"/>
          </w:rPr>
          <w:tab/>
        </w:r>
        <w:r w:rsidR="003079E1" w:rsidRPr="003079E1">
          <w:rPr>
            <w:rStyle w:val="Hipervnculo"/>
            <w:b w:val="0"/>
            <w:bCs w:val="0"/>
            <w:noProof/>
            <w:sz w:val="22"/>
            <w:szCs w:val="22"/>
          </w:rPr>
          <w:t>INSTRUCCIONES</w:t>
        </w:r>
        <w:r w:rsidR="003079E1" w:rsidRPr="003079E1">
          <w:rPr>
            <w:b w:val="0"/>
            <w:bCs w:val="0"/>
            <w:noProof/>
            <w:webHidden/>
            <w:sz w:val="22"/>
            <w:szCs w:val="22"/>
          </w:rPr>
          <w:tab/>
        </w:r>
        <w:r w:rsidR="003079E1" w:rsidRPr="003079E1">
          <w:rPr>
            <w:b w:val="0"/>
            <w:bCs w:val="0"/>
            <w:noProof/>
            <w:webHidden/>
            <w:sz w:val="22"/>
            <w:szCs w:val="22"/>
          </w:rPr>
          <w:fldChar w:fldCharType="begin"/>
        </w:r>
        <w:r w:rsidR="003079E1" w:rsidRPr="003079E1">
          <w:rPr>
            <w:b w:val="0"/>
            <w:bCs w:val="0"/>
            <w:noProof/>
            <w:webHidden/>
            <w:sz w:val="22"/>
            <w:szCs w:val="22"/>
          </w:rPr>
          <w:instrText xml:space="preserve"> PAGEREF _Toc46429648 \h </w:instrText>
        </w:r>
        <w:r w:rsidR="003079E1" w:rsidRPr="003079E1">
          <w:rPr>
            <w:b w:val="0"/>
            <w:bCs w:val="0"/>
            <w:noProof/>
            <w:webHidden/>
            <w:sz w:val="22"/>
            <w:szCs w:val="22"/>
          </w:rPr>
        </w:r>
        <w:r w:rsidR="003079E1" w:rsidRPr="003079E1">
          <w:rPr>
            <w:b w:val="0"/>
            <w:bCs w:val="0"/>
            <w:noProof/>
            <w:webHidden/>
            <w:sz w:val="22"/>
            <w:szCs w:val="22"/>
          </w:rPr>
          <w:fldChar w:fldCharType="separate"/>
        </w:r>
        <w:r w:rsidR="003079E1" w:rsidRPr="003079E1">
          <w:rPr>
            <w:b w:val="0"/>
            <w:bCs w:val="0"/>
            <w:noProof/>
            <w:webHidden/>
            <w:sz w:val="22"/>
            <w:szCs w:val="22"/>
          </w:rPr>
          <w:t>3</w:t>
        </w:r>
        <w:r w:rsidR="003079E1" w:rsidRPr="003079E1">
          <w:rPr>
            <w:b w:val="0"/>
            <w:bCs w:val="0"/>
            <w:noProof/>
            <w:webHidden/>
            <w:sz w:val="22"/>
            <w:szCs w:val="22"/>
          </w:rPr>
          <w:fldChar w:fldCharType="end"/>
        </w:r>
      </w:hyperlink>
    </w:p>
    <w:p w14:paraId="673AC559" w14:textId="77777777" w:rsidR="003079E1" w:rsidRPr="003079E1" w:rsidRDefault="00A953E1">
      <w:pPr>
        <w:pStyle w:val="TDC1"/>
        <w:tabs>
          <w:tab w:val="left" w:pos="567"/>
          <w:tab w:val="right" w:leader="dot" w:pos="9729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46429649" w:history="1">
        <w:r w:rsidR="003079E1" w:rsidRPr="003079E1">
          <w:rPr>
            <w:rStyle w:val="Hipervnculo"/>
            <w:b w:val="0"/>
            <w:bCs w:val="0"/>
            <w:noProof/>
            <w:sz w:val="22"/>
            <w:szCs w:val="22"/>
          </w:rPr>
          <w:t>3.</w:t>
        </w:r>
        <w:r w:rsidR="003079E1" w:rsidRPr="003079E1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es-CO" w:eastAsia="es-CO"/>
          </w:rPr>
          <w:tab/>
        </w:r>
        <w:r w:rsidR="003079E1" w:rsidRPr="003079E1">
          <w:rPr>
            <w:rStyle w:val="Hipervnculo"/>
            <w:b w:val="0"/>
            <w:bCs w:val="0"/>
            <w:noProof/>
            <w:sz w:val="22"/>
            <w:szCs w:val="22"/>
          </w:rPr>
          <w:t>PRUEBA</w:t>
        </w:r>
        <w:r w:rsidR="003079E1" w:rsidRPr="003079E1">
          <w:rPr>
            <w:b w:val="0"/>
            <w:bCs w:val="0"/>
            <w:noProof/>
            <w:webHidden/>
            <w:sz w:val="22"/>
            <w:szCs w:val="22"/>
          </w:rPr>
          <w:tab/>
        </w:r>
        <w:r w:rsidR="003079E1" w:rsidRPr="003079E1">
          <w:rPr>
            <w:b w:val="0"/>
            <w:bCs w:val="0"/>
            <w:noProof/>
            <w:webHidden/>
            <w:sz w:val="22"/>
            <w:szCs w:val="22"/>
          </w:rPr>
          <w:fldChar w:fldCharType="begin"/>
        </w:r>
        <w:r w:rsidR="003079E1" w:rsidRPr="003079E1">
          <w:rPr>
            <w:b w:val="0"/>
            <w:bCs w:val="0"/>
            <w:noProof/>
            <w:webHidden/>
            <w:sz w:val="22"/>
            <w:szCs w:val="22"/>
          </w:rPr>
          <w:instrText xml:space="preserve"> PAGEREF _Toc46429649 \h </w:instrText>
        </w:r>
        <w:r w:rsidR="003079E1" w:rsidRPr="003079E1">
          <w:rPr>
            <w:b w:val="0"/>
            <w:bCs w:val="0"/>
            <w:noProof/>
            <w:webHidden/>
            <w:sz w:val="22"/>
            <w:szCs w:val="22"/>
          </w:rPr>
        </w:r>
        <w:r w:rsidR="003079E1" w:rsidRPr="003079E1">
          <w:rPr>
            <w:b w:val="0"/>
            <w:bCs w:val="0"/>
            <w:noProof/>
            <w:webHidden/>
            <w:sz w:val="22"/>
            <w:szCs w:val="22"/>
          </w:rPr>
          <w:fldChar w:fldCharType="separate"/>
        </w:r>
        <w:r w:rsidR="003079E1" w:rsidRPr="003079E1">
          <w:rPr>
            <w:b w:val="0"/>
            <w:bCs w:val="0"/>
            <w:noProof/>
            <w:webHidden/>
            <w:sz w:val="22"/>
            <w:szCs w:val="22"/>
          </w:rPr>
          <w:t>4</w:t>
        </w:r>
        <w:r w:rsidR="003079E1" w:rsidRPr="003079E1">
          <w:rPr>
            <w:b w:val="0"/>
            <w:bCs w:val="0"/>
            <w:noProof/>
            <w:webHidden/>
            <w:sz w:val="22"/>
            <w:szCs w:val="22"/>
          </w:rPr>
          <w:fldChar w:fldCharType="end"/>
        </w:r>
      </w:hyperlink>
    </w:p>
    <w:p w14:paraId="54B1C837" w14:textId="77777777" w:rsidR="003079E1" w:rsidRPr="003079E1" w:rsidRDefault="00A953E1">
      <w:pPr>
        <w:pStyle w:val="TDC2"/>
        <w:tabs>
          <w:tab w:val="left" w:pos="880"/>
          <w:tab w:val="right" w:leader="dot" w:pos="9729"/>
        </w:tabs>
        <w:rPr>
          <w:rFonts w:ascii="Arial" w:eastAsiaTheme="minorEastAsia" w:hAnsi="Arial" w:cs="Arial"/>
          <w:b w:val="0"/>
          <w:bCs w:val="0"/>
          <w:noProof/>
          <w:sz w:val="22"/>
          <w:szCs w:val="22"/>
          <w:lang w:val="es-CO" w:eastAsia="es-CO"/>
        </w:rPr>
      </w:pPr>
      <w:hyperlink w:anchor="_Toc46429650" w:history="1">
        <w:r w:rsidR="003079E1" w:rsidRPr="003079E1">
          <w:rPr>
            <w:rStyle w:val="Hipervnculo"/>
            <w:rFonts w:ascii="Arial" w:hAnsi="Arial" w:cs="Arial"/>
            <w:b w:val="0"/>
            <w:bCs w:val="0"/>
            <w:noProof/>
            <w:sz w:val="22"/>
            <w:szCs w:val="22"/>
          </w:rPr>
          <w:t>3.1</w:t>
        </w:r>
        <w:r w:rsidR="003079E1" w:rsidRPr="003079E1">
          <w:rPr>
            <w:rFonts w:ascii="Arial" w:eastAsiaTheme="minorEastAsia" w:hAnsi="Arial" w:cs="Arial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3079E1" w:rsidRPr="003079E1">
          <w:rPr>
            <w:rStyle w:val="Hipervnculo"/>
            <w:rFonts w:ascii="Arial" w:hAnsi="Arial" w:cs="Arial"/>
            <w:b w:val="0"/>
            <w:bCs w:val="0"/>
            <w:noProof/>
            <w:sz w:val="22"/>
            <w:szCs w:val="22"/>
          </w:rPr>
          <w:t>SQL</w:t>
        </w:r>
        <w:r w:rsidR="003079E1" w:rsidRPr="003079E1">
          <w:rPr>
            <w:rFonts w:ascii="Arial" w:hAnsi="Arial" w:cs="Arial"/>
            <w:b w:val="0"/>
            <w:bCs w:val="0"/>
            <w:noProof/>
            <w:webHidden/>
            <w:sz w:val="22"/>
            <w:szCs w:val="22"/>
          </w:rPr>
          <w:tab/>
        </w:r>
        <w:r w:rsidR="003079E1" w:rsidRPr="003079E1">
          <w:rPr>
            <w:rFonts w:ascii="Arial" w:hAnsi="Arial" w:cs="Arial"/>
            <w:b w:val="0"/>
            <w:bCs w:val="0"/>
            <w:noProof/>
            <w:webHidden/>
            <w:sz w:val="22"/>
            <w:szCs w:val="22"/>
          </w:rPr>
          <w:fldChar w:fldCharType="begin"/>
        </w:r>
        <w:r w:rsidR="003079E1" w:rsidRPr="003079E1">
          <w:rPr>
            <w:rFonts w:ascii="Arial" w:hAnsi="Arial" w:cs="Arial"/>
            <w:b w:val="0"/>
            <w:bCs w:val="0"/>
            <w:noProof/>
            <w:webHidden/>
            <w:sz w:val="22"/>
            <w:szCs w:val="22"/>
          </w:rPr>
          <w:instrText xml:space="preserve"> PAGEREF _Toc46429650 \h </w:instrText>
        </w:r>
        <w:r w:rsidR="003079E1" w:rsidRPr="003079E1">
          <w:rPr>
            <w:rFonts w:ascii="Arial" w:hAnsi="Arial" w:cs="Arial"/>
            <w:b w:val="0"/>
            <w:bCs w:val="0"/>
            <w:noProof/>
            <w:webHidden/>
            <w:sz w:val="22"/>
            <w:szCs w:val="22"/>
          </w:rPr>
        </w:r>
        <w:r w:rsidR="003079E1" w:rsidRPr="003079E1">
          <w:rPr>
            <w:rFonts w:ascii="Arial" w:hAnsi="Arial" w:cs="Arial"/>
            <w:b w:val="0"/>
            <w:bCs w:val="0"/>
            <w:noProof/>
            <w:webHidden/>
            <w:sz w:val="22"/>
            <w:szCs w:val="22"/>
          </w:rPr>
          <w:fldChar w:fldCharType="separate"/>
        </w:r>
        <w:r w:rsidR="003079E1" w:rsidRPr="003079E1">
          <w:rPr>
            <w:rFonts w:ascii="Arial" w:hAnsi="Arial" w:cs="Arial"/>
            <w:b w:val="0"/>
            <w:bCs w:val="0"/>
            <w:noProof/>
            <w:webHidden/>
            <w:sz w:val="22"/>
            <w:szCs w:val="22"/>
          </w:rPr>
          <w:t>4</w:t>
        </w:r>
        <w:r w:rsidR="003079E1" w:rsidRPr="003079E1">
          <w:rPr>
            <w:rFonts w:ascii="Arial" w:hAnsi="Arial" w:cs="Arial"/>
            <w:b w:val="0"/>
            <w:bCs w:val="0"/>
            <w:noProof/>
            <w:webHidden/>
            <w:sz w:val="22"/>
            <w:szCs w:val="22"/>
          </w:rPr>
          <w:fldChar w:fldCharType="end"/>
        </w:r>
      </w:hyperlink>
    </w:p>
    <w:p w14:paraId="435ABA80" w14:textId="77777777" w:rsidR="003079E1" w:rsidRPr="003079E1" w:rsidRDefault="00A953E1">
      <w:pPr>
        <w:pStyle w:val="TDC2"/>
        <w:tabs>
          <w:tab w:val="left" w:pos="880"/>
          <w:tab w:val="right" w:leader="dot" w:pos="9729"/>
        </w:tabs>
        <w:rPr>
          <w:rFonts w:ascii="Arial" w:eastAsiaTheme="minorEastAsia" w:hAnsi="Arial" w:cs="Arial"/>
          <w:b w:val="0"/>
          <w:bCs w:val="0"/>
          <w:noProof/>
          <w:sz w:val="22"/>
          <w:szCs w:val="22"/>
          <w:lang w:val="es-CO" w:eastAsia="es-CO"/>
        </w:rPr>
      </w:pPr>
      <w:hyperlink w:anchor="_Toc46429651" w:history="1">
        <w:r w:rsidR="003079E1" w:rsidRPr="003079E1">
          <w:rPr>
            <w:rStyle w:val="Hipervnculo"/>
            <w:rFonts w:ascii="Arial" w:hAnsi="Arial" w:cs="Arial"/>
            <w:b w:val="0"/>
            <w:bCs w:val="0"/>
            <w:noProof/>
            <w:sz w:val="22"/>
            <w:szCs w:val="22"/>
          </w:rPr>
          <w:t>3.2</w:t>
        </w:r>
        <w:r w:rsidR="003079E1" w:rsidRPr="003079E1">
          <w:rPr>
            <w:rFonts w:ascii="Arial" w:eastAsiaTheme="minorEastAsia" w:hAnsi="Arial" w:cs="Arial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3079E1" w:rsidRPr="003079E1">
          <w:rPr>
            <w:rStyle w:val="Hipervnculo"/>
            <w:rFonts w:ascii="Arial" w:hAnsi="Arial" w:cs="Arial"/>
            <w:b w:val="0"/>
            <w:bCs w:val="0"/>
            <w:noProof/>
            <w:sz w:val="22"/>
            <w:szCs w:val="22"/>
          </w:rPr>
          <w:t>Project Manager</w:t>
        </w:r>
        <w:r w:rsidR="003079E1" w:rsidRPr="003079E1">
          <w:rPr>
            <w:rFonts w:ascii="Arial" w:hAnsi="Arial" w:cs="Arial"/>
            <w:b w:val="0"/>
            <w:bCs w:val="0"/>
            <w:noProof/>
            <w:webHidden/>
            <w:sz w:val="22"/>
            <w:szCs w:val="22"/>
          </w:rPr>
          <w:tab/>
        </w:r>
        <w:r w:rsidR="003079E1" w:rsidRPr="003079E1">
          <w:rPr>
            <w:rFonts w:ascii="Arial" w:hAnsi="Arial" w:cs="Arial"/>
            <w:b w:val="0"/>
            <w:bCs w:val="0"/>
            <w:noProof/>
            <w:webHidden/>
            <w:sz w:val="22"/>
            <w:szCs w:val="22"/>
          </w:rPr>
          <w:fldChar w:fldCharType="begin"/>
        </w:r>
        <w:r w:rsidR="003079E1" w:rsidRPr="003079E1">
          <w:rPr>
            <w:rFonts w:ascii="Arial" w:hAnsi="Arial" w:cs="Arial"/>
            <w:b w:val="0"/>
            <w:bCs w:val="0"/>
            <w:noProof/>
            <w:webHidden/>
            <w:sz w:val="22"/>
            <w:szCs w:val="22"/>
          </w:rPr>
          <w:instrText xml:space="preserve"> PAGEREF _Toc46429651 \h </w:instrText>
        </w:r>
        <w:r w:rsidR="003079E1" w:rsidRPr="003079E1">
          <w:rPr>
            <w:rFonts w:ascii="Arial" w:hAnsi="Arial" w:cs="Arial"/>
            <w:b w:val="0"/>
            <w:bCs w:val="0"/>
            <w:noProof/>
            <w:webHidden/>
            <w:sz w:val="22"/>
            <w:szCs w:val="22"/>
          </w:rPr>
        </w:r>
        <w:r w:rsidR="003079E1" w:rsidRPr="003079E1">
          <w:rPr>
            <w:rFonts w:ascii="Arial" w:hAnsi="Arial" w:cs="Arial"/>
            <w:b w:val="0"/>
            <w:bCs w:val="0"/>
            <w:noProof/>
            <w:webHidden/>
            <w:sz w:val="22"/>
            <w:szCs w:val="22"/>
          </w:rPr>
          <w:fldChar w:fldCharType="separate"/>
        </w:r>
        <w:r w:rsidR="003079E1" w:rsidRPr="003079E1">
          <w:rPr>
            <w:rFonts w:ascii="Arial" w:hAnsi="Arial" w:cs="Arial"/>
            <w:b w:val="0"/>
            <w:bCs w:val="0"/>
            <w:noProof/>
            <w:webHidden/>
            <w:sz w:val="22"/>
            <w:szCs w:val="22"/>
          </w:rPr>
          <w:t>5</w:t>
        </w:r>
        <w:r w:rsidR="003079E1" w:rsidRPr="003079E1">
          <w:rPr>
            <w:rFonts w:ascii="Arial" w:hAnsi="Arial" w:cs="Arial"/>
            <w:b w:val="0"/>
            <w:bCs w:val="0"/>
            <w:noProof/>
            <w:webHidden/>
            <w:sz w:val="22"/>
            <w:szCs w:val="22"/>
          </w:rPr>
          <w:fldChar w:fldCharType="end"/>
        </w:r>
      </w:hyperlink>
    </w:p>
    <w:p w14:paraId="0AB19626" w14:textId="77777777" w:rsidR="003079E1" w:rsidRPr="003079E1" w:rsidRDefault="00A953E1">
      <w:pPr>
        <w:pStyle w:val="TDC2"/>
        <w:tabs>
          <w:tab w:val="left" w:pos="880"/>
          <w:tab w:val="right" w:leader="dot" w:pos="9729"/>
        </w:tabs>
        <w:rPr>
          <w:rFonts w:ascii="Arial" w:eastAsiaTheme="minorEastAsia" w:hAnsi="Arial" w:cs="Arial"/>
          <w:b w:val="0"/>
          <w:bCs w:val="0"/>
          <w:noProof/>
          <w:sz w:val="22"/>
          <w:szCs w:val="22"/>
          <w:lang w:val="es-CO" w:eastAsia="es-CO"/>
        </w:rPr>
      </w:pPr>
      <w:hyperlink w:anchor="_Toc46429652" w:history="1">
        <w:r w:rsidR="003079E1" w:rsidRPr="003079E1">
          <w:rPr>
            <w:rStyle w:val="Hipervnculo"/>
            <w:rFonts w:ascii="Arial" w:hAnsi="Arial" w:cs="Arial"/>
            <w:b w:val="0"/>
            <w:bCs w:val="0"/>
            <w:noProof/>
            <w:sz w:val="22"/>
            <w:szCs w:val="22"/>
          </w:rPr>
          <w:t>3.3</w:t>
        </w:r>
        <w:r w:rsidR="003079E1" w:rsidRPr="003079E1">
          <w:rPr>
            <w:rFonts w:ascii="Arial" w:eastAsiaTheme="minorEastAsia" w:hAnsi="Arial" w:cs="Arial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3079E1" w:rsidRPr="003079E1">
          <w:rPr>
            <w:rStyle w:val="Hipervnculo"/>
            <w:rFonts w:ascii="Arial" w:hAnsi="Arial" w:cs="Arial"/>
            <w:b w:val="0"/>
            <w:bCs w:val="0"/>
            <w:noProof/>
            <w:sz w:val="22"/>
            <w:szCs w:val="22"/>
          </w:rPr>
          <w:t>Análisis</w:t>
        </w:r>
        <w:r w:rsidR="003079E1" w:rsidRPr="003079E1">
          <w:rPr>
            <w:rFonts w:ascii="Arial" w:hAnsi="Arial" w:cs="Arial"/>
            <w:b w:val="0"/>
            <w:bCs w:val="0"/>
            <w:noProof/>
            <w:webHidden/>
            <w:sz w:val="22"/>
            <w:szCs w:val="22"/>
          </w:rPr>
          <w:tab/>
        </w:r>
        <w:r w:rsidR="003079E1" w:rsidRPr="003079E1">
          <w:rPr>
            <w:rFonts w:ascii="Arial" w:hAnsi="Arial" w:cs="Arial"/>
            <w:b w:val="0"/>
            <w:bCs w:val="0"/>
            <w:noProof/>
            <w:webHidden/>
            <w:sz w:val="22"/>
            <w:szCs w:val="22"/>
          </w:rPr>
          <w:fldChar w:fldCharType="begin"/>
        </w:r>
        <w:r w:rsidR="003079E1" w:rsidRPr="003079E1">
          <w:rPr>
            <w:rFonts w:ascii="Arial" w:hAnsi="Arial" w:cs="Arial"/>
            <w:b w:val="0"/>
            <w:bCs w:val="0"/>
            <w:noProof/>
            <w:webHidden/>
            <w:sz w:val="22"/>
            <w:szCs w:val="22"/>
          </w:rPr>
          <w:instrText xml:space="preserve"> PAGEREF _Toc46429652 \h </w:instrText>
        </w:r>
        <w:r w:rsidR="003079E1" w:rsidRPr="003079E1">
          <w:rPr>
            <w:rFonts w:ascii="Arial" w:hAnsi="Arial" w:cs="Arial"/>
            <w:b w:val="0"/>
            <w:bCs w:val="0"/>
            <w:noProof/>
            <w:webHidden/>
            <w:sz w:val="22"/>
            <w:szCs w:val="22"/>
          </w:rPr>
        </w:r>
        <w:r w:rsidR="003079E1" w:rsidRPr="003079E1">
          <w:rPr>
            <w:rFonts w:ascii="Arial" w:hAnsi="Arial" w:cs="Arial"/>
            <w:b w:val="0"/>
            <w:bCs w:val="0"/>
            <w:noProof/>
            <w:webHidden/>
            <w:sz w:val="22"/>
            <w:szCs w:val="22"/>
          </w:rPr>
          <w:fldChar w:fldCharType="separate"/>
        </w:r>
        <w:r w:rsidR="003079E1" w:rsidRPr="003079E1">
          <w:rPr>
            <w:rFonts w:ascii="Arial" w:hAnsi="Arial" w:cs="Arial"/>
            <w:b w:val="0"/>
            <w:bCs w:val="0"/>
            <w:noProof/>
            <w:webHidden/>
            <w:sz w:val="22"/>
            <w:szCs w:val="22"/>
          </w:rPr>
          <w:t>5</w:t>
        </w:r>
        <w:r w:rsidR="003079E1" w:rsidRPr="003079E1">
          <w:rPr>
            <w:rFonts w:ascii="Arial" w:hAnsi="Arial" w:cs="Arial"/>
            <w:b w:val="0"/>
            <w:bCs w:val="0"/>
            <w:noProof/>
            <w:webHidden/>
            <w:sz w:val="22"/>
            <w:szCs w:val="22"/>
          </w:rPr>
          <w:fldChar w:fldCharType="end"/>
        </w:r>
      </w:hyperlink>
    </w:p>
    <w:p w14:paraId="59D9D485" w14:textId="77777777" w:rsidR="00A84806" w:rsidRPr="00047AFE" w:rsidRDefault="00B51B86">
      <w:pPr>
        <w:rPr>
          <w:lang w:val="es-ES"/>
        </w:rPr>
      </w:pPr>
      <w:r w:rsidRPr="003079E1">
        <w:rPr>
          <w:rFonts w:cs="Arial"/>
          <w:szCs w:val="22"/>
          <w:lang w:val="es-ES"/>
        </w:rPr>
        <w:fldChar w:fldCharType="end"/>
      </w:r>
    </w:p>
    <w:p w14:paraId="14BACC4F" w14:textId="77777777" w:rsidR="00F969EE" w:rsidRPr="00047AFE" w:rsidRDefault="00AF3489" w:rsidP="00F969EE">
      <w:pPr>
        <w:pStyle w:val="PFranT1"/>
        <w:tabs>
          <w:tab w:val="left" w:pos="708"/>
        </w:tabs>
        <w:spacing w:after="360"/>
        <w:ind w:left="499" w:hanging="357"/>
        <w:rPr>
          <w:sz w:val="50"/>
          <w:szCs w:val="50"/>
        </w:rPr>
      </w:pPr>
      <w:bookmarkStart w:id="2" w:name="_Toc406090606"/>
      <w:r w:rsidRPr="00047AFE">
        <w:br w:type="page"/>
      </w:r>
      <w:bookmarkStart w:id="3" w:name="_Toc46429647"/>
      <w:bookmarkEnd w:id="2"/>
      <w:r w:rsidR="008C3077" w:rsidRPr="00047AFE">
        <w:rPr>
          <w:szCs w:val="28"/>
        </w:rPr>
        <w:lastRenderedPageBreak/>
        <w:t>INTRODU</w:t>
      </w:r>
      <w:r w:rsidR="00D33978">
        <w:rPr>
          <w:szCs w:val="28"/>
        </w:rPr>
        <w:t>C</w:t>
      </w:r>
      <w:r w:rsidR="008C3077" w:rsidRPr="00047AFE">
        <w:rPr>
          <w:szCs w:val="28"/>
        </w:rPr>
        <w:t>CION</w:t>
      </w:r>
      <w:bookmarkEnd w:id="3"/>
    </w:p>
    <w:p w14:paraId="5D3CABF1" w14:textId="77777777" w:rsidR="00405783" w:rsidRPr="00047AFE" w:rsidRDefault="00405783" w:rsidP="00405783">
      <w:pPr>
        <w:rPr>
          <w:rFonts w:cs="Arial"/>
          <w:szCs w:val="22"/>
          <w:lang w:val="es-ES" w:eastAsia="es-ES"/>
        </w:rPr>
      </w:pPr>
      <w:r>
        <w:rPr>
          <w:rFonts w:cs="Arial"/>
          <w:szCs w:val="22"/>
          <w:lang w:val="es-ES" w:eastAsia="es-ES"/>
        </w:rPr>
        <w:t xml:space="preserve">El presente documento tiene como finalidad evaluar los conocimientos de los candidatos para </w:t>
      </w:r>
      <w:r w:rsidR="001E6862">
        <w:rPr>
          <w:rFonts w:cs="Arial"/>
          <w:szCs w:val="22"/>
          <w:lang w:val="es-ES" w:eastAsia="es-ES"/>
        </w:rPr>
        <w:t xml:space="preserve">Técnico </w:t>
      </w:r>
      <w:r w:rsidR="003F6C71">
        <w:rPr>
          <w:rFonts w:cs="Arial"/>
          <w:szCs w:val="22"/>
          <w:lang w:val="es-ES" w:eastAsia="es-ES"/>
        </w:rPr>
        <w:t>BI.</w:t>
      </w:r>
    </w:p>
    <w:p w14:paraId="7B9D340F" w14:textId="77777777" w:rsidR="003D2D06" w:rsidRPr="003D2D06" w:rsidRDefault="003D2D06" w:rsidP="003D2D06">
      <w:pPr>
        <w:pStyle w:val="PFranT1"/>
        <w:spacing w:after="0" w:line="240" w:lineRule="auto"/>
        <w:ind w:left="448" w:hanging="357"/>
        <w:contextualSpacing/>
        <w:rPr>
          <w:sz w:val="50"/>
          <w:szCs w:val="50"/>
        </w:rPr>
      </w:pPr>
      <w:bookmarkStart w:id="4" w:name="_Toc46429648"/>
      <w:r>
        <w:t>INSTRUCCIONES</w:t>
      </w:r>
      <w:bookmarkEnd w:id="4"/>
    </w:p>
    <w:p w14:paraId="58E318C9" w14:textId="77777777" w:rsidR="003D2D06" w:rsidRDefault="003D2D06" w:rsidP="003D2D06">
      <w:pPr>
        <w:pStyle w:val="Textoindependiente"/>
        <w:tabs>
          <w:tab w:val="left" w:pos="3750"/>
        </w:tabs>
        <w:spacing w:after="0"/>
        <w:ind w:left="720"/>
        <w:contextualSpacing/>
        <w:jc w:val="left"/>
        <w:rPr>
          <w:rFonts w:cs="Arial"/>
          <w:color w:val="auto"/>
          <w:sz w:val="22"/>
          <w:szCs w:val="22"/>
          <w:lang w:val="es-ES" w:eastAsia="es-ES"/>
        </w:rPr>
      </w:pPr>
    </w:p>
    <w:p w14:paraId="1B3AC23F" w14:textId="77777777" w:rsidR="00874C9A" w:rsidRDefault="00874C9A" w:rsidP="004B68AC">
      <w:pPr>
        <w:pStyle w:val="Prrafodelista"/>
        <w:numPr>
          <w:ilvl w:val="0"/>
          <w:numId w:val="35"/>
        </w:numPr>
        <w:rPr>
          <w:rFonts w:ascii="Arial" w:hAnsi="Arial" w:cs="Arial"/>
          <w:sz w:val="22"/>
          <w:szCs w:val="22"/>
          <w:lang w:val="es-ES" w:eastAsia="es-ES"/>
        </w:rPr>
      </w:pPr>
      <w:r w:rsidRPr="000B6E8B">
        <w:rPr>
          <w:rFonts w:ascii="Arial" w:hAnsi="Arial" w:cs="Arial"/>
          <w:sz w:val="22"/>
          <w:szCs w:val="22"/>
          <w:lang w:val="es-ES" w:eastAsia="es-ES"/>
        </w:rPr>
        <w:t xml:space="preserve">Prueba técnica para el cargo: </w:t>
      </w:r>
      <w:r w:rsidR="001E6862">
        <w:rPr>
          <w:rFonts w:ascii="Arial" w:hAnsi="Arial" w:cs="Arial"/>
          <w:sz w:val="22"/>
          <w:szCs w:val="22"/>
          <w:lang w:val="es-ES" w:eastAsia="es-ES"/>
        </w:rPr>
        <w:t xml:space="preserve">Técnico </w:t>
      </w:r>
      <w:r w:rsidR="003F6C71">
        <w:rPr>
          <w:rFonts w:ascii="Arial" w:hAnsi="Arial" w:cs="Arial"/>
          <w:sz w:val="22"/>
          <w:szCs w:val="22"/>
          <w:lang w:val="es-ES" w:eastAsia="es-ES"/>
        </w:rPr>
        <w:t>BI</w:t>
      </w:r>
      <w:r w:rsidR="001E6862">
        <w:rPr>
          <w:rFonts w:ascii="Arial" w:hAnsi="Arial" w:cs="Arial"/>
          <w:sz w:val="22"/>
          <w:szCs w:val="22"/>
          <w:lang w:val="es-ES" w:eastAsia="es-ES"/>
        </w:rPr>
        <w:t xml:space="preserve"> </w:t>
      </w:r>
    </w:p>
    <w:p w14:paraId="383A9B97" w14:textId="77777777" w:rsidR="00874C9A" w:rsidRPr="000B6E8B" w:rsidRDefault="00874C9A" w:rsidP="00874C9A">
      <w:pPr>
        <w:pStyle w:val="Prrafodelista"/>
        <w:rPr>
          <w:rFonts w:ascii="Arial" w:hAnsi="Arial" w:cs="Arial"/>
          <w:sz w:val="22"/>
          <w:szCs w:val="22"/>
          <w:lang w:val="es-ES" w:eastAsia="es-ES"/>
        </w:rPr>
      </w:pPr>
    </w:p>
    <w:p w14:paraId="3B6FCC3E" w14:textId="2512CF6E" w:rsidR="00874C9A" w:rsidRDefault="00874C9A" w:rsidP="004B68AC">
      <w:pPr>
        <w:pStyle w:val="Prrafodelista"/>
        <w:numPr>
          <w:ilvl w:val="0"/>
          <w:numId w:val="35"/>
        </w:numPr>
        <w:rPr>
          <w:rFonts w:ascii="Arial" w:hAnsi="Arial" w:cs="Arial"/>
          <w:sz w:val="22"/>
          <w:szCs w:val="22"/>
          <w:lang w:val="es-ES" w:eastAsia="es-ES"/>
        </w:rPr>
      </w:pPr>
      <w:r w:rsidRPr="000B6E8B">
        <w:rPr>
          <w:rFonts w:ascii="Arial" w:hAnsi="Arial" w:cs="Arial"/>
          <w:sz w:val="22"/>
          <w:szCs w:val="22"/>
          <w:lang w:val="es-ES" w:eastAsia="es-ES"/>
        </w:rPr>
        <w:t>Tiempo máximo: 2</w:t>
      </w:r>
      <w:r w:rsidR="00590EE2">
        <w:rPr>
          <w:rFonts w:ascii="Arial" w:hAnsi="Arial" w:cs="Arial"/>
          <w:sz w:val="22"/>
          <w:szCs w:val="22"/>
          <w:lang w:val="es-ES" w:eastAsia="es-ES"/>
        </w:rPr>
        <w:t>4</w:t>
      </w:r>
      <w:r w:rsidRPr="000B6E8B">
        <w:rPr>
          <w:rFonts w:ascii="Arial" w:hAnsi="Arial" w:cs="Arial"/>
          <w:sz w:val="22"/>
          <w:szCs w:val="22"/>
          <w:lang w:val="es-ES" w:eastAsia="es-ES"/>
        </w:rPr>
        <w:t xml:space="preserve"> horas</w:t>
      </w:r>
    </w:p>
    <w:p w14:paraId="4AFB3EF0" w14:textId="77777777" w:rsidR="00874C9A" w:rsidRDefault="00874C9A" w:rsidP="00874C9A">
      <w:pPr>
        <w:pStyle w:val="Prrafodelista"/>
        <w:rPr>
          <w:rFonts w:ascii="Arial" w:hAnsi="Arial" w:cs="Arial"/>
          <w:sz w:val="22"/>
          <w:szCs w:val="22"/>
          <w:lang w:val="es-ES" w:eastAsia="es-ES"/>
        </w:rPr>
      </w:pPr>
    </w:p>
    <w:p w14:paraId="23AA63EB" w14:textId="77777777" w:rsidR="00874C9A" w:rsidRDefault="00874C9A" w:rsidP="004B68AC">
      <w:pPr>
        <w:pStyle w:val="Prrafodelista"/>
        <w:numPr>
          <w:ilvl w:val="0"/>
          <w:numId w:val="35"/>
        </w:numPr>
        <w:rPr>
          <w:rFonts w:ascii="Arial" w:hAnsi="Arial" w:cs="Arial"/>
          <w:sz w:val="22"/>
          <w:szCs w:val="22"/>
          <w:lang w:val="es-ES" w:eastAsia="es-ES"/>
        </w:rPr>
      </w:pPr>
      <w:r w:rsidRPr="000B6E8B">
        <w:rPr>
          <w:rFonts w:ascii="Arial" w:hAnsi="Arial" w:cs="Arial"/>
          <w:sz w:val="22"/>
          <w:szCs w:val="22"/>
          <w:lang w:val="es-ES" w:eastAsia="es-ES"/>
        </w:rPr>
        <w:t>Máxima Calificación posible: 100%</w:t>
      </w:r>
    </w:p>
    <w:p w14:paraId="5AC7E2F8" w14:textId="77777777" w:rsidR="00874C9A" w:rsidRPr="000B6E8B" w:rsidRDefault="00874C9A" w:rsidP="00874C9A">
      <w:pPr>
        <w:pStyle w:val="Prrafodelista"/>
        <w:rPr>
          <w:rFonts w:ascii="Arial" w:hAnsi="Arial" w:cs="Arial"/>
          <w:sz w:val="22"/>
          <w:szCs w:val="22"/>
          <w:lang w:val="es-ES" w:eastAsia="es-ES"/>
        </w:rPr>
      </w:pPr>
    </w:p>
    <w:p w14:paraId="415B3190" w14:textId="77777777" w:rsidR="00874C9A" w:rsidRDefault="00874C9A" w:rsidP="004B68AC">
      <w:pPr>
        <w:pStyle w:val="Prrafodelista"/>
        <w:numPr>
          <w:ilvl w:val="0"/>
          <w:numId w:val="35"/>
        </w:numPr>
        <w:rPr>
          <w:rFonts w:ascii="Arial" w:hAnsi="Arial" w:cs="Arial"/>
          <w:sz w:val="22"/>
          <w:szCs w:val="22"/>
          <w:lang w:val="es-ES" w:eastAsia="es-ES"/>
        </w:rPr>
      </w:pPr>
      <w:r w:rsidRPr="000B6E8B">
        <w:rPr>
          <w:rFonts w:ascii="Arial" w:hAnsi="Arial" w:cs="Arial"/>
          <w:sz w:val="22"/>
          <w:szCs w:val="22"/>
          <w:lang w:val="es-ES" w:eastAsia="es-ES"/>
        </w:rPr>
        <w:t xml:space="preserve">Total de preguntas: </w:t>
      </w:r>
      <w:r w:rsidR="003F6C71">
        <w:rPr>
          <w:rFonts w:ascii="Arial" w:hAnsi="Arial" w:cs="Arial"/>
          <w:sz w:val="22"/>
          <w:szCs w:val="22"/>
          <w:lang w:val="es-ES" w:eastAsia="es-ES"/>
        </w:rPr>
        <w:t>22</w:t>
      </w:r>
      <w:r>
        <w:rPr>
          <w:rFonts w:ascii="Arial" w:hAnsi="Arial" w:cs="Arial"/>
          <w:sz w:val="22"/>
          <w:szCs w:val="22"/>
          <w:lang w:val="es-ES" w:eastAsia="es-ES"/>
        </w:rPr>
        <w:t xml:space="preserve"> preguntas</w:t>
      </w:r>
    </w:p>
    <w:p w14:paraId="6289499C" w14:textId="77777777" w:rsidR="00874C9A" w:rsidRPr="000B6E8B" w:rsidRDefault="00874C9A" w:rsidP="00874C9A">
      <w:pPr>
        <w:pStyle w:val="Prrafodelista"/>
        <w:rPr>
          <w:rFonts w:ascii="Arial" w:hAnsi="Arial" w:cs="Arial"/>
          <w:sz w:val="22"/>
          <w:szCs w:val="22"/>
          <w:lang w:val="es-ES" w:eastAsia="es-ES"/>
        </w:rPr>
      </w:pPr>
    </w:p>
    <w:p w14:paraId="47D9DFE1" w14:textId="77777777" w:rsidR="001E6862" w:rsidRPr="001E6862" w:rsidRDefault="001E6862" w:rsidP="004B68AC">
      <w:pPr>
        <w:pStyle w:val="Prrafodelista"/>
        <w:numPr>
          <w:ilvl w:val="0"/>
          <w:numId w:val="35"/>
        </w:numPr>
        <w:rPr>
          <w:rFonts w:ascii="Arial" w:hAnsi="Arial" w:cs="Arial"/>
          <w:sz w:val="22"/>
          <w:szCs w:val="22"/>
          <w:lang w:val="es-ES" w:eastAsia="es-ES"/>
        </w:rPr>
      </w:pPr>
      <w:r w:rsidRPr="001E6862">
        <w:rPr>
          <w:rFonts w:ascii="Arial" w:hAnsi="Arial" w:cs="Arial"/>
          <w:sz w:val="22"/>
          <w:szCs w:val="22"/>
          <w:lang w:val="es-ES" w:eastAsia="es-ES"/>
        </w:rPr>
        <w:t>La prueba cuenta con 6 aspectos técnicos a evaluar los cuales son:</w:t>
      </w:r>
    </w:p>
    <w:p w14:paraId="0C6E9E65" w14:textId="77777777" w:rsidR="007629EE" w:rsidRPr="007629EE" w:rsidRDefault="007629EE" w:rsidP="007629EE">
      <w:pPr>
        <w:pStyle w:val="Prrafodelista"/>
        <w:rPr>
          <w:rFonts w:ascii="Arial" w:hAnsi="Arial" w:cs="Arial"/>
          <w:sz w:val="22"/>
          <w:szCs w:val="22"/>
          <w:lang w:val="es-ES" w:eastAsia="es-ES"/>
        </w:rPr>
      </w:pPr>
      <w:r w:rsidRPr="007629EE">
        <w:rPr>
          <w:rFonts w:ascii="Arial" w:hAnsi="Arial" w:cs="Arial"/>
          <w:sz w:val="22"/>
          <w:szCs w:val="22"/>
          <w:lang w:val="es-ES" w:eastAsia="es-ES"/>
        </w:rPr>
        <w:t>SQL: 1</w:t>
      </w:r>
      <w:r w:rsidR="003F6C71">
        <w:rPr>
          <w:rFonts w:ascii="Arial" w:hAnsi="Arial" w:cs="Arial"/>
          <w:sz w:val="22"/>
          <w:szCs w:val="22"/>
          <w:lang w:val="es-ES" w:eastAsia="es-ES"/>
        </w:rPr>
        <w:t>5</w:t>
      </w:r>
      <w:r w:rsidRPr="007629EE">
        <w:rPr>
          <w:rFonts w:ascii="Arial" w:hAnsi="Arial" w:cs="Arial"/>
          <w:sz w:val="22"/>
          <w:szCs w:val="22"/>
          <w:lang w:val="es-ES" w:eastAsia="es-ES"/>
        </w:rPr>
        <w:t xml:space="preserve"> preguntas</w:t>
      </w:r>
    </w:p>
    <w:p w14:paraId="0ABF5280" w14:textId="77777777" w:rsidR="003F6C71" w:rsidRPr="003F6C71" w:rsidRDefault="003F6C71" w:rsidP="003F6C71">
      <w:pPr>
        <w:pStyle w:val="Prrafodelista"/>
        <w:rPr>
          <w:rFonts w:ascii="Arial" w:hAnsi="Arial" w:cs="Arial"/>
          <w:sz w:val="22"/>
          <w:szCs w:val="22"/>
          <w:lang w:val="es-ES" w:eastAsia="es-ES"/>
        </w:rPr>
      </w:pPr>
      <w:r w:rsidRPr="003F6C71">
        <w:rPr>
          <w:rFonts w:ascii="Arial" w:hAnsi="Arial" w:cs="Arial"/>
          <w:sz w:val="22"/>
          <w:szCs w:val="22"/>
          <w:lang w:val="es-ES" w:eastAsia="es-ES"/>
        </w:rPr>
        <w:t>Project Manager: 5 preguntas</w:t>
      </w:r>
    </w:p>
    <w:p w14:paraId="68CCA8C0" w14:textId="77777777" w:rsidR="007629EE" w:rsidRDefault="003F6C71" w:rsidP="003F6C71">
      <w:pPr>
        <w:pStyle w:val="Prrafodelista"/>
        <w:rPr>
          <w:rFonts w:ascii="Arial" w:hAnsi="Arial" w:cs="Arial"/>
          <w:sz w:val="22"/>
          <w:szCs w:val="22"/>
          <w:lang w:val="es-ES" w:eastAsia="es-ES"/>
        </w:rPr>
      </w:pPr>
      <w:r w:rsidRPr="003F6C71">
        <w:rPr>
          <w:rFonts w:ascii="Arial" w:hAnsi="Arial" w:cs="Arial"/>
          <w:sz w:val="22"/>
          <w:szCs w:val="22"/>
          <w:lang w:val="es-ES" w:eastAsia="es-ES"/>
        </w:rPr>
        <w:t>Análisis: 2 preguntas</w:t>
      </w:r>
    </w:p>
    <w:p w14:paraId="0E72CD0E" w14:textId="77777777" w:rsidR="003F6C71" w:rsidRDefault="003F6C71" w:rsidP="003F6C71">
      <w:pPr>
        <w:pStyle w:val="Prrafodelista"/>
        <w:rPr>
          <w:rFonts w:ascii="Arial" w:hAnsi="Arial" w:cs="Arial"/>
          <w:sz w:val="22"/>
          <w:szCs w:val="22"/>
          <w:lang w:val="es-ES" w:eastAsia="es-ES"/>
        </w:rPr>
      </w:pPr>
    </w:p>
    <w:p w14:paraId="65315CDD" w14:textId="77777777" w:rsidR="00874C9A" w:rsidRPr="000B6E8B" w:rsidRDefault="00874C9A" w:rsidP="004B68AC">
      <w:pPr>
        <w:pStyle w:val="Prrafodelista"/>
        <w:numPr>
          <w:ilvl w:val="0"/>
          <w:numId w:val="35"/>
        </w:numPr>
        <w:rPr>
          <w:rFonts w:ascii="Arial" w:hAnsi="Arial" w:cs="Arial"/>
          <w:sz w:val="22"/>
          <w:szCs w:val="22"/>
          <w:lang w:val="es-ES" w:eastAsia="es-ES"/>
        </w:rPr>
      </w:pPr>
      <w:r w:rsidRPr="000B6E8B">
        <w:rPr>
          <w:rFonts w:ascii="Arial" w:hAnsi="Arial" w:cs="Arial"/>
          <w:sz w:val="22"/>
          <w:szCs w:val="22"/>
          <w:lang w:val="es-ES" w:eastAsia="es-ES"/>
        </w:rPr>
        <w:t>Evaluación de la prueba: Cada aspecto técnico tiene un porcentaje de peso distribuido de la siguiente manera:</w:t>
      </w:r>
    </w:p>
    <w:p w14:paraId="31C46EC4" w14:textId="77777777" w:rsidR="003F6C71" w:rsidRPr="003F6C71" w:rsidRDefault="003F6C71" w:rsidP="003F6C71">
      <w:pPr>
        <w:pStyle w:val="Prrafodelista"/>
        <w:rPr>
          <w:rFonts w:ascii="Arial" w:hAnsi="Arial" w:cs="Arial"/>
          <w:sz w:val="22"/>
          <w:szCs w:val="22"/>
          <w:lang w:val="es-ES" w:eastAsia="es-ES"/>
        </w:rPr>
      </w:pPr>
      <w:r w:rsidRPr="003F6C71">
        <w:rPr>
          <w:rFonts w:ascii="Arial" w:hAnsi="Arial" w:cs="Arial"/>
          <w:sz w:val="22"/>
          <w:szCs w:val="22"/>
          <w:lang w:val="es-ES" w:eastAsia="es-ES"/>
        </w:rPr>
        <w:t>SQL: 60 %</w:t>
      </w:r>
    </w:p>
    <w:p w14:paraId="57DA1EEE" w14:textId="77777777" w:rsidR="003F6C71" w:rsidRPr="003F6C71" w:rsidRDefault="003F6C71" w:rsidP="003F6C71">
      <w:pPr>
        <w:pStyle w:val="Prrafodelista"/>
        <w:rPr>
          <w:rFonts w:ascii="Arial" w:hAnsi="Arial" w:cs="Arial"/>
          <w:sz w:val="22"/>
          <w:szCs w:val="22"/>
          <w:lang w:val="es-ES" w:eastAsia="es-ES"/>
        </w:rPr>
      </w:pPr>
      <w:r w:rsidRPr="003F6C71">
        <w:rPr>
          <w:rFonts w:ascii="Arial" w:hAnsi="Arial" w:cs="Arial"/>
          <w:sz w:val="22"/>
          <w:szCs w:val="22"/>
          <w:lang w:val="es-ES" w:eastAsia="es-ES"/>
        </w:rPr>
        <w:t>Project Manager: 10 %</w:t>
      </w:r>
    </w:p>
    <w:p w14:paraId="65E18679" w14:textId="77777777" w:rsidR="007629EE" w:rsidRDefault="003F6C71" w:rsidP="003F6C71">
      <w:pPr>
        <w:pStyle w:val="Prrafodelista"/>
        <w:rPr>
          <w:rFonts w:ascii="Arial" w:hAnsi="Arial" w:cs="Arial"/>
          <w:sz w:val="22"/>
          <w:szCs w:val="22"/>
          <w:lang w:val="es-ES" w:eastAsia="es-ES"/>
        </w:rPr>
      </w:pPr>
      <w:r w:rsidRPr="003F6C71">
        <w:rPr>
          <w:rFonts w:ascii="Arial" w:hAnsi="Arial" w:cs="Arial"/>
          <w:sz w:val="22"/>
          <w:szCs w:val="22"/>
          <w:lang w:val="es-ES" w:eastAsia="es-ES"/>
        </w:rPr>
        <w:t>Análisis: 30 %</w:t>
      </w:r>
    </w:p>
    <w:p w14:paraId="17F0AD05" w14:textId="77777777" w:rsidR="003F6C71" w:rsidRDefault="003F6C71" w:rsidP="003F6C71">
      <w:pPr>
        <w:pStyle w:val="Prrafodelista"/>
        <w:rPr>
          <w:rFonts w:ascii="Arial" w:hAnsi="Arial" w:cs="Arial"/>
          <w:sz w:val="22"/>
          <w:szCs w:val="22"/>
          <w:lang w:val="es-ES" w:eastAsia="es-ES"/>
        </w:rPr>
      </w:pPr>
    </w:p>
    <w:p w14:paraId="072A6339" w14:textId="77777777" w:rsidR="00874C9A" w:rsidRPr="000B6E8B" w:rsidRDefault="00874C9A" w:rsidP="00874C9A">
      <w:pPr>
        <w:pStyle w:val="Prrafodelista"/>
        <w:rPr>
          <w:rFonts w:ascii="Arial" w:hAnsi="Arial" w:cs="Arial"/>
          <w:sz w:val="22"/>
          <w:szCs w:val="22"/>
          <w:lang w:val="es-ES" w:eastAsia="es-ES"/>
        </w:rPr>
      </w:pPr>
      <w:r w:rsidRPr="000B6E8B">
        <w:rPr>
          <w:rFonts w:ascii="Arial" w:hAnsi="Arial" w:cs="Arial"/>
          <w:sz w:val="22"/>
          <w:szCs w:val="22"/>
          <w:lang w:val="es-ES" w:eastAsia="es-ES"/>
        </w:rPr>
        <w:t>La prueba se considera aprobada obteniendo un porcentaje del 70%</w:t>
      </w:r>
    </w:p>
    <w:p w14:paraId="002D4359" w14:textId="77777777" w:rsidR="00874C9A" w:rsidRDefault="00874C9A" w:rsidP="00874C9A">
      <w:pPr>
        <w:pStyle w:val="Prrafodelista"/>
        <w:rPr>
          <w:rFonts w:ascii="Arial" w:hAnsi="Arial" w:cs="Arial"/>
          <w:sz w:val="22"/>
          <w:szCs w:val="22"/>
          <w:lang w:val="es-ES" w:eastAsia="es-ES"/>
        </w:rPr>
      </w:pPr>
    </w:p>
    <w:p w14:paraId="637D654D" w14:textId="77777777" w:rsidR="00874C9A" w:rsidRPr="000B6E8B" w:rsidRDefault="00874C9A" w:rsidP="004B68AC">
      <w:pPr>
        <w:pStyle w:val="Prrafodelista"/>
        <w:numPr>
          <w:ilvl w:val="0"/>
          <w:numId w:val="35"/>
        </w:numPr>
        <w:rPr>
          <w:rFonts w:ascii="Arial" w:hAnsi="Arial" w:cs="Arial"/>
          <w:sz w:val="22"/>
          <w:szCs w:val="22"/>
          <w:lang w:val="es-ES" w:eastAsia="es-ES"/>
        </w:rPr>
      </w:pPr>
      <w:r w:rsidRPr="000B6E8B">
        <w:rPr>
          <w:rFonts w:ascii="Arial" w:hAnsi="Arial" w:cs="Arial"/>
          <w:sz w:val="22"/>
          <w:szCs w:val="22"/>
          <w:lang w:val="es-ES" w:eastAsia="es-ES"/>
        </w:rPr>
        <w:t xml:space="preserve">Calificación de la prueba: </w:t>
      </w:r>
    </w:p>
    <w:p w14:paraId="5CA42F1D" w14:textId="77777777" w:rsidR="00874C9A" w:rsidRDefault="00874C9A" w:rsidP="00874C9A">
      <w:pPr>
        <w:pStyle w:val="Prrafodelista"/>
        <w:rPr>
          <w:rFonts w:ascii="Arial" w:hAnsi="Arial" w:cs="Arial"/>
          <w:sz w:val="22"/>
          <w:szCs w:val="22"/>
          <w:lang w:val="es-ES" w:eastAsia="es-ES"/>
        </w:rPr>
      </w:pPr>
    </w:p>
    <w:p w14:paraId="21B0423B" w14:textId="77777777" w:rsidR="00874C9A" w:rsidRPr="000B6E8B" w:rsidRDefault="00874C9A" w:rsidP="004B68AC">
      <w:pPr>
        <w:pStyle w:val="Prrafodelista"/>
        <w:numPr>
          <w:ilvl w:val="0"/>
          <w:numId w:val="35"/>
        </w:numPr>
        <w:rPr>
          <w:rFonts w:ascii="Arial" w:hAnsi="Arial" w:cs="Arial"/>
          <w:sz w:val="22"/>
          <w:szCs w:val="22"/>
          <w:lang w:val="es-ES" w:eastAsia="es-ES"/>
        </w:rPr>
      </w:pPr>
      <w:r w:rsidRPr="000B6E8B">
        <w:rPr>
          <w:rFonts w:ascii="Arial" w:hAnsi="Arial" w:cs="Arial"/>
          <w:sz w:val="22"/>
          <w:szCs w:val="22"/>
          <w:lang w:val="es-ES" w:eastAsia="es-ES"/>
        </w:rPr>
        <w:t>Concepto Final (Aprobado, Reprobado):</w:t>
      </w:r>
    </w:p>
    <w:p w14:paraId="01E98AFC" w14:textId="77777777" w:rsidR="00047AFE" w:rsidRDefault="00047AFE" w:rsidP="00C65338">
      <w:pPr>
        <w:pStyle w:val="Textoindependiente"/>
        <w:tabs>
          <w:tab w:val="left" w:pos="3750"/>
        </w:tabs>
        <w:rPr>
          <w:rFonts w:cs="Arial"/>
          <w:color w:val="auto"/>
          <w:sz w:val="22"/>
          <w:szCs w:val="22"/>
          <w:lang w:val="es-ES" w:eastAsia="es-ES"/>
        </w:rPr>
      </w:pPr>
    </w:p>
    <w:p w14:paraId="778585D7" w14:textId="77777777" w:rsidR="00F6511C" w:rsidRDefault="00F6511C" w:rsidP="00C65338">
      <w:pPr>
        <w:pStyle w:val="Textoindependiente"/>
        <w:tabs>
          <w:tab w:val="left" w:pos="3750"/>
        </w:tabs>
        <w:rPr>
          <w:rFonts w:cs="Arial"/>
          <w:color w:val="auto"/>
          <w:sz w:val="22"/>
          <w:szCs w:val="22"/>
          <w:lang w:val="es-ES" w:eastAsia="es-ES"/>
        </w:rPr>
      </w:pPr>
    </w:p>
    <w:p w14:paraId="586C6DF6" w14:textId="77777777" w:rsidR="003D2D06" w:rsidRDefault="003D2D06" w:rsidP="00C65338">
      <w:pPr>
        <w:pStyle w:val="Textoindependiente"/>
        <w:tabs>
          <w:tab w:val="left" w:pos="3750"/>
        </w:tabs>
        <w:rPr>
          <w:rFonts w:cs="Arial"/>
          <w:color w:val="auto"/>
          <w:sz w:val="22"/>
          <w:szCs w:val="22"/>
          <w:lang w:val="es-ES" w:eastAsia="es-ES"/>
        </w:rPr>
      </w:pPr>
    </w:p>
    <w:p w14:paraId="52C353A7" w14:textId="77777777" w:rsidR="003D2D06" w:rsidRDefault="003D2D06" w:rsidP="00C65338">
      <w:pPr>
        <w:pStyle w:val="Textoindependiente"/>
        <w:tabs>
          <w:tab w:val="left" w:pos="3750"/>
        </w:tabs>
        <w:rPr>
          <w:rFonts w:cs="Arial"/>
          <w:color w:val="auto"/>
          <w:sz w:val="22"/>
          <w:szCs w:val="22"/>
          <w:lang w:val="es-ES" w:eastAsia="es-ES"/>
        </w:rPr>
      </w:pPr>
    </w:p>
    <w:p w14:paraId="2A6D0CFA" w14:textId="77777777" w:rsidR="003D2D06" w:rsidRDefault="003D2D06" w:rsidP="00C65338">
      <w:pPr>
        <w:pStyle w:val="Textoindependiente"/>
        <w:tabs>
          <w:tab w:val="left" w:pos="3750"/>
        </w:tabs>
        <w:rPr>
          <w:rFonts w:cs="Arial"/>
          <w:color w:val="auto"/>
          <w:sz w:val="22"/>
          <w:szCs w:val="22"/>
          <w:lang w:val="es-ES" w:eastAsia="es-ES"/>
        </w:rPr>
      </w:pPr>
    </w:p>
    <w:p w14:paraId="3497AE75" w14:textId="77777777" w:rsidR="003D2D06" w:rsidRDefault="003D2D06" w:rsidP="00C65338">
      <w:pPr>
        <w:pStyle w:val="Textoindependiente"/>
        <w:tabs>
          <w:tab w:val="left" w:pos="3750"/>
        </w:tabs>
        <w:rPr>
          <w:rFonts w:cs="Arial"/>
          <w:color w:val="auto"/>
          <w:sz w:val="22"/>
          <w:szCs w:val="22"/>
          <w:lang w:val="es-ES" w:eastAsia="es-ES"/>
        </w:rPr>
      </w:pPr>
    </w:p>
    <w:p w14:paraId="3A0C9DF7" w14:textId="77777777" w:rsidR="003D2D06" w:rsidRDefault="003D2D06" w:rsidP="00C65338">
      <w:pPr>
        <w:pStyle w:val="Textoindependiente"/>
        <w:tabs>
          <w:tab w:val="left" w:pos="3750"/>
        </w:tabs>
        <w:rPr>
          <w:rFonts w:cs="Arial"/>
          <w:color w:val="auto"/>
          <w:sz w:val="22"/>
          <w:szCs w:val="22"/>
          <w:lang w:val="es-ES" w:eastAsia="es-ES"/>
        </w:rPr>
      </w:pPr>
    </w:p>
    <w:p w14:paraId="1114CFF2" w14:textId="77777777" w:rsidR="003D2D06" w:rsidRDefault="003D2D06" w:rsidP="003D2D06">
      <w:pPr>
        <w:pStyle w:val="PFranT1"/>
        <w:spacing w:after="0" w:line="240" w:lineRule="auto"/>
        <w:ind w:left="448" w:hanging="357"/>
        <w:contextualSpacing/>
      </w:pPr>
      <w:bookmarkStart w:id="5" w:name="_Toc46429649"/>
      <w:r>
        <w:lastRenderedPageBreak/>
        <w:t>PRUEBA</w:t>
      </w:r>
      <w:bookmarkEnd w:id="5"/>
    </w:p>
    <w:p w14:paraId="667A27C4" w14:textId="77777777" w:rsidR="00FB0B01" w:rsidRPr="00A523D1" w:rsidRDefault="00FB0B01" w:rsidP="00FB0B01">
      <w:pPr>
        <w:pStyle w:val="PFranT2"/>
        <w:pBdr>
          <w:top w:val="single" w:sz="4" w:space="1" w:color="303030"/>
          <w:left w:val="single" w:sz="4" w:space="4" w:color="303030"/>
          <w:bottom w:val="single" w:sz="4" w:space="1" w:color="303030"/>
          <w:right w:val="single" w:sz="4" w:space="4" w:color="303030"/>
          <w:between w:val="single" w:sz="4" w:space="1" w:color="303030"/>
          <w:bar w:val="single" w:sz="4" w:color="303030"/>
        </w:pBdr>
        <w:shd w:val="clear" w:color="auto" w:fill="303030"/>
      </w:pPr>
      <w:bookmarkStart w:id="6" w:name="_Toc46429650"/>
      <w:bookmarkStart w:id="7" w:name="_Hlk46424070"/>
      <w:r>
        <w:t>SQL</w:t>
      </w:r>
      <w:bookmarkEnd w:id="6"/>
    </w:p>
    <w:bookmarkEnd w:id="7"/>
    <w:p w14:paraId="77547486" w14:textId="77777777" w:rsidR="00FB0B01" w:rsidRDefault="00FB0B01" w:rsidP="00874C9A">
      <w:pPr>
        <w:pStyle w:val="Default"/>
        <w:ind w:left="360"/>
        <w:jc w:val="both"/>
        <w:rPr>
          <w:rFonts w:ascii="Arial" w:hAnsi="Arial" w:cs="Arial"/>
          <w:sz w:val="22"/>
          <w:szCs w:val="22"/>
        </w:rPr>
      </w:pPr>
    </w:p>
    <w:p w14:paraId="7E072F36" w14:textId="77777777" w:rsidR="00874C9A" w:rsidRPr="000B6E8B" w:rsidRDefault="00874C9A" w:rsidP="00874C9A">
      <w:pPr>
        <w:pStyle w:val="Default"/>
        <w:ind w:left="360"/>
        <w:jc w:val="both"/>
        <w:rPr>
          <w:rFonts w:ascii="Arial" w:hAnsi="Arial" w:cs="Arial"/>
          <w:sz w:val="22"/>
          <w:szCs w:val="22"/>
        </w:rPr>
      </w:pPr>
      <w:r w:rsidRPr="000B6E8B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76F3584" wp14:editId="1064D1F0">
            <wp:extent cx="5066665" cy="1257300"/>
            <wp:effectExtent l="0" t="0" r="635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B389A" w14:textId="77777777" w:rsidR="00874C9A" w:rsidRPr="000B6E8B" w:rsidRDefault="00874C9A" w:rsidP="00874C9A">
      <w:pPr>
        <w:pStyle w:val="Default"/>
        <w:ind w:left="360"/>
        <w:jc w:val="both"/>
        <w:rPr>
          <w:rFonts w:ascii="Arial" w:hAnsi="Arial" w:cs="Arial"/>
          <w:sz w:val="22"/>
          <w:szCs w:val="22"/>
        </w:rPr>
      </w:pPr>
      <w:r w:rsidRPr="000B6E8B">
        <w:rPr>
          <w:rFonts w:ascii="Arial" w:hAnsi="Arial" w:cs="Arial"/>
          <w:sz w:val="22"/>
          <w:szCs w:val="22"/>
        </w:rPr>
        <w:t xml:space="preserve">Se pide: </w:t>
      </w:r>
    </w:p>
    <w:p w14:paraId="67A7743D" w14:textId="77777777" w:rsidR="00874C9A" w:rsidRPr="000B6E8B" w:rsidRDefault="00874C9A" w:rsidP="00874C9A">
      <w:pPr>
        <w:pStyle w:val="Default"/>
        <w:ind w:left="360"/>
        <w:jc w:val="both"/>
        <w:rPr>
          <w:rFonts w:ascii="Arial" w:hAnsi="Arial" w:cs="Arial"/>
          <w:sz w:val="22"/>
          <w:szCs w:val="22"/>
        </w:rPr>
      </w:pPr>
    </w:p>
    <w:p w14:paraId="1E233196" w14:textId="77777777" w:rsidR="00874C9A" w:rsidRPr="000B6E8B" w:rsidRDefault="00874C9A" w:rsidP="00874C9A">
      <w:pPr>
        <w:pStyle w:val="Default"/>
        <w:ind w:left="720" w:hanging="360"/>
        <w:jc w:val="both"/>
        <w:rPr>
          <w:rFonts w:ascii="Arial" w:hAnsi="Arial" w:cs="Arial"/>
          <w:sz w:val="22"/>
          <w:szCs w:val="22"/>
        </w:rPr>
      </w:pPr>
      <w:r w:rsidRPr="000B6E8B">
        <w:rPr>
          <w:rFonts w:ascii="Arial" w:hAnsi="Arial" w:cs="Arial"/>
          <w:sz w:val="22"/>
          <w:szCs w:val="22"/>
        </w:rPr>
        <w:t xml:space="preserve">1) Ingresar por medio de un script datos a las tablas para que cada una de las consultas posteriores arrojen datos. </w:t>
      </w:r>
    </w:p>
    <w:p w14:paraId="473210C6" w14:textId="77777777" w:rsidR="00874C9A" w:rsidRPr="000B6E8B" w:rsidRDefault="00874C9A" w:rsidP="00874C9A">
      <w:pPr>
        <w:pStyle w:val="Default"/>
        <w:jc w:val="both"/>
        <w:rPr>
          <w:rFonts w:ascii="Arial" w:hAnsi="Arial" w:cs="Arial"/>
          <w:sz w:val="22"/>
          <w:szCs w:val="22"/>
        </w:rPr>
      </w:pPr>
    </w:p>
    <w:p w14:paraId="66BA4821" w14:textId="77777777" w:rsidR="00874C9A" w:rsidRPr="000B6E8B" w:rsidRDefault="00874C9A" w:rsidP="00874C9A">
      <w:pPr>
        <w:pStyle w:val="Default"/>
        <w:ind w:left="720" w:hanging="360"/>
        <w:jc w:val="both"/>
        <w:rPr>
          <w:rFonts w:ascii="Arial" w:hAnsi="Arial" w:cs="Arial"/>
          <w:sz w:val="22"/>
          <w:szCs w:val="22"/>
        </w:rPr>
      </w:pPr>
      <w:r w:rsidRPr="000B6E8B">
        <w:rPr>
          <w:rFonts w:ascii="Arial" w:hAnsi="Arial" w:cs="Arial"/>
          <w:sz w:val="22"/>
          <w:szCs w:val="22"/>
        </w:rPr>
        <w:t xml:space="preserve">2) </w:t>
      </w:r>
      <w:r>
        <w:rPr>
          <w:rFonts w:ascii="Arial" w:hAnsi="Arial" w:cs="Arial"/>
          <w:sz w:val="22"/>
          <w:szCs w:val="22"/>
        </w:rPr>
        <w:t xml:space="preserve"> </w:t>
      </w:r>
      <w:r w:rsidRPr="000B6E8B">
        <w:rPr>
          <w:rFonts w:ascii="Arial" w:hAnsi="Arial" w:cs="Arial"/>
          <w:sz w:val="22"/>
          <w:szCs w:val="22"/>
        </w:rPr>
        <w:t xml:space="preserve">Obtener los datos de todos los proyectos cuyo Nombre contenga la letra “A” </w:t>
      </w:r>
    </w:p>
    <w:p w14:paraId="136E0FC7" w14:textId="77777777" w:rsidR="00874C9A" w:rsidRPr="000B6E8B" w:rsidRDefault="00874C9A" w:rsidP="00874C9A">
      <w:pPr>
        <w:pStyle w:val="Default"/>
        <w:ind w:left="720" w:hanging="360"/>
        <w:jc w:val="both"/>
        <w:rPr>
          <w:rFonts w:ascii="Arial" w:hAnsi="Arial" w:cs="Arial"/>
          <w:sz w:val="22"/>
          <w:szCs w:val="22"/>
        </w:rPr>
      </w:pPr>
    </w:p>
    <w:p w14:paraId="00600D74" w14:textId="77777777" w:rsidR="00874C9A" w:rsidRPr="000B6E8B" w:rsidRDefault="00874C9A" w:rsidP="00874C9A">
      <w:pPr>
        <w:pStyle w:val="Default"/>
        <w:ind w:left="720" w:hanging="360"/>
        <w:jc w:val="both"/>
        <w:rPr>
          <w:rFonts w:ascii="Arial" w:hAnsi="Arial" w:cs="Arial"/>
          <w:sz w:val="22"/>
          <w:szCs w:val="22"/>
        </w:rPr>
      </w:pPr>
      <w:r w:rsidRPr="000B6E8B">
        <w:rPr>
          <w:rFonts w:ascii="Arial" w:hAnsi="Arial" w:cs="Arial"/>
          <w:sz w:val="22"/>
          <w:szCs w:val="22"/>
        </w:rPr>
        <w:t xml:space="preserve">3) Sacar una relación completa de los científicos asignados a cada proyecto. Mostrar DNI, Nombre del científico, identificador del proyecto y nombre del proyecto. </w:t>
      </w:r>
    </w:p>
    <w:p w14:paraId="7FF0CB8A" w14:textId="77777777" w:rsidR="00874C9A" w:rsidRPr="000B6E8B" w:rsidRDefault="00874C9A" w:rsidP="00874C9A">
      <w:pPr>
        <w:pStyle w:val="Default"/>
        <w:ind w:left="720" w:hanging="360"/>
        <w:jc w:val="both"/>
        <w:rPr>
          <w:rFonts w:ascii="Arial" w:hAnsi="Arial" w:cs="Arial"/>
          <w:sz w:val="22"/>
          <w:szCs w:val="22"/>
        </w:rPr>
      </w:pPr>
    </w:p>
    <w:p w14:paraId="53BD7A60" w14:textId="77777777" w:rsidR="00874C9A" w:rsidRPr="000B6E8B" w:rsidRDefault="00874C9A" w:rsidP="00874C9A">
      <w:pPr>
        <w:pStyle w:val="Default"/>
        <w:ind w:left="720" w:hanging="360"/>
        <w:jc w:val="both"/>
        <w:rPr>
          <w:rFonts w:ascii="Arial" w:hAnsi="Arial" w:cs="Arial"/>
          <w:sz w:val="22"/>
          <w:szCs w:val="22"/>
        </w:rPr>
      </w:pPr>
      <w:r w:rsidRPr="000B6E8B">
        <w:rPr>
          <w:rFonts w:ascii="Arial" w:hAnsi="Arial" w:cs="Arial"/>
          <w:sz w:val="22"/>
          <w:szCs w:val="22"/>
        </w:rPr>
        <w:t xml:space="preserve">4) Obtener el número de proyectos al que está asignado cada científico (mostrar el DNI y el nombre). </w:t>
      </w:r>
    </w:p>
    <w:p w14:paraId="270C85E0" w14:textId="77777777" w:rsidR="00874C9A" w:rsidRPr="000B6E8B" w:rsidRDefault="00874C9A" w:rsidP="00874C9A">
      <w:pPr>
        <w:pStyle w:val="Default"/>
        <w:ind w:left="720" w:hanging="360"/>
        <w:jc w:val="both"/>
        <w:rPr>
          <w:rFonts w:ascii="Arial" w:hAnsi="Arial" w:cs="Arial"/>
          <w:sz w:val="22"/>
          <w:szCs w:val="22"/>
        </w:rPr>
      </w:pPr>
    </w:p>
    <w:p w14:paraId="2678A36A" w14:textId="77777777" w:rsidR="00874C9A" w:rsidRPr="000B6E8B" w:rsidRDefault="00874C9A" w:rsidP="00874C9A">
      <w:pPr>
        <w:pStyle w:val="Default"/>
        <w:ind w:left="720" w:hanging="360"/>
        <w:jc w:val="both"/>
        <w:rPr>
          <w:rFonts w:ascii="Arial" w:hAnsi="Arial" w:cs="Arial"/>
          <w:sz w:val="22"/>
          <w:szCs w:val="22"/>
        </w:rPr>
      </w:pPr>
      <w:r w:rsidRPr="000B6E8B">
        <w:rPr>
          <w:rFonts w:ascii="Arial" w:hAnsi="Arial" w:cs="Arial"/>
          <w:sz w:val="22"/>
          <w:szCs w:val="22"/>
        </w:rPr>
        <w:t xml:space="preserve">5) </w:t>
      </w:r>
      <w:r>
        <w:rPr>
          <w:rFonts w:ascii="Arial" w:hAnsi="Arial" w:cs="Arial"/>
          <w:sz w:val="22"/>
          <w:szCs w:val="22"/>
        </w:rPr>
        <w:t xml:space="preserve"> </w:t>
      </w:r>
      <w:r w:rsidRPr="000B6E8B">
        <w:rPr>
          <w:rFonts w:ascii="Arial" w:hAnsi="Arial" w:cs="Arial"/>
          <w:sz w:val="22"/>
          <w:szCs w:val="22"/>
        </w:rPr>
        <w:t>Obtener el total de horas trabajadas por todos los científicos, pero utilizando un cursor en lugar de una consulta.</w:t>
      </w:r>
    </w:p>
    <w:p w14:paraId="7D21E675" w14:textId="77777777" w:rsidR="00874C9A" w:rsidRPr="000B6E8B" w:rsidRDefault="00874C9A" w:rsidP="00874C9A">
      <w:pPr>
        <w:pStyle w:val="Default"/>
        <w:jc w:val="both"/>
        <w:rPr>
          <w:rFonts w:ascii="Arial" w:hAnsi="Arial" w:cs="Arial"/>
          <w:sz w:val="22"/>
          <w:szCs w:val="22"/>
        </w:rPr>
      </w:pPr>
    </w:p>
    <w:p w14:paraId="18930540" w14:textId="77777777" w:rsidR="00874C9A" w:rsidRPr="000B6E8B" w:rsidRDefault="00874C9A" w:rsidP="00874C9A">
      <w:pPr>
        <w:pStyle w:val="Default"/>
        <w:ind w:left="720" w:hanging="360"/>
        <w:jc w:val="both"/>
        <w:rPr>
          <w:rFonts w:ascii="Arial" w:hAnsi="Arial" w:cs="Arial"/>
          <w:sz w:val="22"/>
          <w:szCs w:val="22"/>
        </w:rPr>
      </w:pPr>
      <w:r w:rsidRPr="000B6E8B">
        <w:rPr>
          <w:rFonts w:ascii="Arial" w:hAnsi="Arial" w:cs="Arial"/>
          <w:sz w:val="22"/>
          <w:szCs w:val="22"/>
        </w:rPr>
        <w:t xml:space="preserve">6) </w:t>
      </w:r>
      <w:r>
        <w:rPr>
          <w:rFonts w:ascii="Arial" w:hAnsi="Arial" w:cs="Arial"/>
          <w:sz w:val="22"/>
          <w:szCs w:val="22"/>
        </w:rPr>
        <w:t xml:space="preserve"> </w:t>
      </w:r>
      <w:r w:rsidRPr="000B6E8B">
        <w:rPr>
          <w:rFonts w:ascii="Arial" w:hAnsi="Arial" w:cs="Arial"/>
          <w:sz w:val="22"/>
          <w:szCs w:val="22"/>
        </w:rPr>
        <w:t xml:space="preserve">Qué es una transacción? ¿Por qué son necesarias? </w:t>
      </w:r>
    </w:p>
    <w:p w14:paraId="5B3D2DB5" w14:textId="77777777" w:rsidR="00874C9A" w:rsidRPr="000B6E8B" w:rsidRDefault="00874C9A" w:rsidP="00874C9A">
      <w:pPr>
        <w:pStyle w:val="Default"/>
        <w:jc w:val="both"/>
        <w:rPr>
          <w:rFonts w:ascii="Arial" w:hAnsi="Arial" w:cs="Arial"/>
          <w:sz w:val="22"/>
          <w:szCs w:val="22"/>
        </w:rPr>
      </w:pPr>
    </w:p>
    <w:p w14:paraId="550F6134" w14:textId="77777777" w:rsidR="00874C9A" w:rsidRPr="000B6E8B" w:rsidRDefault="00874C9A" w:rsidP="00874C9A">
      <w:pPr>
        <w:pStyle w:val="Default"/>
        <w:ind w:left="720" w:hanging="360"/>
        <w:jc w:val="both"/>
        <w:rPr>
          <w:rFonts w:ascii="Arial" w:hAnsi="Arial" w:cs="Arial"/>
          <w:sz w:val="22"/>
          <w:szCs w:val="22"/>
        </w:rPr>
      </w:pPr>
      <w:r w:rsidRPr="000B6E8B">
        <w:rPr>
          <w:rFonts w:ascii="Arial" w:hAnsi="Arial" w:cs="Arial"/>
          <w:sz w:val="22"/>
          <w:szCs w:val="22"/>
        </w:rPr>
        <w:t xml:space="preserve">7) </w:t>
      </w:r>
      <w:r>
        <w:rPr>
          <w:rFonts w:ascii="Arial" w:hAnsi="Arial" w:cs="Arial"/>
          <w:sz w:val="22"/>
          <w:szCs w:val="22"/>
        </w:rPr>
        <w:t xml:space="preserve"> </w:t>
      </w:r>
      <w:r w:rsidRPr="000B6E8B">
        <w:rPr>
          <w:rFonts w:ascii="Arial" w:hAnsi="Arial" w:cs="Arial"/>
          <w:sz w:val="22"/>
          <w:szCs w:val="22"/>
        </w:rPr>
        <w:t xml:space="preserve">Cuándo se da una violación de constraint/restriction? </w:t>
      </w:r>
    </w:p>
    <w:p w14:paraId="4A10E9AC" w14:textId="77777777" w:rsidR="00874C9A" w:rsidRPr="000B6E8B" w:rsidRDefault="00874C9A" w:rsidP="00874C9A">
      <w:pPr>
        <w:pStyle w:val="Default"/>
        <w:ind w:left="720" w:hanging="360"/>
        <w:jc w:val="both"/>
        <w:rPr>
          <w:rFonts w:ascii="Arial" w:hAnsi="Arial" w:cs="Arial"/>
          <w:sz w:val="22"/>
          <w:szCs w:val="22"/>
        </w:rPr>
      </w:pPr>
    </w:p>
    <w:p w14:paraId="05E146E7" w14:textId="77777777" w:rsidR="00874C9A" w:rsidRPr="000B6E8B" w:rsidRDefault="00874C9A" w:rsidP="00874C9A">
      <w:pPr>
        <w:ind w:left="347"/>
        <w:rPr>
          <w:rFonts w:cs="Arial"/>
          <w:szCs w:val="22"/>
        </w:rPr>
      </w:pPr>
      <w:r w:rsidRPr="000B6E8B">
        <w:rPr>
          <w:rFonts w:cs="Arial"/>
          <w:szCs w:val="22"/>
        </w:rPr>
        <w:t>8)  Que es un procedimiento almacenado</w:t>
      </w:r>
    </w:p>
    <w:p w14:paraId="2E69B01C" w14:textId="77777777" w:rsidR="00874C9A" w:rsidRPr="000B6E8B" w:rsidRDefault="00874C9A" w:rsidP="00874C9A">
      <w:pPr>
        <w:ind w:left="347"/>
        <w:rPr>
          <w:rFonts w:cs="Arial"/>
          <w:szCs w:val="22"/>
        </w:rPr>
      </w:pPr>
      <w:r w:rsidRPr="000B6E8B">
        <w:rPr>
          <w:rFonts w:cs="Arial"/>
          <w:szCs w:val="22"/>
        </w:rPr>
        <w:t>9)  Que es un disparador, Cuál es su función?</w:t>
      </w:r>
    </w:p>
    <w:p w14:paraId="2795F1BF" w14:textId="77777777" w:rsidR="003F6C71" w:rsidRDefault="00874C9A" w:rsidP="003F6C71">
      <w:pPr>
        <w:ind w:left="347"/>
        <w:rPr>
          <w:rFonts w:cs="Arial"/>
          <w:szCs w:val="22"/>
        </w:rPr>
      </w:pPr>
      <w:r w:rsidRPr="000B6E8B">
        <w:rPr>
          <w:rFonts w:cs="Arial"/>
          <w:szCs w:val="22"/>
        </w:rPr>
        <w:t>10) Que es una vista en BBDD</w:t>
      </w:r>
    </w:p>
    <w:p w14:paraId="3E68027B" w14:textId="77777777" w:rsidR="003F6C71" w:rsidRPr="003F6C71" w:rsidRDefault="003F6C71" w:rsidP="003F6C71">
      <w:pPr>
        <w:ind w:left="347"/>
        <w:rPr>
          <w:rFonts w:cs="Arial"/>
          <w:szCs w:val="22"/>
        </w:rPr>
      </w:pPr>
      <w:r>
        <w:rPr>
          <w:rFonts w:cs="Arial"/>
          <w:szCs w:val="22"/>
        </w:rPr>
        <w:t xml:space="preserve">11) </w:t>
      </w:r>
      <w:r w:rsidRPr="003F6C71">
        <w:rPr>
          <w:rFonts w:cs="Arial"/>
          <w:szCs w:val="22"/>
        </w:rPr>
        <w:t>¿Qué es una llave primaria y para qué sirve?</w:t>
      </w:r>
    </w:p>
    <w:p w14:paraId="3733F736" w14:textId="77777777" w:rsidR="003F6C71" w:rsidRPr="003F6C71" w:rsidRDefault="003F6C71" w:rsidP="003F6C71">
      <w:pPr>
        <w:ind w:left="347"/>
        <w:rPr>
          <w:rFonts w:cs="Arial"/>
          <w:szCs w:val="22"/>
        </w:rPr>
      </w:pPr>
      <w:r>
        <w:rPr>
          <w:rFonts w:cs="Arial"/>
          <w:szCs w:val="22"/>
        </w:rPr>
        <w:t xml:space="preserve">12) </w:t>
      </w:r>
      <w:r w:rsidRPr="003F6C71">
        <w:rPr>
          <w:rFonts w:cs="Arial"/>
          <w:szCs w:val="22"/>
        </w:rPr>
        <w:t>Diga cuales son las consultas de manipulación de datos (DML) y para qué sirven</w:t>
      </w:r>
    </w:p>
    <w:p w14:paraId="5F9F93E1" w14:textId="77777777" w:rsidR="003F6C71" w:rsidRPr="003F6C71" w:rsidRDefault="003F6C71" w:rsidP="003F6C71">
      <w:pPr>
        <w:ind w:left="347"/>
        <w:rPr>
          <w:rFonts w:cs="Arial"/>
          <w:szCs w:val="22"/>
        </w:rPr>
      </w:pPr>
      <w:r>
        <w:rPr>
          <w:rFonts w:cs="Arial"/>
          <w:szCs w:val="22"/>
        </w:rPr>
        <w:t xml:space="preserve">13) </w:t>
      </w:r>
      <w:r w:rsidRPr="003F6C71">
        <w:rPr>
          <w:rFonts w:cs="Arial"/>
          <w:szCs w:val="22"/>
        </w:rPr>
        <w:t>Diga cuales son las consultas de definición de datos (DDL) y para qué sirven</w:t>
      </w:r>
    </w:p>
    <w:p w14:paraId="07F90099" w14:textId="77777777" w:rsidR="003F6C71" w:rsidRPr="003F6C71" w:rsidRDefault="003F6C71" w:rsidP="003F6C71">
      <w:pPr>
        <w:ind w:left="347"/>
        <w:rPr>
          <w:rFonts w:cs="Arial"/>
          <w:szCs w:val="22"/>
        </w:rPr>
      </w:pPr>
      <w:r>
        <w:rPr>
          <w:rFonts w:cs="Arial"/>
          <w:szCs w:val="22"/>
        </w:rPr>
        <w:t xml:space="preserve">14) </w:t>
      </w:r>
      <w:r w:rsidRPr="003F6C71">
        <w:rPr>
          <w:rFonts w:cs="Arial"/>
          <w:szCs w:val="22"/>
        </w:rPr>
        <w:t>¿Qué es mdf y que tipos de registros se guardan?</w:t>
      </w:r>
    </w:p>
    <w:p w14:paraId="7698A999" w14:textId="77777777" w:rsidR="003F6C71" w:rsidRDefault="003F6C71" w:rsidP="003F6C71">
      <w:pPr>
        <w:ind w:left="347"/>
        <w:rPr>
          <w:rFonts w:cs="Arial"/>
          <w:szCs w:val="22"/>
        </w:rPr>
      </w:pPr>
      <w:r>
        <w:rPr>
          <w:rFonts w:cs="Arial"/>
          <w:szCs w:val="22"/>
        </w:rPr>
        <w:lastRenderedPageBreak/>
        <w:t xml:space="preserve">15) </w:t>
      </w:r>
      <w:r w:rsidRPr="003F6C71">
        <w:rPr>
          <w:rFonts w:cs="Arial"/>
          <w:szCs w:val="22"/>
        </w:rPr>
        <w:t>¿Qué es ldf y que tipos de registros se guardan?</w:t>
      </w:r>
    </w:p>
    <w:p w14:paraId="59AF3F60" w14:textId="77777777" w:rsidR="00FB0B01" w:rsidRDefault="00FB0B01" w:rsidP="003F6C71">
      <w:pPr>
        <w:ind w:left="347"/>
        <w:rPr>
          <w:rFonts w:cs="Arial"/>
          <w:szCs w:val="22"/>
        </w:rPr>
      </w:pPr>
    </w:p>
    <w:p w14:paraId="331F3C30" w14:textId="77777777" w:rsidR="00FB0B01" w:rsidRPr="00A523D1" w:rsidRDefault="00FB0B01" w:rsidP="00FB0B01">
      <w:pPr>
        <w:pStyle w:val="PFranT2"/>
        <w:pBdr>
          <w:top w:val="single" w:sz="4" w:space="1" w:color="303030"/>
          <w:left w:val="single" w:sz="4" w:space="4" w:color="303030"/>
          <w:bottom w:val="single" w:sz="4" w:space="1" w:color="303030"/>
          <w:right w:val="single" w:sz="4" w:space="4" w:color="303030"/>
          <w:between w:val="single" w:sz="4" w:space="1" w:color="303030"/>
          <w:bar w:val="single" w:sz="4" w:color="303030"/>
        </w:pBdr>
        <w:shd w:val="clear" w:color="auto" w:fill="303030"/>
      </w:pPr>
      <w:bookmarkStart w:id="8" w:name="_Toc46429651"/>
      <w:r>
        <w:t>Project Manager</w:t>
      </w:r>
      <w:bookmarkEnd w:id="8"/>
    </w:p>
    <w:p w14:paraId="5054D002" w14:textId="77777777" w:rsidR="003F6C71" w:rsidRPr="003F6C71" w:rsidRDefault="003F6C71" w:rsidP="003F6C71">
      <w:pPr>
        <w:spacing w:after="0"/>
        <w:contextualSpacing/>
        <w:rPr>
          <w:rFonts w:cs="Arial"/>
          <w:bCs/>
          <w:color w:val="000000" w:themeColor="text1"/>
          <w:szCs w:val="22"/>
          <w:shd w:val="clear" w:color="auto" w:fill="FFFFFF"/>
        </w:rPr>
      </w:pPr>
      <w:r w:rsidRPr="003F6C71">
        <w:rPr>
          <w:rFonts w:cs="Arial"/>
          <w:bCs/>
          <w:color w:val="000000" w:themeColor="text1"/>
          <w:szCs w:val="22"/>
          <w:shd w:val="clear" w:color="auto" w:fill="FFFFFF"/>
        </w:rPr>
        <w:t xml:space="preserve">El área comercial acaba de cerrar un nuevo negocio con un cliente muy importante y el nuevo proyecto le es asignado a usted. </w:t>
      </w:r>
    </w:p>
    <w:p w14:paraId="60BCBD02" w14:textId="77777777" w:rsidR="003F6C71" w:rsidRPr="003F6C71" w:rsidRDefault="003F6C71" w:rsidP="003F6C71">
      <w:pPr>
        <w:spacing w:after="0"/>
        <w:contextualSpacing/>
        <w:rPr>
          <w:rFonts w:cs="Arial"/>
          <w:bCs/>
          <w:color w:val="000000" w:themeColor="text1"/>
          <w:szCs w:val="22"/>
          <w:shd w:val="clear" w:color="auto" w:fill="FFFFFF"/>
        </w:rPr>
      </w:pPr>
    </w:p>
    <w:p w14:paraId="43ABDF3A" w14:textId="77777777" w:rsidR="003F6C71" w:rsidRPr="003F6C71" w:rsidRDefault="003F6C71" w:rsidP="003F6C71">
      <w:pPr>
        <w:spacing w:after="0"/>
        <w:contextualSpacing/>
        <w:rPr>
          <w:rFonts w:cs="Arial"/>
          <w:bCs/>
          <w:color w:val="000000" w:themeColor="text1"/>
          <w:szCs w:val="22"/>
          <w:shd w:val="clear" w:color="auto" w:fill="FFFFFF"/>
        </w:rPr>
      </w:pPr>
      <w:r w:rsidRPr="003F6C71">
        <w:rPr>
          <w:rFonts w:cs="Arial"/>
          <w:bCs/>
          <w:color w:val="000000" w:themeColor="text1"/>
          <w:szCs w:val="22"/>
          <w:shd w:val="clear" w:color="auto" w:fill="FFFFFF"/>
        </w:rPr>
        <w:t xml:space="preserve">El gerente comercial le entrega los datos de contacto del cliente y le da una breve introducción a lo que el cliente necesita: </w:t>
      </w:r>
    </w:p>
    <w:p w14:paraId="339F8452" w14:textId="77777777" w:rsidR="003F6C71" w:rsidRPr="003F6C71" w:rsidRDefault="003F6C71" w:rsidP="003F6C71">
      <w:pPr>
        <w:spacing w:after="0"/>
        <w:contextualSpacing/>
        <w:rPr>
          <w:rFonts w:cs="Arial"/>
          <w:bCs/>
          <w:color w:val="000000" w:themeColor="text1"/>
          <w:szCs w:val="22"/>
          <w:shd w:val="clear" w:color="auto" w:fill="FFFFFF"/>
        </w:rPr>
      </w:pPr>
    </w:p>
    <w:p w14:paraId="09A405E0" w14:textId="77777777" w:rsidR="003F6C71" w:rsidRDefault="003F6C71" w:rsidP="003F6C71">
      <w:pPr>
        <w:pStyle w:val="Prrafodelista"/>
        <w:numPr>
          <w:ilvl w:val="0"/>
          <w:numId w:val="45"/>
        </w:numPr>
        <w:rPr>
          <w:rFonts w:ascii="Arial" w:hAnsi="Arial" w:cs="Arial"/>
          <w:bCs/>
          <w:color w:val="000000" w:themeColor="text1"/>
          <w:sz w:val="22"/>
          <w:szCs w:val="22"/>
          <w:shd w:val="clear" w:color="auto" w:fill="FFFFFF"/>
        </w:rPr>
      </w:pPr>
      <w:r w:rsidRPr="003F6C71">
        <w:rPr>
          <w:rFonts w:ascii="Arial" w:hAnsi="Arial" w:cs="Arial"/>
          <w:bCs/>
          <w:color w:val="000000" w:themeColor="text1"/>
          <w:sz w:val="22"/>
          <w:szCs w:val="22"/>
          <w:shd w:val="clear" w:color="auto" w:fill="FFFFFF"/>
        </w:rPr>
        <w:t xml:space="preserve">El cliente se dedica a la venta de productos lácteos </w:t>
      </w:r>
    </w:p>
    <w:p w14:paraId="74820BCF" w14:textId="77777777" w:rsidR="003F6C71" w:rsidRPr="003F6C71" w:rsidRDefault="003F6C71" w:rsidP="003F6C71">
      <w:pPr>
        <w:pStyle w:val="Prrafodelista"/>
        <w:rPr>
          <w:rFonts w:ascii="Arial" w:hAnsi="Arial" w:cs="Arial"/>
          <w:bCs/>
          <w:color w:val="000000" w:themeColor="text1"/>
          <w:sz w:val="22"/>
          <w:szCs w:val="22"/>
          <w:shd w:val="clear" w:color="auto" w:fill="FFFFFF"/>
        </w:rPr>
      </w:pPr>
    </w:p>
    <w:p w14:paraId="3C0BEF33" w14:textId="77777777" w:rsidR="003F6C71" w:rsidRDefault="003F6C71" w:rsidP="003F6C71">
      <w:pPr>
        <w:pStyle w:val="Prrafodelista"/>
        <w:numPr>
          <w:ilvl w:val="0"/>
          <w:numId w:val="45"/>
        </w:numPr>
        <w:rPr>
          <w:rFonts w:ascii="Arial" w:hAnsi="Arial" w:cs="Arial"/>
          <w:bCs/>
          <w:color w:val="000000" w:themeColor="text1"/>
          <w:sz w:val="22"/>
          <w:szCs w:val="22"/>
          <w:shd w:val="clear" w:color="auto" w:fill="FFFFFF"/>
        </w:rPr>
      </w:pPr>
      <w:r w:rsidRPr="003F6C71">
        <w:rPr>
          <w:rFonts w:ascii="Arial" w:hAnsi="Arial" w:cs="Arial"/>
          <w:bCs/>
          <w:color w:val="000000" w:themeColor="text1"/>
          <w:sz w:val="22"/>
          <w:szCs w:val="22"/>
          <w:shd w:val="clear" w:color="auto" w:fill="FFFFFF"/>
        </w:rPr>
        <w:t xml:space="preserve">El cliente tiene oficinas en todas partes del mundo las cuales se interconectan por VPN. </w:t>
      </w:r>
    </w:p>
    <w:p w14:paraId="30E439B1" w14:textId="77777777" w:rsidR="003F6C71" w:rsidRPr="003F6C71" w:rsidRDefault="003F6C71" w:rsidP="003F6C71">
      <w:pPr>
        <w:pStyle w:val="Prrafodelista"/>
        <w:rPr>
          <w:rFonts w:ascii="Arial" w:hAnsi="Arial" w:cs="Arial"/>
          <w:bCs/>
          <w:color w:val="000000" w:themeColor="text1"/>
          <w:sz w:val="22"/>
          <w:szCs w:val="22"/>
          <w:shd w:val="clear" w:color="auto" w:fill="FFFFFF"/>
        </w:rPr>
      </w:pPr>
    </w:p>
    <w:p w14:paraId="3E85FDB0" w14:textId="77777777" w:rsidR="003F6C71" w:rsidRDefault="003F6C71" w:rsidP="003F6C71">
      <w:pPr>
        <w:pStyle w:val="Prrafodelista"/>
        <w:numPr>
          <w:ilvl w:val="0"/>
          <w:numId w:val="45"/>
        </w:numPr>
        <w:jc w:val="both"/>
        <w:rPr>
          <w:rFonts w:ascii="Arial" w:hAnsi="Arial" w:cs="Arial"/>
          <w:bCs/>
          <w:color w:val="000000" w:themeColor="text1"/>
          <w:sz w:val="22"/>
          <w:szCs w:val="22"/>
          <w:shd w:val="clear" w:color="auto" w:fill="FFFFFF"/>
        </w:rPr>
      </w:pPr>
      <w:r w:rsidRPr="003F6C71">
        <w:rPr>
          <w:rFonts w:ascii="Arial" w:hAnsi="Arial" w:cs="Arial"/>
          <w:bCs/>
          <w:color w:val="000000" w:themeColor="text1"/>
          <w:sz w:val="22"/>
          <w:szCs w:val="22"/>
          <w:shd w:val="clear" w:color="auto" w:fill="FFFFFF"/>
        </w:rPr>
        <w:t xml:space="preserve">El cliente requiere que se le desarrolle una aplicación que permita que todas sus oficinas puedan administrar sus productos (dar de alta y de baja del stock, por ej) y que tengan acceso a revisar el stock de productos en oficinas de otras ciudades. </w:t>
      </w:r>
    </w:p>
    <w:p w14:paraId="3562203B" w14:textId="77777777" w:rsidR="003F6C71" w:rsidRPr="003F6C71" w:rsidRDefault="003F6C71" w:rsidP="003F6C71">
      <w:pPr>
        <w:pStyle w:val="Prrafodelista"/>
        <w:rPr>
          <w:rFonts w:ascii="Arial" w:hAnsi="Arial" w:cs="Arial"/>
          <w:bCs/>
          <w:color w:val="000000" w:themeColor="text1"/>
          <w:sz w:val="22"/>
          <w:szCs w:val="22"/>
          <w:shd w:val="clear" w:color="auto" w:fill="FFFFFF"/>
        </w:rPr>
      </w:pPr>
    </w:p>
    <w:p w14:paraId="107B425D" w14:textId="77777777" w:rsidR="003F6C71" w:rsidRPr="003F6C71" w:rsidRDefault="003F6C71" w:rsidP="003F6C71">
      <w:pPr>
        <w:pStyle w:val="Prrafodelista"/>
        <w:numPr>
          <w:ilvl w:val="0"/>
          <w:numId w:val="45"/>
        </w:numPr>
        <w:rPr>
          <w:rFonts w:ascii="Arial" w:hAnsi="Arial" w:cs="Arial"/>
          <w:bCs/>
          <w:color w:val="000000" w:themeColor="text1"/>
          <w:sz w:val="22"/>
          <w:szCs w:val="22"/>
          <w:shd w:val="clear" w:color="auto" w:fill="FFFFFF"/>
        </w:rPr>
      </w:pPr>
      <w:r w:rsidRPr="003F6C71">
        <w:rPr>
          <w:rFonts w:ascii="Arial" w:hAnsi="Arial" w:cs="Arial"/>
          <w:bCs/>
          <w:color w:val="000000" w:themeColor="text1"/>
          <w:sz w:val="22"/>
          <w:szCs w:val="22"/>
          <w:shd w:val="clear" w:color="auto" w:fill="FFFFFF"/>
        </w:rPr>
        <w:t xml:space="preserve">El cliente está muy ajustado con los tiempos y requiere el desarrollo lo antes posible. </w:t>
      </w:r>
    </w:p>
    <w:p w14:paraId="63ADB5D6" w14:textId="77777777" w:rsidR="003F6C71" w:rsidRPr="003F6C71" w:rsidRDefault="003F6C71" w:rsidP="003F6C71">
      <w:pPr>
        <w:spacing w:after="0"/>
        <w:contextualSpacing/>
        <w:rPr>
          <w:rFonts w:cs="Arial"/>
          <w:bCs/>
          <w:color w:val="000000" w:themeColor="text1"/>
          <w:szCs w:val="22"/>
          <w:shd w:val="clear" w:color="auto" w:fill="FFFFFF"/>
        </w:rPr>
      </w:pPr>
    </w:p>
    <w:p w14:paraId="1A25BA98" w14:textId="77777777" w:rsidR="003F6C71" w:rsidRDefault="003F6C71" w:rsidP="003F6C71">
      <w:pPr>
        <w:pStyle w:val="Prrafodelista"/>
        <w:numPr>
          <w:ilvl w:val="0"/>
          <w:numId w:val="46"/>
        </w:numPr>
        <w:jc w:val="both"/>
        <w:rPr>
          <w:rFonts w:ascii="Arial" w:hAnsi="Arial" w:cs="Arial"/>
          <w:bCs/>
          <w:color w:val="000000" w:themeColor="text1"/>
          <w:sz w:val="22"/>
          <w:szCs w:val="22"/>
          <w:shd w:val="clear" w:color="auto" w:fill="FFFFFF"/>
        </w:rPr>
      </w:pPr>
      <w:r w:rsidRPr="003F6C71">
        <w:rPr>
          <w:rFonts w:ascii="Arial" w:hAnsi="Arial" w:cs="Arial"/>
          <w:bCs/>
          <w:color w:val="000000" w:themeColor="text1"/>
          <w:sz w:val="22"/>
          <w:szCs w:val="22"/>
          <w:shd w:val="clear" w:color="auto" w:fill="FFFFFF"/>
        </w:rPr>
        <w:t xml:space="preserve">Describa como organizaría este proyecto en distintas etapas y la importancia de cada una de ellas. </w:t>
      </w:r>
    </w:p>
    <w:p w14:paraId="3474299E" w14:textId="77777777" w:rsidR="003F6C71" w:rsidRPr="003F6C71" w:rsidRDefault="003F6C71" w:rsidP="003F6C71">
      <w:pPr>
        <w:pStyle w:val="Prrafodelista"/>
        <w:ind w:left="360"/>
        <w:jc w:val="both"/>
        <w:rPr>
          <w:rFonts w:ascii="Arial" w:hAnsi="Arial" w:cs="Arial"/>
          <w:bCs/>
          <w:color w:val="000000" w:themeColor="text1"/>
          <w:sz w:val="22"/>
          <w:szCs w:val="22"/>
          <w:shd w:val="clear" w:color="auto" w:fill="FFFFFF"/>
        </w:rPr>
      </w:pPr>
    </w:p>
    <w:p w14:paraId="676D686A" w14:textId="77777777" w:rsidR="003F6C71" w:rsidRDefault="003F6C71" w:rsidP="003F6C71">
      <w:pPr>
        <w:pStyle w:val="Prrafodelista"/>
        <w:numPr>
          <w:ilvl w:val="0"/>
          <w:numId w:val="46"/>
        </w:numPr>
        <w:jc w:val="both"/>
        <w:rPr>
          <w:rFonts w:ascii="Arial" w:hAnsi="Arial" w:cs="Arial"/>
          <w:bCs/>
          <w:color w:val="000000" w:themeColor="text1"/>
          <w:sz w:val="22"/>
          <w:szCs w:val="22"/>
          <w:shd w:val="clear" w:color="auto" w:fill="FFFFFF"/>
        </w:rPr>
      </w:pPr>
      <w:r w:rsidRPr="003F6C71">
        <w:rPr>
          <w:rFonts w:ascii="Arial" w:hAnsi="Arial" w:cs="Arial"/>
          <w:bCs/>
          <w:color w:val="000000" w:themeColor="text1"/>
          <w:sz w:val="22"/>
          <w:szCs w:val="22"/>
          <w:shd w:val="clear" w:color="auto" w:fill="FFFFFF"/>
        </w:rPr>
        <w:t xml:space="preserve">Indique por lo menos 5 preguntas que le parece fundamental realizarle al cliente. </w:t>
      </w:r>
    </w:p>
    <w:p w14:paraId="6B4B986D" w14:textId="77777777" w:rsidR="003F6C71" w:rsidRPr="003F6C71" w:rsidRDefault="003F6C71" w:rsidP="003F6C71">
      <w:pPr>
        <w:pStyle w:val="Prrafodelista"/>
        <w:rPr>
          <w:rFonts w:ascii="Arial" w:hAnsi="Arial" w:cs="Arial"/>
          <w:bCs/>
          <w:color w:val="000000" w:themeColor="text1"/>
          <w:sz w:val="22"/>
          <w:szCs w:val="22"/>
          <w:shd w:val="clear" w:color="auto" w:fill="FFFFFF"/>
        </w:rPr>
      </w:pPr>
    </w:p>
    <w:p w14:paraId="4E237958" w14:textId="77777777" w:rsidR="003F6C71" w:rsidRDefault="003F6C71" w:rsidP="003F6C71">
      <w:pPr>
        <w:pStyle w:val="Prrafodelista"/>
        <w:numPr>
          <w:ilvl w:val="0"/>
          <w:numId w:val="46"/>
        </w:numPr>
        <w:jc w:val="both"/>
        <w:rPr>
          <w:rFonts w:ascii="Arial" w:hAnsi="Arial" w:cs="Arial"/>
          <w:bCs/>
          <w:color w:val="000000" w:themeColor="text1"/>
          <w:sz w:val="22"/>
          <w:szCs w:val="22"/>
          <w:shd w:val="clear" w:color="auto" w:fill="FFFFFF"/>
        </w:rPr>
      </w:pPr>
      <w:r w:rsidRPr="003F6C71">
        <w:rPr>
          <w:rFonts w:ascii="Arial" w:hAnsi="Arial" w:cs="Arial"/>
          <w:bCs/>
          <w:color w:val="000000" w:themeColor="text1"/>
          <w:sz w:val="22"/>
          <w:szCs w:val="22"/>
          <w:shd w:val="clear" w:color="auto" w:fill="FFFFFF"/>
        </w:rPr>
        <w:t xml:space="preserve">Describa que puntos ve como riesgos dentro del proyecto y como haría para tenerlos bajo control. </w:t>
      </w:r>
    </w:p>
    <w:p w14:paraId="41F3069A" w14:textId="77777777" w:rsidR="003F6C71" w:rsidRPr="003F6C71" w:rsidRDefault="003F6C71" w:rsidP="003F6C71">
      <w:pPr>
        <w:pStyle w:val="Prrafodelista"/>
        <w:rPr>
          <w:rFonts w:ascii="Arial" w:hAnsi="Arial" w:cs="Arial"/>
          <w:bCs/>
          <w:color w:val="000000" w:themeColor="text1"/>
          <w:sz w:val="22"/>
          <w:szCs w:val="22"/>
          <w:shd w:val="clear" w:color="auto" w:fill="FFFFFF"/>
        </w:rPr>
      </w:pPr>
    </w:p>
    <w:p w14:paraId="23510F6C" w14:textId="77777777" w:rsidR="003F6C71" w:rsidRDefault="003F6C71" w:rsidP="003F6C71">
      <w:pPr>
        <w:pStyle w:val="Prrafodelista"/>
        <w:numPr>
          <w:ilvl w:val="0"/>
          <w:numId w:val="46"/>
        </w:numPr>
        <w:jc w:val="both"/>
        <w:rPr>
          <w:rFonts w:ascii="Arial" w:hAnsi="Arial" w:cs="Arial"/>
          <w:bCs/>
          <w:color w:val="000000" w:themeColor="text1"/>
          <w:sz w:val="22"/>
          <w:szCs w:val="22"/>
          <w:shd w:val="clear" w:color="auto" w:fill="FFFFFF"/>
        </w:rPr>
      </w:pPr>
      <w:r w:rsidRPr="003F6C71">
        <w:rPr>
          <w:rFonts w:ascii="Arial" w:hAnsi="Arial" w:cs="Arial"/>
          <w:bCs/>
          <w:color w:val="000000" w:themeColor="text1"/>
          <w:sz w:val="22"/>
          <w:szCs w:val="22"/>
          <w:shd w:val="clear" w:color="auto" w:fill="FFFFFF"/>
        </w:rPr>
        <w:t xml:space="preserve">¿Como mantendría informado al cliente de los avances del proyecto? </w:t>
      </w:r>
    </w:p>
    <w:p w14:paraId="77C97507" w14:textId="77777777" w:rsidR="003F6C71" w:rsidRPr="003F6C71" w:rsidRDefault="003F6C71" w:rsidP="003F6C71">
      <w:pPr>
        <w:pStyle w:val="Prrafodelista"/>
        <w:rPr>
          <w:rFonts w:ascii="Arial" w:hAnsi="Arial" w:cs="Arial"/>
          <w:bCs/>
          <w:color w:val="000000" w:themeColor="text1"/>
          <w:sz w:val="22"/>
          <w:szCs w:val="22"/>
          <w:shd w:val="clear" w:color="auto" w:fill="FFFFFF"/>
        </w:rPr>
      </w:pPr>
    </w:p>
    <w:p w14:paraId="069B82BC" w14:textId="77777777" w:rsidR="003F6C71" w:rsidRDefault="003F6C71" w:rsidP="003F6C71">
      <w:pPr>
        <w:pStyle w:val="Prrafodelista"/>
        <w:numPr>
          <w:ilvl w:val="0"/>
          <w:numId w:val="46"/>
        </w:numPr>
        <w:jc w:val="both"/>
        <w:rPr>
          <w:rFonts w:ascii="Arial" w:hAnsi="Arial" w:cs="Arial"/>
          <w:bCs/>
          <w:color w:val="000000" w:themeColor="text1"/>
          <w:sz w:val="22"/>
          <w:szCs w:val="22"/>
          <w:shd w:val="clear" w:color="auto" w:fill="FFFFFF"/>
        </w:rPr>
      </w:pPr>
      <w:r w:rsidRPr="003F6C71">
        <w:rPr>
          <w:rFonts w:ascii="Arial" w:hAnsi="Arial" w:cs="Arial"/>
          <w:bCs/>
          <w:color w:val="000000" w:themeColor="text1"/>
          <w:sz w:val="22"/>
          <w:szCs w:val="22"/>
          <w:shd w:val="clear" w:color="auto" w:fill="FFFFFF"/>
        </w:rPr>
        <w:t xml:space="preserve">Asumiendo que usted está a cargo del manejo de la relación con el cliente, ¿qué haría en el caso que detecte que el proyecto no se va a poder entregar en fecha porque 3 aspectos técnicos se salieron del carril? </w:t>
      </w:r>
    </w:p>
    <w:p w14:paraId="16F31D13" w14:textId="77777777" w:rsidR="00FB0B01" w:rsidRDefault="00FB0B01" w:rsidP="00FB0B01">
      <w:pPr>
        <w:rPr>
          <w:rFonts w:cs="Arial"/>
          <w:bCs/>
          <w:color w:val="000000" w:themeColor="text1"/>
          <w:szCs w:val="22"/>
          <w:shd w:val="clear" w:color="auto" w:fill="FFFFFF"/>
        </w:rPr>
      </w:pPr>
    </w:p>
    <w:p w14:paraId="07AF0CEA" w14:textId="77777777" w:rsidR="00FB0B01" w:rsidRPr="00A523D1" w:rsidRDefault="00FB0B01" w:rsidP="00FB0B01">
      <w:pPr>
        <w:pStyle w:val="PFranT2"/>
        <w:pBdr>
          <w:top w:val="single" w:sz="4" w:space="1" w:color="303030"/>
          <w:left w:val="single" w:sz="4" w:space="4" w:color="303030"/>
          <w:bottom w:val="single" w:sz="4" w:space="1" w:color="303030"/>
          <w:right w:val="single" w:sz="4" w:space="4" w:color="303030"/>
          <w:between w:val="single" w:sz="4" w:space="1" w:color="303030"/>
          <w:bar w:val="single" w:sz="4" w:color="303030"/>
        </w:pBdr>
        <w:shd w:val="clear" w:color="auto" w:fill="303030"/>
      </w:pPr>
      <w:bookmarkStart w:id="9" w:name="_Toc46429652"/>
      <w:r>
        <w:t>Análisis</w:t>
      </w:r>
      <w:bookmarkEnd w:id="9"/>
    </w:p>
    <w:p w14:paraId="618F2A86" w14:textId="77777777" w:rsidR="003F6C71" w:rsidRPr="003F6C71" w:rsidRDefault="003F6C71" w:rsidP="003F6C71">
      <w:pPr>
        <w:ind w:right="197"/>
        <w:rPr>
          <w:rFonts w:cs="Arial"/>
          <w:szCs w:val="22"/>
        </w:rPr>
      </w:pPr>
      <w:r w:rsidRPr="003F6C71">
        <w:rPr>
          <w:rFonts w:cs="Arial"/>
          <w:szCs w:val="22"/>
        </w:rPr>
        <w:t xml:space="preserve">Usted trabaja para una empresa desarrolladora de software en la ciudad de Lima. </w:t>
      </w:r>
    </w:p>
    <w:p w14:paraId="4C5F3563" w14:textId="77777777" w:rsidR="003F6C71" w:rsidRPr="003F6C71" w:rsidRDefault="003F6C71" w:rsidP="003F6C71">
      <w:pPr>
        <w:ind w:right="197"/>
        <w:rPr>
          <w:rFonts w:cs="Arial"/>
          <w:szCs w:val="22"/>
        </w:rPr>
      </w:pPr>
      <w:r w:rsidRPr="003F6C71">
        <w:rPr>
          <w:rFonts w:cs="Arial"/>
          <w:szCs w:val="22"/>
        </w:rPr>
        <w:t xml:space="preserve">A raíz de un nuevo impulso proselitista, el gobierno elije a su empresa como seleccionada para desarrollar el nuevo sistema de voto electrónico para Perú. </w:t>
      </w:r>
    </w:p>
    <w:p w14:paraId="7B900794" w14:textId="77777777" w:rsidR="003F6C71" w:rsidRPr="003F6C71" w:rsidRDefault="003F6C71" w:rsidP="003F6C71">
      <w:pPr>
        <w:ind w:right="197"/>
        <w:rPr>
          <w:rFonts w:cs="Arial"/>
          <w:szCs w:val="22"/>
        </w:rPr>
      </w:pPr>
      <w:r w:rsidRPr="003F6C71">
        <w:rPr>
          <w:rFonts w:cs="Arial"/>
          <w:szCs w:val="22"/>
        </w:rPr>
        <w:t xml:space="preserve">Los objetivos son que el usuario pueda votar utilizando un dispositivo electrónico similar a un cajero automático, y usted está a cargo del problema. </w:t>
      </w:r>
    </w:p>
    <w:p w14:paraId="5F7FB931" w14:textId="77777777" w:rsidR="003F6C71" w:rsidRPr="003F6C71" w:rsidRDefault="003F6C71" w:rsidP="003F6C71">
      <w:pPr>
        <w:ind w:right="197"/>
        <w:rPr>
          <w:rFonts w:cs="Arial"/>
          <w:szCs w:val="22"/>
        </w:rPr>
      </w:pPr>
      <w:r w:rsidRPr="003F6C71">
        <w:rPr>
          <w:rFonts w:cs="Arial"/>
          <w:szCs w:val="22"/>
        </w:rPr>
        <w:lastRenderedPageBreak/>
        <w:t xml:space="preserve">Los requerimientos que se le entregan para el desarrollo del sistema son los siguientes: </w:t>
      </w:r>
    </w:p>
    <w:p w14:paraId="41F07387" w14:textId="77777777" w:rsidR="003F6C71" w:rsidRPr="003F6C71" w:rsidRDefault="003F6C71" w:rsidP="003F6C71">
      <w:pPr>
        <w:pStyle w:val="Prrafodelista"/>
        <w:ind w:right="197" w:hanging="360"/>
        <w:rPr>
          <w:rFonts w:ascii="Arial" w:hAnsi="Arial" w:cs="Arial"/>
          <w:sz w:val="22"/>
          <w:szCs w:val="22"/>
        </w:rPr>
      </w:pPr>
      <w:r w:rsidRPr="003F6C71">
        <w:rPr>
          <w:rFonts w:ascii="Arial" w:hAnsi="Arial" w:cs="Arial"/>
          <w:sz w:val="22"/>
          <w:szCs w:val="22"/>
        </w:rPr>
        <w:t>-</w:t>
      </w:r>
      <w:r w:rsidRPr="003F6C71">
        <w:rPr>
          <w:rFonts w:ascii="Arial" w:hAnsi="Arial" w:cs="Arial"/>
          <w:sz w:val="22"/>
          <w:szCs w:val="22"/>
        </w:rPr>
        <w:tab/>
        <w:t xml:space="preserve">El sistema deberá presentar al usuario las alternativas de voto de forma amigable, para que este pueda "navegar" hasta su candidato. </w:t>
      </w:r>
    </w:p>
    <w:p w14:paraId="408CDD02" w14:textId="77777777" w:rsidR="003F6C71" w:rsidRPr="003F6C71" w:rsidRDefault="003F6C71" w:rsidP="003F6C71">
      <w:pPr>
        <w:pStyle w:val="Prrafodelista"/>
        <w:ind w:left="360" w:right="197"/>
        <w:rPr>
          <w:rFonts w:ascii="Arial" w:hAnsi="Arial" w:cs="Arial"/>
          <w:sz w:val="22"/>
          <w:szCs w:val="22"/>
        </w:rPr>
      </w:pPr>
    </w:p>
    <w:p w14:paraId="77075CD5" w14:textId="77777777" w:rsidR="003F6C71" w:rsidRPr="003F6C71" w:rsidRDefault="003F6C71" w:rsidP="003F6C71">
      <w:pPr>
        <w:pStyle w:val="Prrafodelista"/>
        <w:ind w:left="360" w:right="197"/>
        <w:rPr>
          <w:rFonts w:ascii="Arial" w:hAnsi="Arial" w:cs="Arial"/>
          <w:sz w:val="22"/>
          <w:szCs w:val="22"/>
        </w:rPr>
      </w:pPr>
      <w:r w:rsidRPr="003F6C71">
        <w:rPr>
          <w:rFonts w:ascii="Arial" w:hAnsi="Arial" w:cs="Arial"/>
          <w:sz w:val="22"/>
          <w:szCs w:val="22"/>
        </w:rPr>
        <w:t>-</w:t>
      </w:r>
      <w:r w:rsidRPr="003F6C71">
        <w:rPr>
          <w:rFonts w:ascii="Arial" w:hAnsi="Arial" w:cs="Arial"/>
          <w:sz w:val="22"/>
          <w:szCs w:val="22"/>
        </w:rPr>
        <w:tab/>
        <w:t xml:space="preserve">El sistema deberá saber qué partido gano las elecciones. </w:t>
      </w:r>
    </w:p>
    <w:p w14:paraId="70813FAD" w14:textId="77777777" w:rsidR="003F6C71" w:rsidRPr="003F6C71" w:rsidRDefault="003F6C71" w:rsidP="003F6C71">
      <w:pPr>
        <w:pStyle w:val="Prrafodelista"/>
        <w:ind w:left="360" w:right="197"/>
        <w:rPr>
          <w:rFonts w:ascii="Arial" w:hAnsi="Arial" w:cs="Arial"/>
          <w:sz w:val="22"/>
          <w:szCs w:val="22"/>
        </w:rPr>
      </w:pPr>
    </w:p>
    <w:p w14:paraId="2974CA0F" w14:textId="77777777" w:rsidR="003F6C71" w:rsidRPr="003F6C71" w:rsidRDefault="003F6C71" w:rsidP="003F6C71">
      <w:pPr>
        <w:pStyle w:val="Prrafodelista"/>
        <w:ind w:left="360" w:right="197"/>
        <w:rPr>
          <w:rFonts w:ascii="Arial" w:hAnsi="Arial" w:cs="Arial"/>
          <w:sz w:val="22"/>
          <w:szCs w:val="22"/>
        </w:rPr>
      </w:pPr>
      <w:r w:rsidRPr="003F6C71">
        <w:rPr>
          <w:rFonts w:ascii="Arial" w:hAnsi="Arial" w:cs="Arial"/>
          <w:sz w:val="22"/>
          <w:szCs w:val="22"/>
        </w:rPr>
        <w:t>-</w:t>
      </w:r>
      <w:r w:rsidRPr="003F6C71">
        <w:rPr>
          <w:rFonts w:ascii="Arial" w:hAnsi="Arial" w:cs="Arial"/>
          <w:sz w:val="22"/>
          <w:szCs w:val="22"/>
        </w:rPr>
        <w:tab/>
        <w:t xml:space="preserve">El sistema deberá saber qué candidato gano las elecciones </w:t>
      </w:r>
    </w:p>
    <w:p w14:paraId="00785ED2" w14:textId="77777777" w:rsidR="003F6C71" w:rsidRPr="003F6C71" w:rsidRDefault="003F6C71" w:rsidP="003F6C71">
      <w:pPr>
        <w:pStyle w:val="Prrafodelista"/>
        <w:ind w:left="360" w:right="197"/>
        <w:rPr>
          <w:rFonts w:ascii="Arial" w:hAnsi="Arial" w:cs="Arial"/>
          <w:sz w:val="22"/>
          <w:szCs w:val="22"/>
        </w:rPr>
      </w:pPr>
    </w:p>
    <w:p w14:paraId="24DA48B3" w14:textId="77777777" w:rsidR="003F6C71" w:rsidRPr="003F6C71" w:rsidRDefault="003F6C71" w:rsidP="003F6C71">
      <w:pPr>
        <w:pStyle w:val="Prrafodelista"/>
        <w:ind w:left="360" w:right="197"/>
        <w:rPr>
          <w:rFonts w:ascii="Arial" w:hAnsi="Arial" w:cs="Arial"/>
          <w:sz w:val="22"/>
          <w:szCs w:val="22"/>
        </w:rPr>
      </w:pPr>
      <w:r w:rsidRPr="003F6C71">
        <w:rPr>
          <w:rFonts w:ascii="Arial" w:hAnsi="Arial" w:cs="Arial"/>
          <w:sz w:val="22"/>
          <w:szCs w:val="22"/>
        </w:rPr>
        <w:t>-</w:t>
      </w:r>
      <w:r w:rsidRPr="003F6C71">
        <w:rPr>
          <w:rFonts w:ascii="Arial" w:hAnsi="Arial" w:cs="Arial"/>
          <w:sz w:val="22"/>
          <w:szCs w:val="22"/>
        </w:rPr>
        <w:tab/>
        <w:t>El sistema contará con distintas máquinas de votación ubicadas por todo el país.</w:t>
      </w:r>
    </w:p>
    <w:p w14:paraId="6523CD86" w14:textId="77777777" w:rsidR="003F6C71" w:rsidRPr="003F6C71" w:rsidRDefault="003F6C71" w:rsidP="003F6C71">
      <w:pPr>
        <w:pStyle w:val="Prrafodelista"/>
        <w:ind w:left="360" w:right="197"/>
        <w:rPr>
          <w:rFonts w:ascii="Arial" w:hAnsi="Arial" w:cs="Arial"/>
          <w:sz w:val="22"/>
          <w:szCs w:val="22"/>
        </w:rPr>
      </w:pPr>
    </w:p>
    <w:p w14:paraId="2990727F" w14:textId="77777777" w:rsidR="003F6C71" w:rsidRPr="003F6C71" w:rsidRDefault="003F6C71" w:rsidP="003F6C71">
      <w:pPr>
        <w:pStyle w:val="Prrafodelista"/>
        <w:ind w:left="360" w:right="197"/>
        <w:rPr>
          <w:rFonts w:ascii="Arial" w:hAnsi="Arial" w:cs="Arial"/>
          <w:sz w:val="22"/>
          <w:szCs w:val="22"/>
        </w:rPr>
      </w:pPr>
      <w:r w:rsidRPr="003F6C71">
        <w:rPr>
          <w:rFonts w:ascii="Arial" w:hAnsi="Arial" w:cs="Arial"/>
          <w:sz w:val="22"/>
          <w:szCs w:val="22"/>
        </w:rPr>
        <w:t>-</w:t>
      </w:r>
      <w:r w:rsidRPr="003F6C71">
        <w:rPr>
          <w:rFonts w:ascii="Arial" w:hAnsi="Arial" w:cs="Arial"/>
          <w:sz w:val="22"/>
          <w:szCs w:val="22"/>
        </w:rPr>
        <w:tab/>
        <w:t xml:space="preserve">El sistema deberá poder decir que ciudadano voto a cuál candidato. </w:t>
      </w:r>
    </w:p>
    <w:p w14:paraId="25854802" w14:textId="77777777" w:rsidR="003F6C71" w:rsidRPr="003F6C71" w:rsidRDefault="003F6C71" w:rsidP="003F6C71">
      <w:pPr>
        <w:pStyle w:val="Prrafodelista"/>
        <w:ind w:left="360" w:right="197"/>
        <w:rPr>
          <w:rFonts w:ascii="Arial" w:hAnsi="Arial" w:cs="Arial"/>
          <w:sz w:val="22"/>
          <w:szCs w:val="22"/>
        </w:rPr>
      </w:pPr>
    </w:p>
    <w:p w14:paraId="05282E5A" w14:textId="77777777" w:rsidR="003F6C71" w:rsidRDefault="003F6C71" w:rsidP="003F6C71">
      <w:pPr>
        <w:pStyle w:val="Prrafodelista"/>
        <w:numPr>
          <w:ilvl w:val="0"/>
          <w:numId w:val="47"/>
        </w:numPr>
        <w:ind w:right="197"/>
        <w:rPr>
          <w:rFonts w:ascii="Arial" w:hAnsi="Arial" w:cs="Arial"/>
          <w:sz w:val="22"/>
          <w:szCs w:val="22"/>
        </w:rPr>
      </w:pPr>
      <w:r w:rsidRPr="003F6C71">
        <w:rPr>
          <w:rFonts w:ascii="Arial" w:hAnsi="Arial" w:cs="Arial"/>
          <w:sz w:val="22"/>
          <w:szCs w:val="22"/>
        </w:rPr>
        <w:t>Realice un modelo entidad relación en BBDD, que se ajuste al escenario anterior</w:t>
      </w:r>
    </w:p>
    <w:p w14:paraId="7186D9F4" w14:textId="77777777" w:rsidR="003F6C71" w:rsidRPr="003F6C71" w:rsidRDefault="003F6C71" w:rsidP="003F6C71">
      <w:pPr>
        <w:pStyle w:val="Prrafodelista"/>
        <w:ind w:left="360" w:right="197"/>
        <w:rPr>
          <w:rFonts w:ascii="Arial" w:hAnsi="Arial" w:cs="Arial"/>
          <w:sz w:val="22"/>
          <w:szCs w:val="22"/>
        </w:rPr>
      </w:pPr>
    </w:p>
    <w:p w14:paraId="5D646CBC" w14:textId="77777777" w:rsidR="004B68AC" w:rsidRPr="003F6C71" w:rsidRDefault="003F6C71" w:rsidP="003F6C71">
      <w:pPr>
        <w:pStyle w:val="Prrafodelista"/>
        <w:numPr>
          <w:ilvl w:val="0"/>
          <w:numId w:val="47"/>
        </w:numPr>
        <w:ind w:right="197"/>
        <w:rPr>
          <w:rFonts w:ascii="Arial" w:hAnsi="Arial" w:cs="Arial"/>
          <w:sz w:val="22"/>
          <w:szCs w:val="22"/>
        </w:rPr>
      </w:pPr>
      <w:r w:rsidRPr="003F6C71">
        <w:rPr>
          <w:rFonts w:ascii="Arial" w:hAnsi="Arial" w:cs="Arial"/>
          <w:sz w:val="22"/>
          <w:szCs w:val="22"/>
        </w:rPr>
        <w:t>Desarrolle un procedimiento almacenado que entregue el número de votantes por la ciudad que desee el administrador.</w:t>
      </w:r>
    </w:p>
    <w:sectPr w:rsidR="004B68AC" w:rsidRPr="003F6C71" w:rsidSect="009D60B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899" w:h="16837"/>
      <w:pgMar w:top="2552" w:right="1009" w:bottom="748" w:left="1151" w:header="720" w:footer="6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B10DC" w14:textId="77777777" w:rsidR="007355D5" w:rsidRDefault="007355D5">
      <w:pPr>
        <w:spacing w:after="0"/>
      </w:pPr>
      <w:r>
        <w:separator/>
      </w:r>
    </w:p>
  </w:endnote>
  <w:endnote w:type="continuationSeparator" w:id="0">
    <w:p w14:paraId="4738C190" w14:textId="77777777" w:rsidR="007355D5" w:rsidRDefault="007355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adeGothic">
    <w:charset w:val="00"/>
    <w:family w:val="auto"/>
    <w:pitch w:val="variable"/>
    <w:sig w:usb0="80000027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man 10cpi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33947" w14:textId="77777777" w:rsidR="00A87A08" w:rsidRDefault="00A87A0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40E1" w14:textId="229D32BF" w:rsidR="007629EE" w:rsidRDefault="007629EE" w:rsidP="004C16B7">
    <w:pPr>
      <w:pStyle w:val="Piedepgina"/>
      <w:pBdr>
        <w:top w:val="single" w:sz="4" w:space="1" w:color="D9D9D9"/>
      </w:pBdr>
      <w:jc w:val="right"/>
      <w:rPr>
        <w:b/>
      </w:rPr>
    </w:pPr>
  </w:p>
  <w:p w14:paraId="2766976F" w14:textId="77777777" w:rsidR="007629EE" w:rsidRDefault="007629EE" w:rsidP="004C16B7">
    <w:pPr>
      <w:pStyle w:val="Piedepgina"/>
      <w:jc w:val="center"/>
    </w:pPr>
    <w:r>
      <w:rPr>
        <w:sz w:val="14"/>
        <w:szCs w:val="16"/>
      </w:rP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B87134">
      <w:rPr>
        <w:noProof/>
      </w:rPr>
      <w:t>2</w:t>
    </w:r>
    <w:r>
      <w:rPr>
        <w:noProof/>
      </w:rPr>
      <w:fldChar w:fldCharType="end"/>
    </w:r>
    <w:r>
      <w:t xml:space="preserve"> de </w:t>
    </w:r>
    <w:r>
      <w:rPr>
        <w:szCs w:val="16"/>
      </w:rPr>
      <w:fldChar w:fldCharType="begin"/>
    </w:r>
    <w:r>
      <w:rPr>
        <w:szCs w:val="16"/>
      </w:rPr>
      <w:instrText xml:space="preserve"> NUMPAGES \*Arabic </w:instrText>
    </w:r>
    <w:r>
      <w:rPr>
        <w:szCs w:val="16"/>
      </w:rPr>
      <w:fldChar w:fldCharType="separate"/>
    </w:r>
    <w:r w:rsidR="00B87134">
      <w:rPr>
        <w:noProof/>
        <w:szCs w:val="16"/>
      </w:rPr>
      <w:t>7</w:t>
    </w:r>
    <w:r>
      <w:rPr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CB586" w14:textId="77777777" w:rsidR="00A87A08" w:rsidRDefault="00A87A0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69485" w14:textId="77777777" w:rsidR="007355D5" w:rsidRDefault="007355D5">
      <w:pPr>
        <w:spacing w:after="0"/>
      </w:pPr>
      <w:r>
        <w:separator/>
      </w:r>
    </w:p>
  </w:footnote>
  <w:footnote w:type="continuationSeparator" w:id="0">
    <w:p w14:paraId="0492C3F2" w14:textId="77777777" w:rsidR="007355D5" w:rsidRDefault="007355D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5FE63" w14:textId="77777777" w:rsidR="00A87A08" w:rsidRDefault="00A87A0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88" w:type="dxa"/>
      <w:tblInd w:w="-63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56"/>
      <w:gridCol w:w="3962"/>
      <w:gridCol w:w="1894"/>
      <w:gridCol w:w="1376"/>
    </w:tblGrid>
    <w:tr w:rsidR="007629EE" w14:paraId="0C7CCB66" w14:textId="77777777" w:rsidTr="00314A5C">
      <w:trPr>
        <w:cantSplit/>
        <w:trHeight w:val="483"/>
      </w:trPr>
      <w:tc>
        <w:tcPr>
          <w:tcW w:w="2656" w:type="dxa"/>
          <w:vMerge w:val="restart"/>
          <w:tcBorders>
            <w:top w:val="single" w:sz="8" w:space="0" w:color="000000"/>
            <w:left w:val="single" w:sz="8" w:space="0" w:color="000000"/>
          </w:tcBorders>
          <w:vAlign w:val="center"/>
        </w:tcPr>
        <w:p w14:paraId="643A25BC" w14:textId="15B04E78" w:rsidR="007629EE" w:rsidRDefault="00A87A08" w:rsidP="00B82736">
          <w:pPr>
            <w:pStyle w:val="Encabezado"/>
            <w:snapToGrid w:val="0"/>
            <w:jc w:val="center"/>
            <w:rPr>
              <w:sz w:val="20"/>
            </w:rPr>
          </w:pPr>
          <w:r>
            <w:rPr>
              <w:noProof/>
              <w:lang w:val="es-ES" w:eastAsia="es-ES"/>
            </w:rPr>
            <w:drawing>
              <wp:inline distT="0" distB="0" distL="0" distR="0" wp14:anchorId="27BF1375" wp14:editId="685A3C61">
                <wp:extent cx="1597660" cy="1314450"/>
                <wp:effectExtent l="0" t="0" r="254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7660" cy="1314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2" w:type="dxa"/>
          <w:tcBorders>
            <w:top w:val="single" w:sz="8" w:space="0" w:color="000000"/>
            <w:left w:val="single" w:sz="8" w:space="0" w:color="000000"/>
          </w:tcBorders>
          <w:vAlign w:val="center"/>
        </w:tcPr>
        <w:p w14:paraId="25C686DF" w14:textId="77777777" w:rsidR="007629EE" w:rsidRPr="003D2D06" w:rsidRDefault="007629EE" w:rsidP="00B82736">
          <w:pPr>
            <w:pStyle w:val="Encabezado"/>
            <w:snapToGrid w:val="0"/>
            <w:spacing w:before="120" w:after="120"/>
            <w:ind w:left="227" w:right="227"/>
            <w:jc w:val="center"/>
            <w:rPr>
              <w:b/>
              <w:bCs/>
              <w:sz w:val="16"/>
              <w:szCs w:val="16"/>
            </w:rPr>
          </w:pPr>
          <w:r w:rsidRPr="003D2D06">
            <w:rPr>
              <w:b/>
              <w:bCs/>
              <w:sz w:val="16"/>
              <w:szCs w:val="16"/>
            </w:rPr>
            <w:t xml:space="preserve">PERFIL </w:t>
          </w:r>
          <w:r>
            <w:rPr>
              <w:b/>
              <w:bCs/>
              <w:sz w:val="16"/>
              <w:szCs w:val="16"/>
            </w:rPr>
            <w:t xml:space="preserve">TECNICO </w:t>
          </w:r>
          <w:r w:rsidR="003F6C71">
            <w:rPr>
              <w:b/>
              <w:bCs/>
              <w:sz w:val="16"/>
              <w:szCs w:val="16"/>
            </w:rPr>
            <w:t>BI</w:t>
          </w:r>
        </w:p>
      </w:tc>
      <w:tc>
        <w:tcPr>
          <w:tcW w:w="3269" w:type="dxa"/>
          <w:gridSpan w:val="2"/>
          <w:tcBorders>
            <w:top w:val="single" w:sz="8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vAlign w:val="center"/>
        </w:tcPr>
        <w:p w14:paraId="4C30F03A" w14:textId="77777777" w:rsidR="007629EE" w:rsidRDefault="007629EE" w:rsidP="00DB75B3">
          <w:pPr>
            <w:pStyle w:val="Encabezado"/>
            <w:snapToGrid w:val="0"/>
            <w:spacing w:before="120" w:after="120"/>
            <w:rPr>
              <w:sz w:val="16"/>
              <w:szCs w:val="16"/>
            </w:rPr>
          </w:pPr>
        </w:p>
      </w:tc>
    </w:tr>
    <w:tr w:rsidR="007629EE" w14:paraId="71579A20" w14:textId="77777777" w:rsidTr="00314A5C">
      <w:trPr>
        <w:cantSplit/>
        <w:trHeight w:val="305"/>
      </w:trPr>
      <w:tc>
        <w:tcPr>
          <w:tcW w:w="2656" w:type="dxa"/>
          <w:vMerge/>
          <w:tcBorders>
            <w:left w:val="single" w:sz="8" w:space="0" w:color="000000"/>
          </w:tcBorders>
        </w:tcPr>
        <w:p w14:paraId="2A93B1DE" w14:textId="77777777" w:rsidR="007629EE" w:rsidRDefault="007629EE" w:rsidP="00DB75B3">
          <w:pPr>
            <w:snapToGrid w:val="0"/>
            <w:rPr>
              <w:b/>
              <w:bCs/>
              <w:sz w:val="20"/>
            </w:rPr>
          </w:pPr>
        </w:p>
      </w:tc>
      <w:tc>
        <w:tcPr>
          <w:tcW w:w="3962" w:type="dxa"/>
          <w:vMerge w:val="restart"/>
          <w:tcBorders>
            <w:top w:val="single" w:sz="8" w:space="0" w:color="000000"/>
            <w:left w:val="single" w:sz="8" w:space="0" w:color="000000"/>
          </w:tcBorders>
          <w:vAlign w:val="center"/>
        </w:tcPr>
        <w:p w14:paraId="7F1B52C2" w14:textId="77777777" w:rsidR="007629EE" w:rsidRPr="00405783" w:rsidRDefault="007629EE" w:rsidP="003F6C71">
          <w:pPr>
            <w:pStyle w:val="Encabezado"/>
            <w:snapToGrid w:val="0"/>
            <w:spacing w:before="120" w:after="120"/>
            <w:jc w:val="center"/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 xml:space="preserve">PRUEBA TECNICA TECNICO </w:t>
          </w:r>
          <w:r w:rsidR="003F6C71">
            <w:rPr>
              <w:b/>
              <w:bCs/>
              <w:sz w:val="16"/>
              <w:szCs w:val="16"/>
            </w:rPr>
            <w:t>BI</w:t>
          </w:r>
        </w:p>
      </w:tc>
      <w:tc>
        <w:tcPr>
          <w:tcW w:w="1894" w:type="dxa"/>
          <w:tcBorders>
            <w:top w:val="single" w:sz="4" w:space="0" w:color="000000"/>
            <w:left w:val="single" w:sz="8" w:space="0" w:color="000000"/>
            <w:bottom w:val="single" w:sz="4" w:space="0" w:color="000000"/>
          </w:tcBorders>
        </w:tcPr>
        <w:p w14:paraId="5642D6C2" w14:textId="77777777" w:rsidR="007629EE" w:rsidRDefault="007629EE" w:rsidP="000216A3">
          <w:pPr>
            <w:pStyle w:val="Encabezado"/>
            <w:snapToGrid w:val="0"/>
            <w:spacing w:before="120" w:after="12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VERSIÓN</w:t>
          </w:r>
        </w:p>
      </w:tc>
      <w:tc>
        <w:tcPr>
          <w:tcW w:w="13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8" w:space="0" w:color="000000"/>
          </w:tcBorders>
        </w:tcPr>
        <w:p w14:paraId="5D35BB19" w14:textId="77777777" w:rsidR="007629EE" w:rsidRPr="00BE01C4" w:rsidRDefault="007629EE" w:rsidP="003D2D06">
          <w:pPr>
            <w:pStyle w:val="Encabezado"/>
            <w:snapToGrid w:val="0"/>
            <w:spacing w:before="120" w:after="120"/>
            <w:jc w:val="center"/>
            <w:rPr>
              <w:sz w:val="14"/>
              <w:szCs w:val="16"/>
            </w:rPr>
          </w:pPr>
          <w:r w:rsidRPr="00BE01C4">
            <w:rPr>
              <w:sz w:val="14"/>
              <w:szCs w:val="16"/>
            </w:rPr>
            <w:t>1.0</w:t>
          </w:r>
        </w:p>
      </w:tc>
    </w:tr>
    <w:tr w:rsidR="007629EE" w14:paraId="1DFBECF6" w14:textId="77777777" w:rsidTr="00314A5C">
      <w:trPr>
        <w:cantSplit/>
        <w:trHeight w:val="344"/>
      </w:trPr>
      <w:tc>
        <w:tcPr>
          <w:tcW w:w="2656" w:type="dxa"/>
          <w:vMerge/>
          <w:tcBorders>
            <w:left w:val="single" w:sz="8" w:space="0" w:color="000000"/>
            <w:bottom w:val="single" w:sz="8" w:space="0" w:color="000000"/>
          </w:tcBorders>
        </w:tcPr>
        <w:p w14:paraId="48C0BAFB" w14:textId="77777777" w:rsidR="007629EE" w:rsidRDefault="007629EE" w:rsidP="00DB75B3">
          <w:pPr>
            <w:snapToGrid w:val="0"/>
            <w:rPr>
              <w:b/>
              <w:bCs/>
              <w:sz w:val="20"/>
            </w:rPr>
          </w:pPr>
        </w:p>
      </w:tc>
      <w:tc>
        <w:tcPr>
          <w:tcW w:w="3962" w:type="dxa"/>
          <w:vMerge/>
          <w:tcBorders>
            <w:left w:val="single" w:sz="8" w:space="0" w:color="000000"/>
            <w:bottom w:val="single" w:sz="8" w:space="0" w:color="000000"/>
          </w:tcBorders>
          <w:vAlign w:val="center"/>
        </w:tcPr>
        <w:p w14:paraId="24D204AE" w14:textId="77777777" w:rsidR="007629EE" w:rsidRDefault="007629EE" w:rsidP="00DB75B3">
          <w:pPr>
            <w:pStyle w:val="Encabezado"/>
            <w:snapToGrid w:val="0"/>
            <w:jc w:val="center"/>
            <w:rPr>
              <w:b/>
              <w:bCs/>
              <w:sz w:val="16"/>
              <w:szCs w:val="16"/>
            </w:rPr>
          </w:pPr>
        </w:p>
      </w:tc>
      <w:tc>
        <w:tcPr>
          <w:tcW w:w="1894" w:type="dxa"/>
          <w:tcBorders>
            <w:top w:val="single" w:sz="4" w:space="0" w:color="000000"/>
            <w:left w:val="single" w:sz="8" w:space="0" w:color="000000"/>
            <w:bottom w:val="single" w:sz="8" w:space="0" w:color="000000"/>
          </w:tcBorders>
        </w:tcPr>
        <w:p w14:paraId="280A445B" w14:textId="77777777" w:rsidR="007629EE" w:rsidRDefault="007629EE" w:rsidP="000216A3">
          <w:pPr>
            <w:pStyle w:val="Encabezado"/>
            <w:snapToGrid w:val="0"/>
            <w:spacing w:before="120" w:after="12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FECHA</w:t>
          </w:r>
        </w:p>
      </w:tc>
      <w:tc>
        <w:tcPr>
          <w:tcW w:w="1376" w:type="dxa"/>
          <w:tcBorders>
            <w:top w:val="single" w:sz="4" w:space="0" w:color="000000"/>
            <w:left w:val="single" w:sz="4" w:space="0" w:color="000000"/>
            <w:bottom w:val="single" w:sz="8" w:space="0" w:color="000000"/>
            <w:right w:val="single" w:sz="8" w:space="0" w:color="000000"/>
          </w:tcBorders>
        </w:tcPr>
        <w:p w14:paraId="2CED12EE" w14:textId="0CCCF786" w:rsidR="00FE45CF" w:rsidRPr="00BE01C4" w:rsidRDefault="003F6C71" w:rsidP="00FE45CF">
          <w:pPr>
            <w:pStyle w:val="Encabezado"/>
            <w:snapToGrid w:val="0"/>
            <w:spacing w:before="120" w:after="120"/>
            <w:jc w:val="center"/>
            <w:rPr>
              <w:sz w:val="14"/>
              <w:szCs w:val="16"/>
            </w:rPr>
          </w:pPr>
          <w:r>
            <w:rPr>
              <w:sz w:val="14"/>
              <w:szCs w:val="16"/>
            </w:rPr>
            <w:t>19</w:t>
          </w:r>
          <w:r w:rsidR="007629EE">
            <w:rPr>
              <w:sz w:val="14"/>
              <w:szCs w:val="16"/>
            </w:rPr>
            <w:t>/12/20</w:t>
          </w:r>
          <w:r w:rsidR="00FE45CF">
            <w:rPr>
              <w:sz w:val="14"/>
              <w:szCs w:val="16"/>
            </w:rPr>
            <w:t>22</w:t>
          </w:r>
        </w:p>
      </w:tc>
    </w:tr>
  </w:tbl>
  <w:p w14:paraId="64BE4B31" w14:textId="77777777" w:rsidR="007629EE" w:rsidRDefault="007629EE" w:rsidP="006A65EC">
    <w:pPr>
      <w:tabs>
        <w:tab w:val="left" w:pos="8730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F785A" w14:textId="77777777" w:rsidR="00A87A08" w:rsidRDefault="00A87A0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lang w:val="es-ES_tradnl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42"/>
        </w:tabs>
        <w:ind w:left="742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62"/>
        </w:tabs>
        <w:ind w:left="1462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82"/>
        </w:tabs>
        <w:ind w:left="2182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902"/>
        </w:tabs>
        <w:ind w:left="2902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22"/>
        </w:tabs>
        <w:ind w:left="3622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42"/>
        </w:tabs>
        <w:ind w:left="4342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62"/>
        </w:tabs>
        <w:ind w:left="5062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82"/>
        </w:tabs>
        <w:ind w:left="5782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502"/>
        </w:tabs>
        <w:ind w:left="6502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singleLevel"/>
    <w:tmpl w:val="00000006"/>
    <w:name w:val="WW8Num1253"/>
    <w:lvl w:ilvl="0">
      <w:start w:val="1"/>
      <w:numFmt w:val="bullet"/>
      <w:pStyle w:val="Listaconvietas3"/>
      <w:lvlText w:val="−"/>
      <w:lvlJc w:val="left"/>
      <w:pPr>
        <w:tabs>
          <w:tab w:val="num" w:pos="926"/>
        </w:tabs>
        <w:ind w:left="926" w:hanging="360"/>
      </w:pPr>
      <w:rPr>
        <w:rFonts w:ascii="Times New Roman" w:hAnsi="Times New Roman" w:cs="Times New Roman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numFmt w:val="bullet"/>
      <w:pStyle w:val="ListaBullet2"/>
      <w:lvlText w:val=""/>
      <w:lvlJc w:val="left"/>
      <w:pPr>
        <w:tabs>
          <w:tab w:val="num" w:pos="936"/>
        </w:tabs>
        <w:ind w:left="576" w:firstLine="0"/>
      </w:pPr>
      <w:rPr>
        <w:rFonts w:ascii="Wingdings" w:hAnsi="Wingdings" w:cs="Times New Roman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Listaconvietas2"/>
      <w:lvlText w:val=""/>
      <w:lvlJc w:val="left"/>
      <w:pPr>
        <w:tabs>
          <w:tab w:val="num" w:pos="708"/>
        </w:tabs>
        <w:ind w:left="708" w:hanging="283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lowerLetter"/>
      <w:pStyle w:val="Numerado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apartado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singleLevel"/>
    <w:tmpl w:val="A7D2D04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13"/>
    <w:lvl w:ilvl="0">
      <w:start w:val="1"/>
      <w:numFmt w:val="bullet"/>
      <w:pStyle w:val="Listaconvietas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/>
      </w:r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decimal"/>
      <w:pStyle w:val="PHeading1"/>
      <w:lvlText w:val="%1"/>
      <w:lvlJc w:val="left"/>
      <w:pPr>
        <w:tabs>
          <w:tab w:val="num" w:pos="1440"/>
        </w:tabs>
        <w:ind w:left="1440" w:hanging="144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44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44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b/>
        <w:i w:val="0"/>
        <w:color w:val="0000FF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00000010"/>
    <w:multiLevelType w:val="singleLevel"/>
    <w:tmpl w:val="00000010"/>
    <w:name w:val="WW8Num16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Courier New"/>
      </w:rPr>
    </w:lvl>
  </w:abstractNum>
  <w:abstractNum w:abstractNumId="16" w15:restartNumberingAfterBreak="0">
    <w:nsid w:val="00000011"/>
    <w:multiLevelType w:val="singleLevel"/>
    <w:tmpl w:val="00000011"/>
    <w:name w:val="WW8Num17"/>
    <w:lvl w:ilvl="0">
      <w:start w:val="1"/>
      <w:numFmt w:val="bullet"/>
      <w:pStyle w:val="nor"/>
      <w:lvlText w:val=""/>
      <w:lvlJc w:val="left"/>
      <w:pPr>
        <w:tabs>
          <w:tab w:val="num" w:pos="343"/>
        </w:tabs>
        <w:ind w:left="343" w:hanging="283"/>
      </w:pPr>
      <w:rPr>
        <w:rFonts w:ascii="Symbol" w:hAnsi="Symbol"/>
        <w:sz w:val="16"/>
      </w:rPr>
    </w:lvl>
  </w:abstractNum>
  <w:abstractNum w:abstractNumId="17" w15:restartNumberingAfterBreak="0">
    <w:nsid w:val="00000012"/>
    <w:multiLevelType w:val="singleLevel"/>
    <w:tmpl w:val="00000012"/>
    <w:name w:val="WW8Num18"/>
    <w:lvl w:ilvl="0">
      <w:start w:val="1"/>
      <w:numFmt w:val="bullet"/>
      <w:pStyle w:val="ListaBullet1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/>
      </w:rPr>
    </w:lvl>
  </w:abstractNum>
  <w:abstractNum w:abstractNumId="18" w15:restartNumberingAfterBreak="0">
    <w:nsid w:val="00000013"/>
    <w:multiLevelType w:val="singleLevel"/>
    <w:tmpl w:val="00000013"/>
    <w:name w:val="WW8Num19"/>
    <w:lvl w:ilvl="0">
      <w:start w:val="5"/>
      <w:numFmt w:val="bullet"/>
      <w:pStyle w:val="bullet2"/>
      <w:lvlText w:val="-"/>
      <w:lvlJc w:val="left"/>
      <w:pPr>
        <w:tabs>
          <w:tab w:val="num" w:pos="1494"/>
        </w:tabs>
        <w:ind w:left="1080" w:firstLine="54"/>
      </w:pPr>
      <w:rPr>
        <w:rFonts w:ascii="Times New Roman" w:hAnsi="Times New Roman"/>
        <w:b/>
      </w:rPr>
    </w:lvl>
  </w:abstractNum>
  <w:abstractNum w:abstractNumId="19" w15:restartNumberingAfterBreak="0">
    <w:nsid w:val="00000014"/>
    <w:multiLevelType w:val="singleLevel"/>
    <w:tmpl w:val="00000014"/>
    <w:name w:val="WW8Num20"/>
    <w:lvl w:ilvl="0">
      <w:start w:val="1"/>
      <w:numFmt w:val="bullet"/>
      <w:pStyle w:val="Bullet1square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</w:abstractNum>
  <w:abstractNum w:abstractNumId="20" w15:restartNumberingAfterBreak="0">
    <w:nsid w:val="00000015"/>
    <w:multiLevelType w:val="multilevel"/>
    <w:tmpl w:val="00000015"/>
    <w:name w:val="WW8Num2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21" w15:restartNumberingAfterBreak="0">
    <w:nsid w:val="00000016"/>
    <w:multiLevelType w:val="multilevel"/>
    <w:tmpl w:val="00000016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2" w15:restartNumberingAfterBreak="0">
    <w:nsid w:val="00000017"/>
    <w:multiLevelType w:val="multilevel"/>
    <w:tmpl w:val="00000017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3" w15:restartNumberingAfterBreak="0">
    <w:nsid w:val="00000018"/>
    <w:multiLevelType w:val="multilevel"/>
    <w:tmpl w:val="00000018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4" w15:restartNumberingAfterBreak="0">
    <w:nsid w:val="00000019"/>
    <w:multiLevelType w:val="multilevel"/>
    <w:tmpl w:val="00000019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5" w15:restartNumberingAfterBreak="0">
    <w:nsid w:val="0000001A"/>
    <w:multiLevelType w:val="multilevel"/>
    <w:tmpl w:val="0000001A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6" w15:restartNumberingAfterBreak="0">
    <w:nsid w:val="04961D12"/>
    <w:multiLevelType w:val="hybridMultilevel"/>
    <w:tmpl w:val="2AA20D26"/>
    <w:lvl w:ilvl="0" w:tplc="7BCEF0EC">
      <w:start w:val="1"/>
      <w:numFmt w:val="decimal"/>
      <w:pStyle w:val="111"/>
      <w:lvlText w:val="1.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86" w:hanging="360"/>
      </w:pPr>
    </w:lvl>
    <w:lvl w:ilvl="2" w:tplc="0C0A001B" w:tentative="1">
      <w:start w:val="1"/>
      <w:numFmt w:val="lowerRoman"/>
      <w:lvlText w:val="%3."/>
      <w:lvlJc w:val="right"/>
      <w:pPr>
        <w:ind w:left="3306" w:hanging="180"/>
      </w:pPr>
    </w:lvl>
    <w:lvl w:ilvl="3" w:tplc="0C0A000F" w:tentative="1">
      <w:start w:val="1"/>
      <w:numFmt w:val="decimal"/>
      <w:lvlText w:val="%4."/>
      <w:lvlJc w:val="left"/>
      <w:pPr>
        <w:ind w:left="4026" w:hanging="360"/>
      </w:pPr>
    </w:lvl>
    <w:lvl w:ilvl="4" w:tplc="0C0A0019" w:tentative="1">
      <w:start w:val="1"/>
      <w:numFmt w:val="lowerLetter"/>
      <w:lvlText w:val="%5."/>
      <w:lvlJc w:val="left"/>
      <w:pPr>
        <w:ind w:left="4746" w:hanging="360"/>
      </w:pPr>
    </w:lvl>
    <w:lvl w:ilvl="5" w:tplc="0C0A001B" w:tentative="1">
      <w:start w:val="1"/>
      <w:numFmt w:val="lowerRoman"/>
      <w:lvlText w:val="%6."/>
      <w:lvlJc w:val="right"/>
      <w:pPr>
        <w:ind w:left="5466" w:hanging="180"/>
      </w:pPr>
    </w:lvl>
    <w:lvl w:ilvl="6" w:tplc="0C0A000F" w:tentative="1">
      <w:start w:val="1"/>
      <w:numFmt w:val="decimal"/>
      <w:lvlText w:val="%7."/>
      <w:lvlJc w:val="left"/>
      <w:pPr>
        <w:ind w:left="6186" w:hanging="360"/>
      </w:pPr>
    </w:lvl>
    <w:lvl w:ilvl="7" w:tplc="0C0A0019" w:tentative="1">
      <w:start w:val="1"/>
      <w:numFmt w:val="lowerLetter"/>
      <w:lvlText w:val="%8."/>
      <w:lvlJc w:val="left"/>
      <w:pPr>
        <w:ind w:left="6906" w:hanging="360"/>
      </w:pPr>
    </w:lvl>
    <w:lvl w:ilvl="8" w:tplc="0C0A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7" w15:restartNumberingAfterBreak="0">
    <w:nsid w:val="0F986C00"/>
    <w:multiLevelType w:val="hybridMultilevel"/>
    <w:tmpl w:val="D8E8C33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4DD2924"/>
    <w:multiLevelType w:val="multilevel"/>
    <w:tmpl w:val="0C0A001F"/>
    <w:styleLink w:val="Style7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7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180102BA"/>
    <w:multiLevelType w:val="multilevel"/>
    <w:tmpl w:val="0C0A001F"/>
    <w:styleLink w:val="Style10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7"/>
      <w:numFmt w:val="decimal"/>
      <w:lvlText w:val="%1.%2."/>
      <w:lvlJc w:val="left"/>
      <w:pPr>
        <w:ind w:left="792" w:hanging="432"/>
      </w:pPr>
    </w:lvl>
    <w:lvl w:ilvl="2">
      <w:start w:val="3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18B2143A"/>
    <w:multiLevelType w:val="hybridMultilevel"/>
    <w:tmpl w:val="6AF80932"/>
    <w:lvl w:ilvl="0" w:tplc="150275EC">
      <w:start w:val="1"/>
      <w:numFmt w:val="decimal"/>
      <w:pStyle w:val="PFranPortadaNmero"/>
      <w:lvlText w:val="%1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44"/>
        <w:szCs w:val="144"/>
        <w:u w:val="none"/>
        <w:effect w:val="none"/>
        <w:vertAlign w:val="baseline"/>
        <w:em w:val="none"/>
        <w:specVanish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D120200"/>
    <w:multiLevelType w:val="hybridMultilevel"/>
    <w:tmpl w:val="45B24DF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D951E51"/>
    <w:multiLevelType w:val="hybridMultilevel"/>
    <w:tmpl w:val="FE22F7D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B76FB94">
      <w:start w:val="7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65F3A26"/>
    <w:multiLevelType w:val="hybridMultilevel"/>
    <w:tmpl w:val="16680336"/>
    <w:lvl w:ilvl="0" w:tplc="240A0011">
      <w:start w:val="1"/>
      <w:numFmt w:val="decimal"/>
      <w:lvlText w:val="%1)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27F81F8F"/>
    <w:multiLevelType w:val="multilevel"/>
    <w:tmpl w:val="0C0A001F"/>
    <w:styleLink w:val="Style4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7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2E9B370C"/>
    <w:multiLevelType w:val="multilevel"/>
    <w:tmpl w:val="0409001D"/>
    <w:styleLink w:val="Style12"/>
    <w:lvl w:ilvl="0">
      <w:start w:val="5"/>
      <w:numFmt w:val="decimal"/>
      <w:lvlText w:val="%1)"/>
      <w:lvlJc w:val="left"/>
      <w:pPr>
        <w:ind w:left="360" w:hanging="360"/>
      </w:pPr>
    </w:lvl>
    <w:lvl w:ilvl="1">
      <w:start w:val="9"/>
      <w:numFmt w:val="lowerLetter"/>
      <w:lvlText w:val="%2)"/>
      <w:lvlJc w:val="left"/>
      <w:pPr>
        <w:ind w:left="720" w:hanging="360"/>
      </w:pPr>
    </w:lvl>
    <w:lvl w:ilvl="2">
      <w:start w:val="3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2FDA7CF0"/>
    <w:multiLevelType w:val="hybridMultilevel"/>
    <w:tmpl w:val="C9B4A8D6"/>
    <w:name w:val="WW8Num124"/>
    <w:lvl w:ilvl="0" w:tplc="A3DCC2D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00C6C33"/>
    <w:multiLevelType w:val="hybridMultilevel"/>
    <w:tmpl w:val="6EBC88F0"/>
    <w:lvl w:ilvl="0" w:tplc="240A0011">
      <w:start w:val="1"/>
      <w:numFmt w:val="decimal"/>
      <w:lvlText w:val="%1)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32A227A9"/>
    <w:multiLevelType w:val="hybridMultilevel"/>
    <w:tmpl w:val="74CE9F24"/>
    <w:lvl w:ilvl="0" w:tplc="240A0011">
      <w:start w:val="1"/>
      <w:numFmt w:val="decimal"/>
      <w:lvlText w:val="%1)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330874A9"/>
    <w:multiLevelType w:val="multilevel"/>
    <w:tmpl w:val="0409001D"/>
    <w:name w:val="WW8Num122"/>
    <w:styleLink w:val="Style6"/>
    <w:lvl w:ilvl="0">
      <w:start w:val="5"/>
      <w:numFmt w:val="decimal"/>
      <w:lvlText w:val="%1)"/>
      <w:lvlJc w:val="left"/>
      <w:pPr>
        <w:ind w:left="360" w:hanging="360"/>
      </w:pPr>
    </w:lvl>
    <w:lvl w:ilvl="1">
      <w:start w:val="7"/>
      <w:numFmt w:val="decimal"/>
      <w:lvlText w:val="%2)"/>
      <w:lvlJc w:val="left"/>
      <w:pPr>
        <w:ind w:left="720" w:hanging="360"/>
      </w:pPr>
    </w:lvl>
    <w:lvl w:ilvl="2">
      <w:start w:val="2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33592CC2"/>
    <w:multiLevelType w:val="hybridMultilevel"/>
    <w:tmpl w:val="8A0C82DC"/>
    <w:lvl w:ilvl="0" w:tplc="F55093B2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3754755"/>
    <w:multiLevelType w:val="multilevel"/>
    <w:tmpl w:val="0C0A001F"/>
    <w:name w:val="WW8Num1252"/>
    <w:styleLink w:val="Style11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9"/>
      <w:numFmt w:val="decimal"/>
      <w:lvlText w:val="%1.%2."/>
      <w:lvlJc w:val="left"/>
      <w:pPr>
        <w:ind w:left="792" w:hanging="432"/>
      </w:pPr>
    </w:lvl>
    <w:lvl w:ilvl="2">
      <w:start w:val="2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3F991DF7"/>
    <w:multiLevelType w:val="multilevel"/>
    <w:tmpl w:val="0C0A001F"/>
    <w:styleLink w:val="Style2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7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406652F4"/>
    <w:multiLevelType w:val="multilevel"/>
    <w:tmpl w:val="0C0A001F"/>
    <w:styleLink w:val="Style9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7"/>
      <w:numFmt w:val="decimal"/>
      <w:lvlText w:val="%1.%2."/>
      <w:lvlJc w:val="left"/>
      <w:pPr>
        <w:ind w:left="792" w:hanging="432"/>
      </w:pPr>
    </w:lvl>
    <w:lvl w:ilvl="2">
      <w:start w:val="2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11C200D"/>
    <w:multiLevelType w:val="multilevel"/>
    <w:tmpl w:val="EA6CEBE6"/>
    <w:lvl w:ilvl="0">
      <w:start w:val="1"/>
      <w:numFmt w:val="decimal"/>
      <w:pStyle w:val="PFranT1"/>
      <w:lvlText w:val="%1."/>
      <w:lvlJc w:val="left"/>
      <w:pPr>
        <w:ind w:left="450" w:hanging="360"/>
      </w:pPr>
      <w:rPr>
        <w:rFonts w:ascii="Arial" w:eastAsia="Times New Roman" w:hAnsi="Arial" w:cs="Times New Roman"/>
        <w:sz w:val="28"/>
        <w:szCs w:val="28"/>
      </w:rPr>
    </w:lvl>
    <w:lvl w:ilvl="1">
      <w:start w:val="1"/>
      <w:numFmt w:val="decimal"/>
      <w:pStyle w:val="PFranT2"/>
      <w:isLgl/>
      <w:lvlText w:val="%1.%2"/>
      <w:lvlJc w:val="left"/>
      <w:pPr>
        <w:ind w:left="8866" w:hanging="360"/>
      </w:pPr>
      <w:rPr>
        <w:rFonts w:hint="default"/>
        <w:i w:val="0"/>
        <w:color w:val="FFFFFF"/>
        <w:lang w:val="es-ES"/>
      </w:rPr>
    </w:lvl>
    <w:lvl w:ilvl="2">
      <w:start w:val="1"/>
      <w:numFmt w:val="decimal"/>
      <w:pStyle w:val="PFranT3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2" w:hanging="1800"/>
      </w:pPr>
      <w:rPr>
        <w:rFonts w:hint="default"/>
      </w:rPr>
    </w:lvl>
  </w:abstractNum>
  <w:abstractNum w:abstractNumId="45" w15:restartNumberingAfterBreak="0">
    <w:nsid w:val="446652EB"/>
    <w:multiLevelType w:val="multilevel"/>
    <w:tmpl w:val="0409001D"/>
    <w:name w:val="WW8Num123"/>
    <w:styleLink w:val="Style8"/>
    <w:lvl w:ilvl="0">
      <w:start w:val="5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6" w15:restartNumberingAfterBreak="0">
    <w:nsid w:val="4D4B0A7F"/>
    <w:multiLevelType w:val="multilevel"/>
    <w:tmpl w:val="0B1A43D8"/>
    <w:lvl w:ilvl="0">
      <w:start w:val="1"/>
      <w:numFmt w:val="decimal"/>
      <w:pStyle w:val="lener1"/>
      <w:lvlText w:val="%1."/>
      <w:lvlJc w:val="left"/>
      <w:pPr>
        <w:ind w:left="360" w:hanging="360"/>
      </w:pPr>
    </w:lvl>
    <w:lvl w:ilvl="1">
      <w:start w:val="1"/>
      <w:numFmt w:val="decimal"/>
      <w:pStyle w:val="lener2"/>
      <w:lvlText w:val="%1.%2."/>
      <w:lvlJc w:val="left"/>
      <w:pPr>
        <w:ind w:left="858" w:hanging="432"/>
      </w:pPr>
    </w:lvl>
    <w:lvl w:ilvl="2">
      <w:start w:val="1"/>
      <w:numFmt w:val="decimal"/>
      <w:pStyle w:val="lener3"/>
      <w:lvlText w:val="%1.%2.%3."/>
      <w:lvlJc w:val="left"/>
      <w:pPr>
        <w:ind w:left="1224" w:hanging="504"/>
      </w:pPr>
    </w:lvl>
    <w:lvl w:ilvl="3">
      <w:start w:val="1"/>
      <w:numFmt w:val="decimal"/>
      <w:pStyle w:val="lener4"/>
      <w:lvlText w:val="%1.%2.%3.%4."/>
      <w:lvlJc w:val="left"/>
      <w:pPr>
        <w:ind w:left="1728" w:hanging="648"/>
      </w:pPr>
    </w:lvl>
    <w:lvl w:ilvl="4">
      <w:start w:val="1"/>
      <w:numFmt w:val="decimal"/>
      <w:pStyle w:val="lener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54B600E6"/>
    <w:multiLevelType w:val="hybridMultilevel"/>
    <w:tmpl w:val="3E1C2EA8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A716B55"/>
    <w:multiLevelType w:val="hybridMultilevel"/>
    <w:tmpl w:val="61789A96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0BC67F4"/>
    <w:multiLevelType w:val="hybridMultilevel"/>
    <w:tmpl w:val="7898F02C"/>
    <w:lvl w:ilvl="0" w:tplc="240A0011">
      <w:start w:val="1"/>
      <w:numFmt w:val="decimal"/>
      <w:lvlText w:val="%1)"/>
      <w:lvlJc w:val="left"/>
      <w:pPr>
        <w:ind w:left="1067" w:hanging="360"/>
      </w:pPr>
    </w:lvl>
    <w:lvl w:ilvl="1" w:tplc="240A0019" w:tentative="1">
      <w:start w:val="1"/>
      <w:numFmt w:val="lowerLetter"/>
      <w:lvlText w:val="%2."/>
      <w:lvlJc w:val="left"/>
      <w:pPr>
        <w:ind w:left="1787" w:hanging="360"/>
      </w:pPr>
    </w:lvl>
    <w:lvl w:ilvl="2" w:tplc="240A001B" w:tentative="1">
      <w:start w:val="1"/>
      <w:numFmt w:val="lowerRoman"/>
      <w:lvlText w:val="%3."/>
      <w:lvlJc w:val="right"/>
      <w:pPr>
        <w:ind w:left="2507" w:hanging="180"/>
      </w:pPr>
    </w:lvl>
    <w:lvl w:ilvl="3" w:tplc="240A000F" w:tentative="1">
      <w:start w:val="1"/>
      <w:numFmt w:val="decimal"/>
      <w:lvlText w:val="%4."/>
      <w:lvlJc w:val="left"/>
      <w:pPr>
        <w:ind w:left="3227" w:hanging="360"/>
      </w:pPr>
    </w:lvl>
    <w:lvl w:ilvl="4" w:tplc="240A0019" w:tentative="1">
      <w:start w:val="1"/>
      <w:numFmt w:val="lowerLetter"/>
      <w:lvlText w:val="%5."/>
      <w:lvlJc w:val="left"/>
      <w:pPr>
        <w:ind w:left="3947" w:hanging="360"/>
      </w:pPr>
    </w:lvl>
    <w:lvl w:ilvl="5" w:tplc="240A001B" w:tentative="1">
      <w:start w:val="1"/>
      <w:numFmt w:val="lowerRoman"/>
      <w:lvlText w:val="%6."/>
      <w:lvlJc w:val="right"/>
      <w:pPr>
        <w:ind w:left="4667" w:hanging="180"/>
      </w:pPr>
    </w:lvl>
    <w:lvl w:ilvl="6" w:tplc="240A000F" w:tentative="1">
      <w:start w:val="1"/>
      <w:numFmt w:val="decimal"/>
      <w:lvlText w:val="%7."/>
      <w:lvlJc w:val="left"/>
      <w:pPr>
        <w:ind w:left="5387" w:hanging="360"/>
      </w:pPr>
    </w:lvl>
    <w:lvl w:ilvl="7" w:tplc="240A0019" w:tentative="1">
      <w:start w:val="1"/>
      <w:numFmt w:val="lowerLetter"/>
      <w:lvlText w:val="%8."/>
      <w:lvlJc w:val="left"/>
      <w:pPr>
        <w:ind w:left="6107" w:hanging="360"/>
      </w:pPr>
    </w:lvl>
    <w:lvl w:ilvl="8" w:tplc="240A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50" w15:restartNumberingAfterBreak="0">
    <w:nsid w:val="67B73581"/>
    <w:multiLevelType w:val="multilevel"/>
    <w:tmpl w:val="0C0A001F"/>
    <w:styleLink w:val="Style13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9"/>
      <w:numFmt w:val="decimal"/>
      <w:lvlText w:val="%1.%2."/>
      <w:lvlJc w:val="left"/>
      <w:pPr>
        <w:ind w:left="792" w:hanging="432"/>
      </w:pPr>
    </w:lvl>
    <w:lvl w:ilvl="2">
      <w:start w:val="3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67F15237"/>
    <w:multiLevelType w:val="multilevel"/>
    <w:tmpl w:val="0C0A001F"/>
    <w:styleLink w:val="Style14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9"/>
      <w:numFmt w:val="decimal"/>
      <w:lvlText w:val="%1.%2."/>
      <w:lvlJc w:val="left"/>
      <w:pPr>
        <w:ind w:left="792" w:hanging="432"/>
      </w:pPr>
    </w:lvl>
    <w:lvl w:ilvl="2">
      <w:start w:val="4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68C76D5D"/>
    <w:multiLevelType w:val="multilevel"/>
    <w:tmpl w:val="0C0A001F"/>
    <w:styleLink w:val="Style5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7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697C0D42"/>
    <w:multiLevelType w:val="hybridMultilevel"/>
    <w:tmpl w:val="7ED648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C385D74"/>
    <w:multiLevelType w:val="hybridMultilevel"/>
    <w:tmpl w:val="0658DB90"/>
    <w:lvl w:ilvl="0" w:tplc="240A0011">
      <w:start w:val="1"/>
      <w:numFmt w:val="decimal"/>
      <w:lvlText w:val="%1)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6DB92FD0"/>
    <w:multiLevelType w:val="hybridMultilevel"/>
    <w:tmpl w:val="62385B02"/>
    <w:lvl w:ilvl="0" w:tplc="CEAC2D10">
      <w:start w:val="1"/>
      <w:numFmt w:val="lowerLetter"/>
      <w:pStyle w:val="Ttulo3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0163C99"/>
    <w:multiLevelType w:val="hybridMultilevel"/>
    <w:tmpl w:val="FAECBDC0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07774">
    <w:abstractNumId w:val="0"/>
  </w:num>
  <w:num w:numId="2" w16cid:durableId="389428369">
    <w:abstractNumId w:val="1"/>
  </w:num>
  <w:num w:numId="3" w16cid:durableId="1639340677">
    <w:abstractNumId w:val="2"/>
  </w:num>
  <w:num w:numId="4" w16cid:durableId="920987689">
    <w:abstractNumId w:val="3"/>
  </w:num>
  <w:num w:numId="5" w16cid:durableId="89086880">
    <w:abstractNumId w:val="5"/>
  </w:num>
  <w:num w:numId="6" w16cid:durableId="607543452">
    <w:abstractNumId w:val="6"/>
  </w:num>
  <w:num w:numId="7" w16cid:durableId="1635134636">
    <w:abstractNumId w:val="7"/>
  </w:num>
  <w:num w:numId="8" w16cid:durableId="862746064">
    <w:abstractNumId w:val="8"/>
  </w:num>
  <w:num w:numId="9" w16cid:durableId="315913968">
    <w:abstractNumId w:val="9"/>
  </w:num>
  <w:num w:numId="10" w16cid:durableId="463088459">
    <w:abstractNumId w:val="10"/>
  </w:num>
  <w:num w:numId="11" w16cid:durableId="565144981">
    <w:abstractNumId w:val="12"/>
  </w:num>
  <w:num w:numId="12" w16cid:durableId="1452552605">
    <w:abstractNumId w:val="14"/>
  </w:num>
  <w:num w:numId="13" w16cid:durableId="1608734245">
    <w:abstractNumId w:val="15"/>
  </w:num>
  <w:num w:numId="14" w16cid:durableId="1485396708">
    <w:abstractNumId w:val="16"/>
  </w:num>
  <w:num w:numId="15" w16cid:durableId="398485668">
    <w:abstractNumId w:val="17"/>
  </w:num>
  <w:num w:numId="16" w16cid:durableId="1437022102">
    <w:abstractNumId w:val="18"/>
  </w:num>
  <w:num w:numId="17" w16cid:durableId="1799492756">
    <w:abstractNumId w:val="19"/>
  </w:num>
  <w:num w:numId="18" w16cid:durableId="1198663912">
    <w:abstractNumId w:val="55"/>
  </w:num>
  <w:num w:numId="19" w16cid:durableId="910820529">
    <w:abstractNumId w:val="26"/>
  </w:num>
  <w:num w:numId="20" w16cid:durableId="486282454">
    <w:abstractNumId w:val="42"/>
  </w:num>
  <w:num w:numId="21" w16cid:durableId="2065718153">
    <w:abstractNumId w:val="34"/>
  </w:num>
  <w:num w:numId="22" w16cid:durableId="2136171668">
    <w:abstractNumId w:val="52"/>
  </w:num>
  <w:num w:numId="23" w16cid:durableId="928582107">
    <w:abstractNumId w:val="39"/>
  </w:num>
  <w:num w:numId="24" w16cid:durableId="1446578302">
    <w:abstractNumId w:val="28"/>
  </w:num>
  <w:num w:numId="25" w16cid:durableId="577905072">
    <w:abstractNumId w:val="45"/>
  </w:num>
  <w:num w:numId="26" w16cid:durableId="1357074333">
    <w:abstractNumId w:val="43"/>
  </w:num>
  <w:num w:numId="27" w16cid:durableId="115291978">
    <w:abstractNumId w:val="29"/>
  </w:num>
  <w:num w:numId="28" w16cid:durableId="1147090999">
    <w:abstractNumId w:val="41"/>
  </w:num>
  <w:num w:numId="29" w16cid:durableId="1889755510">
    <w:abstractNumId w:val="35"/>
  </w:num>
  <w:num w:numId="30" w16cid:durableId="324286926">
    <w:abstractNumId w:val="50"/>
  </w:num>
  <w:num w:numId="31" w16cid:durableId="1275748891">
    <w:abstractNumId w:val="51"/>
  </w:num>
  <w:num w:numId="32" w16cid:durableId="372077546">
    <w:abstractNumId w:val="30"/>
  </w:num>
  <w:num w:numId="33" w16cid:durableId="150105781">
    <w:abstractNumId w:val="44"/>
  </w:num>
  <w:num w:numId="34" w16cid:durableId="195394755">
    <w:abstractNumId w:val="46"/>
  </w:num>
  <w:num w:numId="35" w16cid:durableId="571162367">
    <w:abstractNumId w:val="32"/>
  </w:num>
  <w:num w:numId="36" w16cid:durableId="1895385980">
    <w:abstractNumId w:val="53"/>
  </w:num>
  <w:num w:numId="37" w16cid:durableId="1354453646">
    <w:abstractNumId w:val="47"/>
  </w:num>
  <w:num w:numId="38" w16cid:durableId="818039614">
    <w:abstractNumId w:val="27"/>
  </w:num>
  <w:num w:numId="39" w16cid:durableId="698168589">
    <w:abstractNumId w:val="37"/>
  </w:num>
  <w:num w:numId="40" w16cid:durableId="1208027578">
    <w:abstractNumId w:val="54"/>
  </w:num>
  <w:num w:numId="41" w16cid:durableId="73864251">
    <w:abstractNumId w:val="31"/>
  </w:num>
  <w:num w:numId="42" w16cid:durableId="1544488745">
    <w:abstractNumId w:val="48"/>
  </w:num>
  <w:num w:numId="43" w16cid:durableId="134569067">
    <w:abstractNumId w:val="56"/>
  </w:num>
  <w:num w:numId="44" w16cid:durableId="1002391361">
    <w:abstractNumId w:val="49"/>
  </w:num>
  <w:num w:numId="45" w16cid:durableId="1730306143">
    <w:abstractNumId w:val="40"/>
  </w:num>
  <w:num w:numId="46" w16cid:durableId="726492654">
    <w:abstractNumId w:val="33"/>
  </w:num>
  <w:num w:numId="47" w16cid:durableId="713163127">
    <w:abstractNumId w:val="38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  <w:odso/>
  </w:mailMerge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A7D"/>
    <w:rsid w:val="00002CC3"/>
    <w:rsid w:val="000042ED"/>
    <w:rsid w:val="0000757E"/>
    <w:rsid w:val="00007C5C"/>
    <w:rsid w:val="0001213C"/>
    <w:rsid w:val="00016486"/>
    <w:rsid w:val="00017571"/>
    <w:rsid w:val="0002062E"/>
    <w:rsid w:val="00020CD7"/>
    <w:rsid w:val="000216A3"/>
    <w:rsid w:val="00023CAE"/>
    <w:rsid w:val="00024143"/>
    <w:rsid w:val="000257D8"/>
    <w:rsid w:val="00025BD9"/>
    <w:rsid w:val="00030B42"/>
    <w:rsid w:val="000310CC"/>
    <w:rsid w:val="00031C15"/>
    <w:rsid w:val="00032188"/>
    <w:rsid w:val="00032F3F"/>
    <w:rsid w:val="00036EF8"/>
    <w:rsid w:val="000375AE"/>
    <w:rsid w:val="00040A92"/>
    <w:rsid w:val="00045E3D"/>
    <w:rsid w:val="00045EE0"/>
    <w:rsid w:val="00047AFE"/>
    <w:rsid w:val="00051895"/>
    <w:rsid w:val="000529CF"/>
    <w:rsid w:val="00053682"/>
    <w:rsid w:val="00053E8B"/>
    <w:rsid w:val="0005415D"/>
    <w:rsid w:val="00054BAE"/>
    <w:rsid w:val="00055A88"/>
    <w:rsid w:val="00056A61"/>
    <w:rsid w:val="00060710"/>
    <w:rsid w:val="00060CDF"/>
    <w:rsid w:val="000627D9"/>
    <w:rsid w:val="00062A4E"/>
    <w:rsid w:val="0006465F"/>
    <w:rsid w:val="0007455A"/>
    <w:rsid w:val="000748B8"/>
    <w:rsid w:val="000757F4"/>
    <w:rsid w:val="00077241"/>
    <w:rsid w:val="00077AB4"/>
    <w:rsid w:val="0008114F"/>
    <w:rsid w:val="000823D7"/>
    <w:rsid w:val="00082920"/>
    <w:rsid w:val="0008395C"/>
    <w:rsid w:val="00084038"/>
    <w:rsid w:val="00084065"/>
    <w:rsid w:val="00084A94"/>
    <w:rsid w:val="0009021E"/>
    <w:rsid w:val="000925A8"/>
    <w:rsid w:val="0009431F"/>
    <w:rsid w:val="0009659B"/>
    <w:rsid w:val="00096C43"/>
    <w:rsid w:val="00097EEC"/>
    <w:rsid w:val="00097FF6"/>
    <w:rsid w:val="000A088F"/>
    <w:rsid w:val="000A0E1F"/>
    <w:rsid w:val="000A2ACD"/>
    <w:rsid w:val="000A53FA"/>
    <w:rsid w:val="000A54E8"/>
    <w:rsid w:val="000A638A"/>
    <w:rsid w:val="000A6B89"/>
    <w:rsid w:val="000B0381"/>
    <w:rsid w:val="000B228F"/>
    <w:rsid w:val="000B33C8"/>
    <w:rsid w:val="000B3D0E"/>
    <w:rsid w:val="000C0299"/>
    <w:rsid w:val="000C0DDA"/>
    <w:rsid w:val="000C115F"/>
    <w:rsid w:val="000C1BA0"/>
    <w:rsid w:val="000C1D86"/>
    <w:rsid w:val="000C2EB3"/>
    <w:rsid w:val="000C37F0"/>
    <w:rsid w:val="000C3A5F"/>
    <w:rsid w:val="000C4307"/>
    <w:rsid w:val="000C4F9A"/>
    <w:rsid w:val="000C697E"/>
    <w:rsid w:val="000C70D3"/>
    <w:rsid w:val="000C71CA"/>
    <w:rsid w:val="000C7A6F"/>
    <w:rsid w:val="000D073F"/>
    <w:rsid w:val="000D083A"/>
    <w:rsid w:val="000D4E91"/>
    <w:rsid w:val="000E1E62"/>
    <w:rsid w:val="000E2A48"/>
    <w:rsid w:val="000E3DC0"/>
    <w:rsid w:val="000E4517"/>
    <w:rsid w:val="000F0AA8"/>
    <w:rsid w:val="000F0C1E"/>
    <w:rsid w:val="000F2BC6"/>
    <w:rsid w:val="000F3944"/>
    <w:rsid w:val="000F4B97"/>
    <w:rsid w:val="000F7EC5"/>
    <w:rsid w:val="00101E2C"/>
    <w:rsid w:val="001031BE"/>
    <w:rsid w:val="00104E1F"/>
    <w:rsid w:val="00104EE0"/>
    <w:rsid w:val="00105071"/>
    <w:rsid w:val="00106D93"/>
    <w:rsid w:val="00110CE0"/>
    <w:rsid w:val="00111892"/>
    <w:rsid w:val="00113CE3"/>
    <w:rsid w:val="00113D1C"/>
    <w:rsid w:val="00113F9A"/>
    <w:rsid w:val="0011429C"/>
    <w:rsid w:val="00114C69"/>
    <w:rsid w:val="00116E22"/>
    <w:rsid w:val="00116FB2"/>
    <w:rsid w:val="00117086"/>
    <w:rsid w:val="00117FBF"/>
    <w:rsid w:val="0012129B"/>
    <w:rsid w:val="0012436B"/>
    <w:rsid w:val="001261F9"/>
    <w:rsid w:val="00130BDA"/>
    <w:rsid w:val="001316B4"/>
    <w:rsid w:val="00132064"/>
    <w:rsid w:val="001322C1"/>
    <w:rsid w:val="00133E58"/>
    <w:rsid w:val="00134867"/>
    <w:rsid w:val="00134954"/>
    <w:rsid w:val="00134FBB"/>
    <w:rsid w:val="00136FA8"/>
    <w:rsid w:val="00143FA1"/>
    <w:rsid w:val="00144857"/>
    <w:rsid w:val="00144BB1"/>
    <w:rsid w:val="00145A2C"/>
    <w:rsid w:val="00146133"/>
    <w:rsid w:val="00146F0D"/>
    <w:rsid w:val="00150012"/>
    <w:rsid w:val="001502B0"/>
    <w:rsid w:val="00150A16"/>
    <w:rsid w:val="001546BA"/>
    <w:rsid w:val="00155642"/>
    <w:rsid w:val="00155825"/>
    <w:rsid w:val="00155F5B"/>
    <w:rsid w:val="0015718D"/>
    <w:rsid w:val="001576F2"/>
    <w:rsid w:val="00157D19"/>
    <w:rsid w:val="00160107"/>
    <w:rsid w:val="001605BC"/>
    <w:rsid w:val="00165A39"/>
    <w:rsid w:val="00166084"/>
    <w:rsid w:val="001704C9"/>
    <w:rsid w:val="001709D2"/>
    <w:rsid w:val="00170A6F"/>
    <w:rsid w:val="00171BEF"/>
    <w:rsid w:val="00172A7F"/>
    <w:rsid w:val="00172B58"/>
    <w:rsid w:val="00172D14"/>
    <w:rsid w:val="00174A40"/>
    <w:rsid w:val="00175DE6"/>
    <w:rsid w:val="0017626C"/>
    <w:rsid w:val="001776C1"/>
    <w:rsid w:val="0018261C"/>
    <w:rsid w:val="0018657D"/>
    <w:rsid w:val="00190FC0"/>
    <w:rsid w:val="001928BC"/>
    <w:rsid w:val="00192E06"/>
    <w:rsid w:val="00193BBD"/>
    <w:rsid w:val="0019402B"/>
    <w:rsid w:val="00195258"/>
    <w:rsid w:val="00195C78"/>
    <w:rsid w:val="00196300"/>
    <w:rsid w:val="001A2952"/>
    <w:rsid w:val="001A2AB9"/>
    <w:rsid w:val="001B27B7"/>
    <w:rsid w:val="001B27BA"/>
    <w:rsid w:val="001B5811"/>
    <w:rsid w:val="001B62A8"/>
    <w:rsid w:val="001C30C5"/>
    <w:rsid w:val="001C324F"/>
    <w:rsid w:val="001C3956"/>
    <w:rsid w:val="001C4126"/>
    <w:rsid w:val="001C4C53"/>
    <w:rsid w:val="001C733C"/>
    <w:rsid w:val="001D0D88"/>
    <w:rsid w:val="001D1BC7"/>
    <w:rsid w:val="001D32BF"/>
    <w:rsid w:val="001D45DF"/>
    <w:rsid w:val="001D4829"/>
    <w:rsid w:val="001D48DC"/>
    <w:rsid w:val="001D6922"/>
    <w:rsid w:val="001D6A2E"/>
    <w:rsid w:val="001E07D9"/>
    <w:rsid w:val="001E2C09"/>
    <w:rsid w:val="001E35FD"/>
    <w:rsid w:val="001E374C"/>
    <w:rsid w:val="001E3F26"/>
    <w:rsid w:val="001E5072"/>
    <w:rsid w:val="001E6862"/>
    <w:rsid w:val="001E7099"/>
    <w:rsid w:val="001F04B2"/>
    <w:rsid w:val="001F1D54"/>
    <w:rsid w:val="001F530C"/>
    <w:rsid w:val="001F6565"/>
    <w:rsid w:val="001F6568"/>
    <w:rsid w:val="001F7175"/>
    <w:rsid w:val="00200228"/>
    <w:rsid w:val="00200FC6"/>
    <w:rsid w:val="00201D40"/>
    <w:rsid w:val="00202F40"/>
    <w:rsid w:val="00203A93"/>
    <w:rsid w:val="002058CA"/>
    <w:rsid w:val="00206240"/>
    <w:rsid w:val="00207E34"/>
    <w:rsid w:val="002104A7"/>
    <w:rsid w:val="002118D4"/>
    <w:rsid w:val="00213786"/>
    <w:rsid w:val="00214509"/>
    <w:rsid w:val="002145D3"/>
    <w:rsid w:val="00214B18"/>
    <w:rsid w:val="00215A8C"/>
    <w:rsid w:val="00215FBD"/>
    <w:rsid w:val="00216478"/>
    <w:rsid w:val="00217042"/>
    <w:rsid w:val="00221E22"/>
    <w:rsid w:val="00221F1C"/>
    <w:rsid w:val="00222301"/>
    <w:rsid w:val="00224090"/>
    <w:rsid w:val="00225CC7"/>
    <w:rsid w:val="00226B31"/>
    <w:rsid w:val="00226C3B"/>
    <w:rsid w:val="00226CEC"/>
    <w:rsid w:val="002270CC"/>
    <w:rsid w:val="002276C3"/>
    <w:rsid w:val="00227777"/>
    <w:rsid w:val="00227F66"/>
    <w:rsid w:val="002318AF"/>
    <w:rsid w:val="00232179"/>
    <w:rsid w:val="002342FF"/>
    <w:rsid w:val="002347FE"/>
    <w:rsid w:val="002348E9"/>
    <w:rsid w:val="00243F68"/>
    <w:rsid w:val="0024627C"/>
    <w:rsid w:val="00247367"/>
    <w:rsid w:val="00247BFD"/>
    <w:rsid w:val="002504BC"/>
    <w:rsid w:val="00251EDF"/>
    <w:rsid w:val="002524DD"/>
    <w:rsid w:val="0025310A"/>
    <w:rsid w:val="002540E2"/>
    <w:rsid w:val="00254B15"/>
    <w:rsid w:val="00255332"/>
    <w:rsid w:val="00257B4E"/>
    <w:rsid w:val="002608FC"/>
    <w:rsid w:val="00265426"/>
    <w:rsid w:val="002656C8"/>
    <w:rsid w:val="00272D2B"/>
    <w:rsid w:val="00272E92"/>
    <w:rsid w:val="00273A1B"/>
    <w:rsid w:val="00273E7A"/>
    <w:rsid w:val="00275012"/>
    <w:rsid w:val="00275531"/>
    <w:rsid w:val="002761C7"/>
    <w:rsid w:val="002766E4"/>
    <w:rsid w:val="00276F85"/>
    <w:rsid w:val="00281D9E"/>
    <w:rsid w:val="002854E0"/>
    <w:rsid w:val="002912CC"/>
    <w:rsid w:val="00291E99"/>
    <w:rsid w:val="00292100"/>
    <w:rsid w:val="00293833"/>
    <w:rsid w:val="00294AB3"/>
    <w:rsid w:val="0029524F"/>
    <w:rsid w:val="00295E87"/>
    <w:rsid w:val="0029610C"/>
    <w:rsid w:val="0029789B"/>
    <w:rsid w:val="002A020D"/>
    <w:rsid w:val="002A4C2F"/>
    <w:rsid w:val="002A52C7"/>
    <w:rsid w:val="002A6288"/>
    <w:rsid w:val="002A65E3"/>
    <w:rsid w:val="002A690D"/>
    <w:rsid w:val="002A694D"/>
    <w:rsid w:val="002A78A2"/>
    <w:rsid w:val="002A7CBA"/>
    <w:rsid w:val="002B2043"/>
    <w:rsid w:val="002B2A49"/>
    <w:rsid w:val="002B4D0E"/>
    <w:rsid w:val="002B55CA"/>
    <w:rsid w:val="002B6242"/>
    <w:rsid w:val="002B64A6"/>
    <w:rsid w:val="002B7456"/>
    <w:rsid w:val="002B7750"/>
    <w:rsid w:val="002B784F"/>
    <w:rsid w:val="002C113B"/>
    <w:rsid w:val="002C1CAD"/>
    <w:rsid w:val="002C4375"/>
    <w:rsid w:val="002C59BB"/>
    <w:rsid w:val="002C5BE9"/>
    <w:rsid w:val="002C695D"/>
    <w:rsid w:val="002C7AC5"/>
    <w:rsid w:val="002D152F"/>
    <w:rsid w:val="002D1DDA"/>
    <w:rsid w:val="002D2849"/>
    <w:rsid w:val="002D6347"/>
    <w:rsid w:val="002D6A27"/>
    <w:rsid w:val="002E03AD"/>
    <w:rsid w:val="002E065A"/>
    <w:rsid w:val="002E3655"/>
    <w:rsid w:val="002E42A5"/>
    <w:rsid w:val="002E566F"/>
    <w:rsid w:val="002E575E"/>
    <w:rsid w:val="002E7982"/>
    <w:rsid w:val="002E7A8C"/>
    <w:rsid w:val="002F03A0"/>
    <w:rsid w:val="002F1BDB"/>
    <w:rsid w:val="002F25B6"/>
    <w:rsid w:val="002F29D3"/>
    <w:rsid w:val="002F2CF2"/>
    <w:rsid w:val="002F3878"/>
    <w:rsid w:val="002F4B74"/>
    <w:rsid w:val="002F4EDB"/>
    <w:rsid w:val="002F5D20"/>
    <w:rsid w:val="002F6130"/>
    <w:rsid w:val="002F6CBE"/>
    <w:rsid w:val="0030171C"/>
    <w:rsid w:val="00305AC5"/>
    <w:rsid w:val="003066A9"/>
    <w:rsid w:val="003066AB"/>
    <w:rsid w:val="00306B4A"/>
    <w:rsid w:val="003079E1"/>
    <w:rsid w:val="003124FA"/>
    <w:rsid w:val="00312E1E"/>
    <w:rsid w:val="003133E1"/>
    <w:rsid w:val="00314951"/>
    <w:rsid w:val="003149A4"/>
    <w:rsid w:val="00314A5C"/>
    <w:rsid w:val="00314DCB"/>
    <w:rsid w:val="00316367"/>
    <w:rsid w:val="00317A02"/>
    <w:rsid w:val="00317D37"/>
    <w:rsid w:val="00320506"/>
    <w:rsid w:val="003231D9"/>
    <w:rsid w:val="00323D39"/>
    <w:rsid w:val="0032441F"/>
    <w:rsid w:val="0032492B"/>
    <w:rsid w:val="00324A0E"/>
    <w:rsid w:val="00324EB1"/>
    <w:rsid w:val="00325081"/>
    <w:rsid w:val="00326699"/>
    <w:rsid w:val="00327DD1"/>
    <w:rsid w:val="0033021D"/>
    <w:rsid w:val="003326FB"/>
    <w:rsid w:val="00333184"/>
    <w:rsid w:val="00333C61"/>
    <w:rsid w:val="00334831"/>
    <w:rsid w:val="00335503"/>
    <w:rsid w:val="00335547"/>
    <w:rsid w:val="00337F1A"/>
    <w:rsid w:val="0034071B"/>
    <w:rsid w:val="00340BFF"/>
    <w:rsid w:val="00340E00"/>
    <w:rsid w:val="003420BD"/>
    <w:rsid w:val="00343BEF"/>
    <w:rsid w:val="00344963"/>
    <w:rsid w:val="00346489"/>
    <w:rsid w:val="00346CFF"/>
    <w:rsid w:val="00347A8D"/>
    <w:rsid w:val="00352553"/>
    <w:rsid w:val="00353873"/>
    <w:rsid w:val="003578FF"/>
    <w:rsid w:val="003605CD"/>
    <w:rsid w:val="00360670"/>
    <w:rsid w:val="00361D05"/>
    <w:rsid w:val="003628DE"/>
    <w:rsid w:val="00362E37"/>
    <w:rsid w:val="003630BC"/>
    <w:rsid w:val="003646C5"/>
    <w:rsid w:val="00364C39"/>
    <w:rsid w:val="00370974"/>
    <w:rsid w:val="00371E23"/>
    <w:rsid w:val="0037461D"/>
    <w:rsid w:val="00374ACD"/>
    <w:rsid w:val="00376A92"/>
    <w:rsid w:val="0038070D"/>
    <w:rsid w:val="00380B1C"/>
    <w:rsid w:val="003815DC"/>
    <w:rsid w:val="00381D35"/>
    <w:rsid w:val="00381DB0"/>
    <w:rsid w:val="00381EAD"/>
    <w:rsid w:val="00382894"/>
    <w:rsid w:val="003839E7"/>
    <w:rsid w:val="003845FD"/>
    <w:rsid w:val="003859E7"/>
    <w:rsid w:val="00390306"/>
    <w:rsid w:val="0039101B"/>
    <w:rsid w:val="0039139B"/>
    <w:rsid w:val="0039184B"/>
    <w:rsid w:val="00394A79"/>
    <w:rsid w:val="00394ECD"/>
    <w:rsid w:val="00395345"/>
    <w:rsid w:val="00396337"/>
    <w:rsid w:val="00396C6F"/>
    <w:rsid w:val="0039754E"/>
    <w:rsid w:val="003A0129"/>
    <w:rsid w:val="003A1C40"/>
    <w:rsid w:val="003A27B5"/>
    <w:rsid w:val="003A2E96"/>
    <w:rsid w:val="003A3388"/>
    <w:rsid w:val="003A362F"/>
    <w:rsid w:val="003A6498"/>
    <w:rsid w:val="003A7384"/>
    <w:rsid w:val="003B3E4B"/>
    <w:rsid w:val="003B48FD"/>
    <w:rsid w:val="003B5230"/>
    <w:rsid w:val="003B63F6"/>
    <w:rsid w:val="003B70DA"/>
    <w:rsid w:val="003B7634"/>
    <w:rsid w:val="003C1ED5"/>
    <w:rsid w:val="003C454A"/>
    <w:rsid w:val="003C4560"/>
    <w:rsid w:val="003C7E95"/>
    <w:rsid w:val="003D0071"/>
    <w:rsid w:val="003D099A"/>
    <w:rsid w:val="003D0BF0"/>
    <w:rsid w:val="003D24D2"/>
    <w:rsid w:val="003D2813"/>
    <w:rsid w:val="003D2D06"/>
    <w:rsid w:val="003D33A6"/>
    <w:rsid w:val="003D599D"/>
    <w:rsid w:val="003D73C6"/>
    <w:rsid w:val="003D77D4"/>
    <w:rsid w:val="003E03AA"/>
    <w:rsid w:val="003E257F"/>
    <w:rsid w:val="003E4654"/>
    <w:rsid w:val="003E489C"/>
    <w:rsid w:val="003E5496"/>
    <w:rsid w:val="003E5D98"/>
    <w:rsid w:val="003E7706"/>
    <w:rsid w:val="003E7EC7"/>
    <w:rsid w:val="003F0024"/>
    <w:rsid w:val="003F0FF4"/>
    <w:rsid w:val="003F102B"/>
    <w:rsid w:val="003F236D"/>
    <w:rsid w:val="003F3E29"/>
    <w:rsid w:val="003F4AC4"/>
    <w:rsid w:val="003F5269"/>
    <w:rsid w:val="003F54F8"/>
    <w:rsid w:val="003F5703"/>
    <w:rsid w:val="003F662A"/>
    <w:rsid w:val="003F6C71"/>
    <w:rsid w:val="00402F1A"/>
    <w:rsid w:val="004030BA"/>
    <w:rsid w:val="00403343"/>
    <w:rsid w:val="004038F7"/>
    <w:rsid w:val="00403A49"/>
    <w:rsid w:val="00405556"/>
    <w:rsid w:val="00405783"/>
    <w:rsid w:val="00405B75"/>
    <w:rsid w:val="00407961"/>
    <w:rsid w:val="004112D4"/>
    <w:rsid w:val="00412CF1"/>
    <w:rsid w:val="00413845"/>
    <w:rsid w:val="00414B63"/>
    <w:rsid w:val="00415043"/>
    <w:rsid w:val="00420B5B"/>
    <w:rsid w:val="004232B9"/>
    <w:rsid w:val="00423732"/>
    <w:rsid w:val="00424298"/>
    <w:rsid w:val="004247C9"/>
    <w:rsid w:val="004252B5"/>
    <w:rsid w:val="00425C7E"/>
    <w:rsid w:val="004268F0"/>
    <w:rsid w:val="00426D69"/>
    <w:rsid w:val="004328A3"/>
    <w:rsid w:val="0043362F"/>
    <w:rsid w:val="00433F9F"/>
    <w:rsid w:val="00434347"/>
    <w:rsid w:val="00435AA0"/>
    <w:rsid w:val="004379D8"/>
    <w:rsid w:val="00442959"/>
    <w:rsid w:val="00442DD4"/>
    <w:rsid w:val="004441E9"/>
    <w:rsid w:val="00444A42"/>
    <w:rsid w:val="00444A91"/>
    <w:rsid w:val="00450AFB"/>
    <w:rsid w:val="004511C3"/>
    <w:rsid w:val="00454BBE"/>
    <w:rsid w:val="00455082"/>
    <w:rsid w:val="004556D8"/>
    <w:rsid w:val="00457DA3"/>
    <w:rsid w:val="00460D0C"/>
    <w:rsid w:val="00463406"/>
    <w:rsid w:val="0046490F"/>
    <w:rsid w:val="00466751"/>
    <w:rsid w:val="0046769F"/>
    <w:rsid w:val="00467EFC"/>
    <w:rsid w:val="00470B36"/>
    <w:rsid w:val="00470FBE"/>
    <w:rsid w:val="00471E69"/>
    <w:rsid w:val="004720CC"/>
    <w:rsid w:val="00474287"/>
    <w:rsid w:val="0047455F"/>
    <w:rsid w:val="00477B33"/>
    <w:rsid w:val="004805FB"/>
    <w:rsid w:val="00481452"/>
    <w:rsid w:val="00482CC1"/>
    <w:rsid w:val="004840ED"/>
    <w:rsid w:val="00484437"/>
    <w:rsid w:val="00484D44"/>
    <w:rsid w:val="00485FB0"/>
    <w:rsid w:val="00486D46"/>
    <w:rsid w:val="004913AC"/>
    <w:rsid w:val="00492811"/>
    <w:rsid w:val="00492E67"/>
    <w:rsid w:val="004933E9"/>
    <w:rsid w:val="00493BD5"/>
    <w:rsid w:val="00495990"/>
    <w:rsid w:val="004973D5"/>
    <w:rsid w:val="00497AA7"/>
    <w:rsid w:val="004A121F"/>
    <w:rsid w:val="004A146F"/>
    <w:rsid w:val="004A18CE"/>
    <w:rsid w:val="004A1D3D"/>
    <w:rsid w:val="004A2ACF"/>
    <w:rsid w:val="004A709A"/>
    <w:rsid w:val="004B071B"/>
    <w:rsid w:val="004B1002"/>
    <w:rsid w:val="004B17F7"/>
    <w:rsid w:val="004B2D80"/>
    <w:rsid w:val="004B534E"/>
    <w:rsid w:val="004B5F16"/>
    <w:rsid w:val="004B6094"/>
    <w:rsid w:val="004B68AC"/>
    <w:rsid w:val="004C025E"/>
    <w:rsid w:val="004C0DF9"/>
    <w:rsid w:val="004C16B7"/>
    <w:rsid w:val="004C5722"/>
    <w:rsid w:val="004D0965"/>
    <w:rsid w:val="004D28AB"/>
    <w:rsid w:val="004D2C2D"/>
    <w:rsid w:val="004D2EEA"/>
    <w:rsid w:val="004D56EE"/>
    <w:rsid w:val="004D5793"/>
    <w:rsid w:val="004E2D91"/>
    <w:rsid w:val="004E3F23"/>
    <w:rsid w:val="004E43C4"/>
    <w:rsid w:val="004E4D9D"/>
    <w:rsid w:val="004E60E2"/>
    <w:rsid w:val="004E7F24"/>
    <w:rsid w:val="004F25DC"/>
    <w:rsid w:val="004F2744"/>
    <w:rsid w:val="004F3721"/>
    <w:rsid w:val="004F3824"/>
    <w:rsid w:val="004F3F74"/>
    <w:rsid w:val="004F5F1B"/>
    <w:rsid w:val="0050276E"/>
    <w:rsid w:val="00502860"/>
    <w:rsid w:val="005030B9"/>
    <w:rsid w:val="005030D6"/>
    <w:rsid w:val="00503308"/>
    <w:rsid w:val="00503BFB"/>
    <w:rsid w:val="00504B97"/>
    <w:rsid w:val="005058EA"/>
    <w:rsid w:val="005075E8"/>
    <w:rsid w:val="0050781E"/>
    <w:rsid w:val="00507D20"/>
    <w:rsid w:val="00511008"/>
    <w:rsid w:val="00511A5E"/>
    <w:rsid w:val="00512CE2"/>
    <w:rsid w:val="00513FD0"/>
    <w:rsid w:val="005150F7"/>
    <w:rsid w:val="00516FE6"/>
    <w:rsid w:val="0052010C"/>
    <w:rsid w:val="0052262F"/>
    <w:rsid w:val="0052335E"/>
    <w:rsid w:val="005243A1"/>
    <w:rsid w:val="0052561A"/>
    <w:rsid w:val="00525C0E"/>
    <w:rsid w:val="005261D3"/>
    <w:rsid w:val="0053050B"/>
    <w:rsid w:val="0053077C"/>
    <w:rsid w:val="00530EBC"/>
    <w:rsid w:val="005337F3"/>
    <w:rsid w:val="0053453C"/>
    <w:rsid w:val="00534F8D"/>
    <w:rsid w:val="005362BE"/>
    <w:rsid w:val="005373F4"/>
    <w:rsid w:val="00537E41"/>
    <w:rsid w:val="00540417"/>
    <w:rsid w:val="00541ADD"/>
    <w:rsid w:val="00542A3F"/>
    <w:rsid w:val="00542F54"/>
    <w:rsid w:val="00543710"/>
    <w:rsid w:val="005440A3"/>
    <w:rsid w:val="00545ACD"/>
    <w:rsid w:val="005460BA"/>
    <w:rsid w:val="0054662F"/>
    <w:rsid w:val="00546F4C"/>
    <w:rsid w:val="0054736C"/>
    <w:rsid w:val="005474CF"/>
    <w:rsid w:val="00550643"/>
    <w:rsid w:val="005507C0"/>
    <w:rsid w:val="005511E1"/>
    <w:rsid w:val="00555B68"/>
    <w:rsid w:val="00556FDD"/>
    <w:rsid w:val="00560652"/>
    <w:rsid w:val="005609E5"/>
    <w:rsid w:val="00561EC8"/>
    <w:rsid w:val="00562604"/>
    <w:rsid w:val="0056278A"/>
    <w:rsid w:val="00567B86"/>
    <w:rsid w:val="005707A1"/>
    <w:rsid w:val="00571498"/>
    <w:rsid w:val="00573CB6"/>
    <w:rsid w:val="00574305"/>
    <w:rsid w:val="00576000"/>
    <w:rsid w:val="005778E6"/>
    <w:rsid w:val="00580487"/>
    <w:rsid w:val="005811EF"/>
    <w:rsid w:val="005815E5"/>
    <w:rsid w:val="00583421"/>
    <w:rsid w:val="00585100"/>
    <w:rsid w:val="00585E32"/>
    <w:rsid w:val="0058699B"/>
    <w:rsid w:val="005905D7"/>
    <w:rsid w:val="00590EE2"/>
    <w:rsid w:val="0059217B"/>
    <w:rsid w:val="005950F6"/>
    <w:rsid w:val="00597D16"/>
    <w:rsid w:val="00597F83"/>
    <w:rsid w:val="005A06A4"/>
    <w:rsid w:val="005A279A"/>
    <w:rsid w:val="005A2EA2"/>
    <w:rsid w:val="005A7972"/>
    <w:rsid w:val="005B1118"/>
    <w:rsid w:val="005B1558"/>
    <w:rsid w:val="005B1CE0"/>
    <w:rsid w:val="005B2708"/>
    <w:rsid w:val="005B285A"/>
    <w:rsid w:val="005B34CA"/>
    <w:rsid w:val="005B36F5"/>
    <w:rsid w:val="005B37F7"/>
    <w:rsid w:val="005B525B"/>
    <w:rsid w:val="005B5B45"/>
    <w:rsid w:val="005B64AF"/>
    <w:rsid w:val="005B65A7"/>
    <w:rsid w:val="005B7F8D"/>
    <w:rsid w:val="005C0075"/>
    <w:rsid w:val="005C285E"/>
    <w:rsid w:val="005C376E"/>
    <w:rsid w:val="005C3F19"/>
    <w:rsid w:val="005C626E"/>
    <w:rsid w:val="005C71BE"/>
    <w:rsid w:val="005C73A2"/>
    <w:rsid w:val="005D0162"/>
    <w:rsid w:val="005D0865"/>
    <w:rsid w:val="005D0B58"/>
    <w:rsid w:val="005D0DF2"/>
    <w:rsid w:val="005E097C"/>
    <w:rsid w:val="005E11B8"/>
    <w:rsid w:val="005E32DE"/>
    <w:rsid w:val="005E3C84"/>
    <w:rsid w:val="005E4ABA"/>
    <w:rsid w:val="005E69B6"/>
    <w:rsid w:val="005E7D70"/>
    <w:rsid w:val="005F23B6"/>
    <w:rsid w:val="005F6516"/>
    <w:rsid w:val="005F6C07"/>
    <w:rsid w:val="006005AA"/>
    <w:rsid w:val="00600906"/>
    <w:rsid w:val="006009C6"/>
    <w:rsid w:val="00601868"/>
    <w:rsid w:val="006023BA"/>
    <w:rsid w:val="006023BE"/>
    <w:rsid w:val="00605FFF"/>
    <w:rsid w:val="00611D61"/>
    <w:rsid w:val="006121AC"/>
    <w:rsid w:val="00612A25"/>
    <w:rsid w:val="00612E87"/>
    <w:rsid w:val="006149F6"/>
    <w:rsid w:val="00615A62"/>
    <w:rsid w:val="00615F08"/>
    <w:rsid w:val="006169AE"/>
    <w:rsid w:val="0062002A"/>
    <w:rsid w:val="00623CD3"/>
    <w:rsid w:val="0062460A"/>
    <w:rsid w:val="006258C7"/>
    <w:rsid w:val="006279C1"/>
    <w:rsid w:val="00630A3D"/>
    <w:rsid w:val="00631AA0"/>
    <w:rsid w:val="0063238E"/>
    <w:rsid w:val="006328E2"/>
    <w:rsid w:val="006329F7"/>
    <w:rsid w:val="00634B21"/>
    <w:rsid w:val="00634D3C"/>
    <w:rsid w:val="0063564F"/>
    <w:rsid w:val="0063642F"/>
    <w:rsid w:val="00641226"/>
    <w:rsid w:val="00642FAE"/>
    <w:rsid w:val="00643D1D"/>
    <w:rsid w:val="00646BA7"/>
    <w:rsid w:val="00647B56"/>
    <w:rsid w:val="006501E0"/>
    <w:rsid w:val="00651FDE"/>
    <w:rsid w:val="0065247B"/>
    <w:rsid w:val="00652A7D"/>
    <w:rsid w:val="00653AF5"/>
    <w:rsid w:val="0065517F"/>
    <w:rsid w:val="00656289"/>
    <w:rsid w:val="0066079D"/>
    <w:rsid w:val="00660D64"/>
    <w:rsid w:val="006615DC"/>
    <w:rsid w:val="006623C7"/>
    <w:rsid w:val="006629B4"/>
    <w:rsid w:val="0066668E"/>
    <w:rsid w:val="0066682A"/>
    <w:rsid w:val="006728F8"/>
    <w:rsid w:val="00673186"/>
    <w:rsid w:val="00674383"/>
    <w:rsid w:val="0067563E"/>
    <w:rsid w:val="00676AF2"/>
    <w:rsid w:val="00677CC7"/>
    <w:rsid w:val="0068046F"/>
    <w:rsid w:val="0068422C"/>
    <w:rsid w:val="00684CF7"/>
    <w:rsid w:val="0068548C"/>
    <w:rsid w:val="006875B3"/>
    <w:rsid w:val="006902DB"/>
    <w:rsid w:val="00691A7A"/>
    <w:rsid w:val="00692157"/>
    <w:rsid w:val="006939C1"/>
    <w:rsid w:val="00693E94"/>
    <w:rsid w:val="00695673"/>
    <w:rsid w:val="006A06F5"/>
    <w:rsid w:val="006A1A8F"/>
    <w:rsid w:val="006A1B9B"/>
    <w:rsid w:val="006A1E1D"/>
    <w:rsid w:val="006A208F"/>
    <w:rsid w:val="006A3488"/>
    <w:rsid w:val="006A3720"/>
    <w:rsid w:val="006A3A87"/>
    <w:rsid w:val="006A3B12"/>
    <w:rsid w:val="006A4E06"/>
    <w:rsid w:val="006A64AC"/>
    <w:rsid w:val="006A65EC"/>
    <w:rsid w:val="006A66CE"/>
    <w:rsid w:val="006B05DF"/>
    <w:rsid w:val="006B0EA3"/>
    <w:rsid w:val="006B29FA"/>
    <w:rsid w:val="006B2BCE"/>
    <w:rsid w:val="006B3567"/>
    <w:rsid w:val="006B5436"/>
    <w:rsid w:val="006B6929"/>
    <w:rsid w:val="006B6EA1"/>
    <w:rsid w:val="006B7257"/>
    <w:rsid w:val="006B7737"/>
    <w:rsid w:val="006C12B9"/>
    <w:rsid w:val="006C1C4A"/>
    <w:rsid w:val="006C59FD"/>
    <w:rsid w:val="006C5BB2"/>
    <w:rsid w:val="006C7E51"/>
    <w:rsid w:val="006D0946"/>
    <w:rsid w:val="006D1032"/>
    <w:rsid w:val="006D123F"/>
    <w:rsid w:val="006D2AA6"/>
    <w:rsid w:val="006D3FF0"/>
    <w:rsid w:val="006D40D9"/>
    <w:rsid w:val="006D4A34"/>
    <w:rsid w:val="006D6C32"/>
    <w:rsid w:val="006E5B5D"/>
    <w:rsid w:val="006F03B4"/>
    <w:rsid w:val="006F1064"/>
    <w:rsid w:val="006F11BE"/>
    <w:rsid w:val="006F1DDE"/>
    <w:rsid w:val="006F2676"/>
    <w:rsid w:val="006F3EEE"/>
    <w:rsid w:val="006F5132"/>
    <w:rsid w:val="006F549C"/>
    <w:rsid w:val="006F6C32"/>
    <w:rsid w:val="006F786A"/>
    <w:rsid w:val="006F78A3"/>
    <w:rsid w:val="00702F24"/>
    <w:rsid w:val="007033B0"/>
    <w:rsid w:val="007045D8"/>
    <w:rsid w:val="007068DB"/>
    <w:rsid w:val="007077B2"/>
    <w:rsid w:val="00707CED"/>
    <w:rsid w:val="0071019A"/>
    <w:rsid w:val="00710B94"/>
    <w:rsid w:val="00711C30"/>
    <w:rsid w:val="00712E6F"/>
    <w:rsid w:val="00715AF6"/>
    <w:rsid w:val="00715DD9"/>
    <w:rsid w:val="007161E6"/>
    <w:rsid w:val="0071670E"/>
    <w:rsid w:val="00716D00"/>
    <w:rsid w:val="00717EAB"/>
    <w:rsid w:val="00723DE7"/>
    <w:rsid w:val="007256CF"/>
    <w:rsid w:val="00727D25"/>
    <w:rsid w:val="00730ACE"/>
    <w:rsid w:val="00732910"/>
    <w:rsid w:val="007332E4"/>
    <w:rsid w:val="00734FC1"/>
    <w:rsid w:val="007355D5"/>
    <w:rsid w:val="00736301"/>
    <w:rsid w:val="007367C5"/>
    <w:rsid w:val="00736DB7"/>
    <w:rsid w:val="00740612"/>
    <w:rsid w:val="00742316"/>
    <w:rsid w:val="00742653"/>
    <w:rsid w:val="0074304C"/>
    <w:rsid w:val="00744748"/>
    <w:rsid w:val="00745A46"/>
    <w:rsid w:val="00746C9A"/>
    <w:rsid w:val="0075026C"/>
    <w:rsid w:val="00750DDE"/>
    <w:rsid w:val="00751DE7"/>
    <w:rsid w:val="0075633C"/>
    <w:rsid w:val="00756510"/>
    <w:rsid w:val="00756613"/>
    <w:rsid w:val="00760F75"/>
    <w:rsid w:val="007629EE"/>
    <w:rsid w:val="00762B4F"/>
    <w:rsid w:val="00763038"/>
    <w:rsid w:val="00763978"/>
    <w:rsid w:val="00765841"/>
    <w:rsid w:val="00770A6B"/>
    <w:rsid w:val="00771C3A"/>
    <w:rsid w:val="007753E8"/>
    <w:rsid w:val="00776DBC"/>
    <w:rsid w:val="00780B33"/>
    <w:rsid w:val="007833B9"/>
    <w:rsid w:val="00786BFB"/>
    <w:rsid w:val="00787EB3"/>
    <w:rsid w:val="007902F4"/>
    <w:rsid w:val="0079121E"/>
    <w:rsid w:val="00791607"/>
    <w:rsid w:val="007919E1"/>
    <w:rsid w:val="007950A2"/>
    <w:rsid w:val="00797286"/>
    <w:rsid w:val="00797AF0"/>
    <w:rsid w:val="007A007D"/>
    <w:rsid w:val="007A1697"/>
    <w:rsid w:val="007A22C3"/>
    <w:rsid w:val="007A2D68"/>
    <w:rsid w:val="007A3AFB"/>
    <w:rsid w:val="007A3F9A"/>
    <w:rsid w:val="007A4CB1"/>
    <w:rsid w:val="007A5591"/>
    <w:rsid w:val="007A67F2"/>
    <w:rsid w:val="007B062A"/>
    <w:rsid w:val="007B43B4"/>
    <w:rsid w:val="007B51B0"/>
    <w:rsid w:val="007B7332"/>
    <w:rsid w:val="007C026B"/>
    <w:rsid w:val="007C0BE4"/>
    <w:rsid w:val="007C187B"/>
    <w:rsid w:val="007C75D7"/>
    <w:rsid w:val="007D0C8C"/>
    <w:rsid w:val="007D114B"/>
    <w:rsid w:val="007D36B8"/>
    <w:rsid w:val="007D41DC"/>
    <w:rsid w:val="007D7B23"/>
    <w:rsid w:val="007E02FC"/>
    <w:rsid w:val="007E18C0"/>
    <w:rsid w:val="007E29C8"/>
    <w:rsid w:val="007E2F2E"/>
    <w:rsid w:val="007E3B6D"/>
    <w:rsid w:val="007E70CB"/>
    <w:rsid w:val="007E750F"/>
    <w:rsid w:val="007F1525"/>
    <w:rsid w:val="007F1541"/>
    <w:rsid w:val="007F1AB5"/>
    <w:rsid w:val="007F1F86"/>
    <w:rsid w:val="007F2365"/>
    <w:rsid w:val="007F24D4"/>
    <w:rsid w:val="007F3332"/>
    <w:rsid w:val="007F5131"/>
    <w:rsid w:val="007F58F6"/>
    <w:rsid w:val="007F5E37"/>
    <w:rsid w:val="007F74DC"/>
    <w:rsid w:val="0080004C"/>
    <w:rsid w:val="008037A0"/>
    <w:rsid w:val="00803D12"/>
    <w:rsid w:val="00805649"/>
    <w:rsid w:val="00805C66"/>
    <w:rsid w:val="00805F84"/>
    <w:rsid w:val="00806114"/>
    <w:rsid w:val="00806858"/>
    <w:rsid w:val="00806CF2"/>
    <w:rsid w:val="008075A5"/>
    <w:rsid w:val="00812AF4"/>
    <w:rsid w:val="00813384"/>
    <w:rsid w:val="00817555"/>
    <w:rsid w:val="00817B3B"/>
    <w:rsid w:val="008219B8"/>
    <w:rsid w:val="008243E6"/>
    <w:rsid w:val="00824C34"/>
    <w:rsid w:val="00827661"/>
    <w:rsid w:val="00827F5C"/>
    <w:rsid w:val="00831079"/>
    <w:rsid w:val="00831701"/>
    <w:rsid w:val="008336CF"/>
    <w:rsid w:val="008378E5"/>
    <w:rsid w:val="00840C4C"/>
    <w:rsid w:val="00841639"/>
    <w:rsid w:val="00841F91"/>
    <w:rsid w:val="00842AAF"/>
    <w:rsid w:val="0084315B"/>
    <w:rsid w:val="00846860"/>
    <w:rsid w:val="0084692D"/>
    <w:rsid w:val="008505B1"/>
    <w:rsid w:val="00851797"/>
    <w:rsid w:val="00852520"/>
    <w:rsid w:val="00852638"/>
    <w:rsid w:val="008534C8"/>
    <w:rsid w:val="00854C49"/>
    <w:rsid w:val="008550D2"/>
    <w:rsid w:val="00856345"/>
    <w:rsid w:val="008603FE"/>
    <w:rsid w:val="00860B2E"/>
    <w:rsid w:val="00860C4D"/>
    <w:rsid w:val="00861BF8"/>
    <w:rsid w:val="008620D1"/>
    <w:rsid w:val="00863BB4"/>
    <w:rsid w:val="00864F4C"/>
    <w:rsid w:val="00866215"/>
    <w:rsid w:val="0086773B"/>
    <w:rsid w:val="00874C9A"/>
    <w:rsid w:val="0087687C"/>
    <w:rsid w:val="008773C9"/>
    <w:rsid w:val="00877B31"/>
    <w:rsid w:val="00881EFC"/>
    <w:rsid w:val="0088245D"/>
    <w:rsid w:val="008832A8"/>
    <w:rsid w:val="00883789"/>
    <w:rsid w:val="00884BD6"/>
    <w:rsid w:val="00884E94"/>
    <w:rsid w:val="0088528D"/>
    <w:rsid w:val="008859BF"/>
    <w:rsid w:val="008865DF"/>
    <w:rsid w:val="00886602"/>
    <w:rsid w:val="008935FA"/>
    <w:rsid w:val="0089536F"/>
    <w:rsid w:val="008A50DD"/>
    <w:rsid w:val="008A60E9"/>
    <w:rsid w:val="008B1981"/>
    <w:rsid w:val="008B1E06"/>
    <w:rsid w:val="008B363C"/>
    <w:rsid w:val="008B3B9B"/>
    <w:rsid w:val="008B450A"/>
    <w:rsid w:val="008B5742"/>
    <w:rsid w:val="008B6899"/>
    <w:rsid w:val="008C0092"/>
    <w:rsid w:val="008C1C20"/>
    <w:rsid w:val="008C1DA6"/>
    <w:rsid w:val="008C3077"/>
    <w:rsid w:val="008C32BE"/>
    <w:rsid w:val="008C3460"/>
    <w:rsid w:val="008C462C"/>
    <w:rsid w:val="008C7A65"/>
    <w:rsid w:val="008C7B0E"/>
    <w:rsid w:val="008D02B2"/>
    <w:rsid w:val="008D13EE"/>
    <w:rsid w:val="008D30AE"/>
    <w:rsid w:val="008D3423"/>
    <w:rsid w:val="008D385F"/>
    <w:rsid w:val="008D5231"/>
    <w:rsid w:val="008D64DF"/>
    <w:rsid w:val="008D6700"/>
    <w:rsid w:val="008D7FE8"/>
    <w:rsid w:val="008E0BE8"/>
    <w:rsid w:val="008E1B00"/>
    <w:rsid w:val="008E3917"/>
    <w:rsid w:val="008E3AEA"/>
    <w:rsid w:val="008E3DB2"/>
    <w:rsid w:val="008E599E"/>
    <w:rsid w:val="008E7105"/>
    <w:rsid w:val="008E7E5F"/>
    <w:rsid w:val="008F0337"/>
    <w:rsid w:val="008F066E"/>
    <w:rsid w:val="008F1075"/>
    <w:rsid w:val="008F232E"/>
    <w:rsid w:val="008F23E3"/>
    <w:rsid w:val="008F2EA8"/>
    <w:rsid w:val="008F5DFE"/>
    <w:rsid w:val="008F62DB"/>
    <w:rsid w:val="008F6BAB"/>
    <w:rsid w:val="008F7818"/>
    <w:rsid w:val="008F79D5"/>
    <w:rsid w:val="009013FB"/>
    <w:rsid w:val="00901BD0"/>
    <w:rsid w:val="00902A70"/>
    <w:rsid w:val="00903AB2"/>
    <w:rsid w:val="00903EC5"/>
    <w:rsid w:val="009054FC"/>
    <w:rsid w:val="009060C2"/>
    <w:rsid w:val="00906489"/>
    <w:rsid w:val="00906C89"/>
    <w:rsid w:val="0090748B"/>
    <w:rsid w:val="009108A8"/>
    <w:rsid w:val="00911705"/>
    <w:rsid w:val="00912E19"/>
    <w:rsid w:val="009139A7"/>
    <w:rsid w:val="0092224F"/>
    <w:rsid w:val="00924529"/>
    <w:rsid w:val="00925BC5"/>
    <w:rsid w:val="00926490"/>
    <w:rsid w:val="00926699"/>
    <w:rsid w:val="0092753C"/>
    <w:rsid w:val="00931C6B"/>
    <w:rsid w:val="00932104"/>
    <w:rsid w:val="0093414A"/>
    <w:rsid w:val="00936126"/>
    <w:rsid w:val="00936FBF"/>
    <w:rsid w:val="0094066D"/>
    <w:rsid w:val="009424DC"/>
    <w:rsid w:val="0094487D"/>
    <w:rsid w:val="00944E0D"/>
    <w:rsid w:val="00945290"/>
    <w:rsid w:val="0094564B"/>
    <w:rsid w:val="009463DD"/>
    <w:rsid w:val="00947521"/>
    <w:rsid w:val="0095063A"/>
    <w:rsid w:val="00953AD3"/>
    <w:rsid w:val="00953BC0"/>
    <w:rsid w:val="00954CB1"/>
    <w:rsid w:val="00955D11"/>
    <w:rsid w:val="009572BF"/>
    <w:rsid w:val="009573A9"/>
    <w:rsid w:val="009577AD"/>
    <w:rsid w:val="00957A3F"/>
    <w:rsid w:val="00957CBC"/>
    <w:rsid w:val="0096070B"/>
    <w:rsid w:val="009654A1"/>
    <w:rsid w:val="00970078"/>
    <w:rsid w:val="00970A53"/>
    <w:rsid w:val="00971471"/>
    <w:rsid w:val="009735C2"/>
    <w:rsid w:val="009738C1"/>
    <w:rsid w:val="00973C33"/>
    <w:rsid w:val="00973C64"/>
    <w:rsid w:val="00973E45"/>
    <w:rsid w:val="00975EE4"/>
    <w:rsid w:val="00976BC8"/>
    <w:rsid w:val="00980DCC"/>
    <w:rsid w:val="009832B4"/>
    <w:rsid w:val="00991574"/>
    <w:rsid w:val="00992E79"/>
    <w:rsid w:val="00994768"/>
    <w:rsid w:val="00997CBC"/>
    <w:rsid w:val="00997FE5"/>
    <w:rsid w:val="009A0BE8"/>
    <w:rsid w:val="009A3E22"/>
    <w:rsid w:val="009A4E30"/>
    <w:rsid w:val="009A4FA5"/>
    <w:rsid w:val="009A5368"/>
    <w:rsid w:val="009A6417"/>
    <w:rsid w:val="009A6AF3"/>
    <w:rsid w:val="009A7B21"/>
    <w:rsid w:val="009B0FE3"/>
    <w:rsid w:val="009B1370"/>
    <w:rsid w:val="009B3125"/>
    <w:rsid w:val="009B4B03"/>
    <w:rsid w:val="009B6713"/>
    <w:rsid w:val="009C0AEE"/>
    <w:rsid w:val="009C1A98"/>
    <w:rsid w:val="009C1C42"/>
    <w:rsid w:val="009C3063"/>
    <w:rsid w:val="009C45BC"/>
    <w:rsid w:val="009C45E2"/>
    <w:rsid w:val="009C7B94"/>
    <w:rsid w:val="009D0637"/>
    <w:rsid w:val="009D08FC"/>
    <w:rsid w:val="009D232A"/>
    <w:rsid w:val="009D268D"/>
    <w:rsid w:val="009D4FEA"/>
    <w:rsid w:val="009D5AC2"/>
    <w:rsid w:val="009D5E5D"/>
    <w:rsid w:val="009D60B0"/>
    <w:rsid w:val="009D6BBF"/>
    <w:rsid w:val="009D71DB"/>
    <w:rsid w:val="009D7398"/>
    <w:rsid w:val="009E0976"/>
    <w:rsid w:val="009E1834"/>
    <w:rsid w:val="009E3D04"/>
    <w:rsid w:val="009E3F9F"/>
    <w:rsid w:val="009E5687"/>
    <w:rsid w:val="009E7B29"/>
    <w:rsid w:val="009F0D4C"/>
    <w:rsid w:val="009F4681"/>
    <w:rsid w:val="009F6CA9"/>
    <w:rsid w:val="009F6F46"/>
    <w:rsid w:val="00A00411"/>
    <w:rsid w:val="00A01A34"/>
    <w:rsid w:val="00A0422B"/>
    <w:rsid w:val="00A04FE7"/>
    <w:rsid w:val="00A0703D"/>
    <w:rsid w:val="00A10DE2"/>
    <w:rsid w:val="00A1330D"/>
    <w:rsid w:val="00A151E6"/>
    <w:rsid w:val="00A169AB"/>
    <w:rsid w:val="00A255E2"/>
    <w:rsid w:val="00A26A1F"/>
    <w:rsid w:val="00A274EF"/>
    <w:rsid w:val="00A27CBB"/>
    <w:rsid w:val="00A30C0A"/>
    <w:rsid w:val="00A32AEA"/>
    <w:rsid w:val="00A335B9"/>
    <w:rsid w:val="00A33728"/>
    <w:rsid w:val="00A34F38"/>
    <w:rsid w:val="00A36BE0"/>
    <w:rsid w:val="00A37256"/>
    <w:rsid w:val="00A40A11"/>
    <w:rsid w:val="00A4525A"/>
    <w:rsid w:val="00A4540E"/>
    <w:rsid w:val="00A454DA"/>
    <w:rsid w:val="00A45ED6"/>
    <w:rsid w:val="00A46B55"/>
    <w:rsid w:val="00A4781E"/>
    <w:rsid w:val="00A47C93"/>
    <w:rsid w:val="00A521C5"/>
    <w:rsid w:val="00A54A1B"/>
    <w:rsid w:val="00A55595"/>
    <w:rsid w:val="00A55F66"/>
    <w:rsid w:val="00A5611B"/>
    <w:rsid w:val="00A56F42"/>
    <w:rsid w:val="00A57773"/>
    <w:rsid w:val="00A5781D"/>
    <w:rsid w:val="00A610CF"/>
    <w:rsid w:val="00A6467C"/>
    <w:rsid w:val="00A67045"/>
    <w:rsid w:val="00A67212"/>
    <w:rsid w:val="00A72B5B"/>
    <w:rsid w:val="00A735C2"/>
    <w:rsid w:val="00A73908"/>
    <w:rsid w:val="00A73F85"/>
    <w:rsid w:val="00A74270"/>
    <w:rsid w:val="00A74594"/>
    <w:rsid w:val="00A77149"/>
    <w:rsid w:val="00A82D27"/>
    <w:rsid w:val="00A8383A"/>
    <w:rsid w:val="00A84806"/>
    <w:rsid w:val="00A84A35"/>
    <w:rsid w:val="00A873B9"/>
    <w:rsid w:val="00A87A08"/>
    <w:rsid w:val="00A92DAD"/>
    <w:rsid w:val="00A943EC"/>
    <w:rsid w:val="00A953E1"/>
    <w:rsid w:val="00A97477"/>
    <w:rsid w:val="00AA0214"/>
    <w:rsid w:val="00AA0792"/>
    <w:rsid w:val="00AA31F2"/>
    <w:rsid w:val="00AA4FF7"/>
    <w:rsid w:val="00AA6432"/>
    <w:rsid w:val="00AA782F"/>
    <w:rsid w:val="00AB1961"/>
    <w:rsid w:val="00AB3659"/>
    <w:rsid w:val="00AB3A9F"/>
    <w:rsid w:val="00AB737E"/>
    <w:rsid w:val="00AC0B90"/>
    <w:rsid w:val="00AC1B9E"/>
    <w:rsid w:val="00AC1EE4"/>
    <w:rsid w:val="00AC3A4F"/>
    <w:rsid w:val="00AC472D"/>
    <w:rsid w:val="00AC618A"/>
    <w:rsid w:val="00AC694A"/>
    <w:rsid w:val="00AC7FB3"/>
    <w:rsid w:val="00AD397C"/>
    <w:rsid w:val="00AD50DD"/>
    <w:rsid w:val="00AD6901"/>
    <w:rsid w:val="00AD69E8"/>
    <w:rsid w:val="00AE08DC"/>
    <w:rsid w:val="00AE17C1"/>
    <w:rsid w:val="00AE2CDA"/>
    <w:rsid w:val="00AE2E1A"/>
    <w:rsid w:val="00AE3827"/>
    <w:rsid w:val="00AE3B45"/>
    <w:rsid w:val="00AE3B86"/>
    <w:rsid w:val="00AE4CCD"/>
    <w:rsid w:val="00AE4CEB"/>
    <w:rsid w:val="00AE78CB"/>
    <w:rsid w:val="00AE7B77"/>
    <w:rsid w:val="00AF0195"/>
    <w:rsid w:val="00AF0E5B"/>
    <w:rsid w:val="00AF18DD"/>
    <w:rsid w:val="00AF2B79"/>
    <w:rsid w:val="00AF3489"/>
    <w:rsid w:val="00AF46E2"/>
    <w:rsid w:val="00AF66CF"/>
    <w:rsid w:val="00AF7327"/>
    <w:rsid w:val="00B03A5C"/>
    <w:rsid w:val="00B05496"/>
    <w:rsid w:val="00B06FDA"/>
    <w:rsid w:val="00B06FFB"/>
    <w:rsid w:val="00B071D5"/>
    <w:rsid w:val="00B133C9"/>
    <w:rsid w:val="00B147F3"/>
    <w:rsid w:val="00B162AC"/>
    <w:rsid w:val="00B179BD"/>
    <w:rsid w:val="00B17DC6"/>
    <w:rsid w:val="00B20FF3"/>
    <w:rsid w:val="00B21022"/>
    <w:rsid w:val="00B21041"/>
    <w:rsid w:val="00B21373"/>
    <w:rsid w:val="00B2389A"/>
    <w:rsid w:val="00B23DA4"/>
    <w:rsid w:val="00B24095"/>
    <w:rsid w:val="00B26981"/>
    <w:rsid w:val="00B3193C"/>
    <w:rsid w:val="00B32450"/>
    <w:rsid w:val="00B32B42"/>
    <w:rsid w:val="00B32DD2"/>
    <w:rsid w:val="00B3328B"/>
    <w:rsid w:val="00B337D1"/>
    <w:rsid w:val="00B337EF"/>
    <w:rsid w:val="00B33CEF"/>
    <w:rsid w:val="00B36527"/>
    <w:rsid w:val="00B41190"/>
    <w:rsid w:val="00B42130"/>
    <w:rsid w:val="00B423AD"/>
    <w:rsid w:val="00B42EF5"/>
    <w:rsid w:val="00B44B18"/>
    <w:rsid w:val="00B45B27"/>
    <w:rsid w:val="00B46530"/>
    <w:rsid w:val="00B504A9"/>
    <w:rsid w:val="00B51B86"/>
    <w:rsid w:val="00B530B4"/>
    <w:rsid w:val="00B542EE"/>
    <w:rsid w:val="00B55E28"/>
    <w:rsid w:val="00B56925"/>
    <w:rsid w:val="00B57BF6"/>
    <w:rsid w:val="00B60001"/>
    <w:rsid w:val="00B60F86"/>
    <w:rsid w:val="00B6256C"/>
    <w:rsid w:val="00B63C52"/>
    <w:rsid w:val="00B63E04"/>
    <w:rsid w:val="00B640B4"/>
    <w:rsid w:val="00B661C4"/>
    <w:rsid w:val="00B66A0B"/>
    <w:rsid w:val="00B71B56"/>
    <w:rsid w:val="00B7432F"/>
    <w:rsid w:val="00B74414"/>
    <w:rsid w:val="00B74566"/>
    <w:rsid w:val="00B748EE"/>
    <w:rsid w:val="00B76EF8"/>
    <w:rsid w:val="00B77750"/>
    <w:rsid w:val="00B77ECD"/>
    <w:rsid w:val="00B81BEF"/>
    <w:rsid w:val="00B82736"/>
    <w:rsid w:val="00B828F2"/>
    <w:rsid w:val="00B82948"/>
    <w:rsid w:val="00B8426F"/>
    <w:rsid w:val="00B8474A"/>
    <w:rsid w:val="00B84933"/>
    <w:rsid w:val="00B86619"/>
    <w:rsid w:val="00B87134"/>
    <w:rsid w:val="00B90BE6"/>
    <w:rsid w:val="00B91216"/>
    <w:rsid w:val="00B9251B"/>
    <w:rsid w:val="00B9353F"/>
    <w:rsid w:val="00B9372E"/>
    <w:rsid w:val="00B93B2D"/>
    <w:rsid w:val="00B96597"/>
    <w:rsid w:val="00BA005D"/>
    <w:rsid w:val="00BA057F"/>
    <w:rsid w:val="00BA165F"/>
    <w:rsid w:val="00BA21B7"/>
    <w:rsid w:val="00BA5719"/>
    <w:rsid w:val="00BA7C90"/>
    <w:rsid w:val="00BB15E0"/>
    <w:rsid w:val="00BB16BA"/>
    <w:rsid w:val="00BB1796"/>
    <w:rsid w:val="00BB22AA"/>
    <w:rsid w:val="00BB25FB"/>
    <w:rsid w:val="00BB28DA"/>
    <w:rsid w:val="00BB2F83"/>
    <w:rsid w:val="00BB3DAF"/>
    <w:rsid w:val="00BB4322"/>
    <w:rsid w:val="00BC13AC"/>
    <w:rsid w:val="00BC296D"/>
    <w:rsid w:val="00BC3986"/>
    <w:rsid w:val="00BC684C"/>
    <w:rsid w:val="00BC71AE"/>
    <w:rsid w:val="00BD189C"/>
    <w:rsid w:val="00BD302A"/>
    <w:rsid w:val="00BD412A"/>
    <w:rsid w:val="00BD4F23"/>
    <w:rsid w:val="00BD6A5A"/>
    <w:rsid w:val="00BD7A99"/>
    <w:rsid w:val="00BE0045"/>
    <w:rsid w:val="00BE01C4"/>
    <w:rsid w:val="00BE0EEC"/>
    <w:rsid w:val="00BE2CA2"/>
    <w:rsid w:val="00BF0F4E"/>
    <w:rsid w:val="00BF1455"/>
    <w:rsid w:val="00BF185F"/>
    <w:rsid w:val="00BF2659"/>
    <w:rsid w:val="00BF3BE5"/>
    <w:rsid w:val="00BF4F5A"/>
    <w:rsid w:val="00BF4FD5"/>
    <w:rsid w:val="00BF5591"/>
    <w:rsid w:val="00BF56A4"/>
    <w:rsid w:val="00BF65EE"/>
    <w:rsid w:val="00BF67D8"/>
    <w:rsid w:val="00C01ADA"/>
    <w:rsid w:val="00C01BD6"/>
    <w:rsid w:val="00C02E6A"/>
    <w:rsid w:val="00C04BAD"/>
    <w:rsid w:val="00C04F6A"/>
    <w:rsid w:val="00C0535D"/>
    <w:rsid w:val="00C06530"/>
    <w:rsid w:val="00C119C8"/>
    <w:rsid w:val="00C121F8"/>
    <w:rsid w:val="00C12BEF"/>
    <w:rsid w:val="00C144F3"/>
    <w:rsid w:val="00C16339"/>
    <w:rsid w:val="00C22CD8"/>
    <w:rsid w:val="00C22CEC"/>
    <w:rsid w:val="00C2339D"/>
    <w:rsid w:val="00C23B99"/>
    <w:rsid w:val="00C24417"/>
    <w:rsid w:val="00C273D0"/>
    <w:rsid w:val="00C3184B"/>
    <w:rsid w:val="00C3260D"/>
    <w:rsid w:val="00C32E20"/>
    <w:rsid w:val="00C33078"/>
    <w:rsid w:val="00C35ABD"/>
    <w:rsid w:val="00C36BA0"/>
    <w:rsid w:val="00C37124"/>
    <w:rsid w:val="00C443B8"/>
    <w:rsid w:val="00C45E78"/>
    <w:rsid w:val="00C460B8"/>
    <w:rsid w:val="00C4716A"/>
    <w:rsid w:val="00C518D6"/>
    <w:rsid w:val="00C51EB8"/>
    <w:rsid w:val="00C53050"/>
    <w:rsid w:val="00C5466F"/>
    <w:rsid w:val="00C54E3A"/>
    <w:rsid w:val="00C56D55"/>
    <w:rsid w:val="00C5792A"/>
    <w:rsid w:val="00C57AD2"/>
    <w:rsid w:val="00C57B05"/>
    <w:rsid w:val="00C6034A"/>
    <w:rsid w:val="00C606CA"/>
    <w:rsid w:val="00C64F19"/>
    <w:rsid w:val="00C65338"/>
    <w:rsid w:val="00C6585E"/>
    <w:rsid w:val="00C667BD"/>
    <w:rsid w:val="00C67490"/>
    <w:rsid w:val="00C67BA6"/>
    <w:rsid w:val="00C709B0"/>
    <w:rsid w:val="00C7239B"/>
    <w:rsid w:val="00C729C3"/>
    <w:rsid w:val="00C748DC"/>
    <w:rsid w:val="00C75FE3"/>
    <w:rsid w:val="00C771AA"/>
    <w:rsid w:val="00C77773"/>
    <w:rsid w:val="00C80667"/>
    <w:rsid w:val="00C8209C"/>
    <w:rsid w:val="00C82774"/>
    <w:rsid w:val="00C847B3"/>
    <w:rsid w:val="00C87852"/>
    <w:rsid w:val="00C904CB"/>
    <w:rsid w:val="00C925D0"/>
    <w:rsid w:val="00C94BA2"/>
    <w:rsid w:val="00C950CF"/>
    <w:rsid w:val="00C95EA6"/>
    <w:rsid w:val="00C9768D"/>
    <w:rsid w:val="00CA01C0"/>
    <w:rsid w:val="00CA01DA"/>
    <w:rsid w:val="00CA0F57"/>
    <w:rsid w:val="00CA1C4E"/>
    <w:rsid w:val="00CA2949"/>
    <w:rsid w:val="00CA2A90"/>
    <w:rsid w:val="00CA5040"/>
    <w:rsid w:val="00CA5305"/>
    <w:rsid w:val="00CA54AB"/>
    <w:rsid w:val="00CA5632"/>
    <w:rsid w:val="00CA760F"/>
    <w:rsid w:val="00CA774F"/>
    <w:rsid w:val="00CA7880"/>
    <w:rsid w:val="00CB13BA"/>
    <w:rsid w:val="00CB1C5C"/>
    <w:rsid w:val="00CB2F74"/>
    <w:rsid w:val="00CB301D"/>
    <w:rsid w:val="00CB4ADC"/>
    <w:rsid w:val="00CB5D10"/>
    <w:rsid w:val="00CC1080"/>
    <w:rsid w:val="00CC33E4"/>
    <w:rsid w:val="00CC34CC"/>
    <w:rsid w:val="00CC4D99"/>
    <w:rsid w:val="00CC6830"/>
    <w:rsid w:val="00CD213B"/>
    <w:rsid w:val="00CD5C23"/>
    <w:rsid w:val="00CD6EB0"/>
    <w:rsid w:val="00CE12D3"/>
    <w:rsid w:val="00CE14E3"/>
    <w:rsid w:val="00CF1F0D"/>
    <w:rsid w:val="00CF2956"/>
    <w:rsid w:val="00CF2FEA"/>
    <w:rsid w:val="00D02A16"/>
    <w:rsid w:val="00D03240"/>
    <w:rsid w:val="00D04BB8"/>
    <w:rsid w:val="00D053D0"/>
    <w:rsid w:val="00D06BBB"/>
    <w:rsid w:val="00D0753C"/>
    <w:rsid w:val="00D10336"/>
    <w:rsid w:val="00D10607"/>
    <w:rsid w:val="00D11020"/>
    <w:rsid w:val="00D11A83"/>
    <w:rsid w:val="00D149CE"/>
    <w:rsid w:val="00D151B3"/>
    <w:rsid w:val="00D15B7C"/>
    <w:rsid w:val="00D215ED"/>
    <w:rsid w:val="00D217C9"/>
    <w:rsid w:val="00D21EA3"/>
    <w:rsid w:val="00D22FAE"/>
    <w:rsid w:val="00D232F0"/>
    <w:rsid w:val="00D234B7"/>
    <w:rsid w:val="00D246D1"/>
    <w:rsid w:val="00D24F0A"/>
    <w:rsid w:val="00D263A2"/>
    <w:rsid w:val="00D2644C"/>
    <w:rsid w:val="00D26BAE"/>
    <w:rsid w:val="00D26E23"/>
    <w:rsid w:val="00D30FF8"/>
    <w:rsid w:val="00D32242"/>
    <w:rsid w:val="00D33978"/>
    <w:rsid w:val="00D34EAD"/>
    <w:rsid w:val="00D3546A"/>
    <w:rsid w:val="00D35EFB"/>
    <w:rsid w:val="00D366BA"/>
    <w:rsid w:val="00D41D4B"/>
    <w:rsid w:val="00D4255D"/>
    <w:rsid w:val="00D433C6"/>
    <w:rsid w:val="00D440D7"/>
    <w:rsid w:val="00D44847"/>
    <w:rsid w:val="00D449A0"/>
    <w:rsid w:val="00D47DD2"/>
    <w:rsid w:val="00D514B9"/>
    <w:rsid w:val="00D53D58"/>
    <w:rsid w:val="00D576E5"/>
    <w:rsid w:val="00D6027E"/>
    <w:rsid w:val="00D60F44"/>
    <w:rsid w:val="00D615B4"/>
    <w:rsid w:val="00D6221A"/>
    <w:rsid w:val="00D630DD"/>
    <w:rsid w:val="00D631B8"/>
    <w:rsid w:val="00D63E7A"/>
    <w:rsid w:val="00D65EB5"/>
    <w:rsid w:val="00D65F08"/>
    <w:rsid w:val="00D66174"/>
    <w:rsid w:val="00D72BA0"/>
    <w:rsid w:val="00D7443E"/>
    <w:rsid w:val="00D74BEE"/>
    <w:rsid w:val="00D76B90"/>
    <w:rsid w:val="00D81C4E"/>
    <w:rsid w:val="00D81D1A"/>
    <w:rsid w:val="00D826F5"/>
    <w:rsid w:val="00D82991"/>
    <w:rsid w:val="00D82D7B"/>
    <w:rsid w:val="00D83D38"/>
    <w:rsid w:val="00D858E4"/>
    <w:rsid w:val="00D86A92"/>
    <w:rsid w:val="00D86E11"/>
    <w:rsid w:val="00D90FC4"/>
    <w:rsid w:val="00D91A33"/>
    <w:rsid w:val="00D93620"/>
    <w:rsid w:val="00D97053"/>
    <w:rsid w:val="00D974FF"/>
    <w:rsid w:val="00DA263C"/>
    <w:rsid w:val="00DA4E6E"/>
    <w:rsid w:val="00DA4F8F"/>
    <w:rsid w:val="00DA7531"/>
    <w:rsid w:val="00DB0295"/>
    <w:rsid w:val="00DB19CC"/>
    <w:rsid w:val="00DB1AEB"/>
    <w:rsid w:val="00DB2037"/>
    <w:rsid w:val="00DB2EE9"/>
    <w:rsid w:val="00DB35FF"/>
    <w:rsid w:val="00DB54BC"/>
    <w:rsid w:val="00DB59CD"/>
    <w:rsid w:val="00DB59DE"/>
    <w:rsid w:val="00DB5E6A"/>
    <w:rsid w:val="00DB6C3F"/>
    <w:rsid w:val="00DB6F00"/>
    <w:rsid w:val="00DB7535"/>
    <w:rsid w:val="00DB75B3"/>
    <w:rsid w:val="00DC0877"/>
    <w:rsid w:val="00DC157B"/>
    <w:rsid w:val="00DC2886"/>
    <w:rsid w:val="00DC4C55"/>
    <w:rsid w:val="00DC6FC7"/>
    <w:rsid w:val="00DC7401"/>
    <w:rsid w:val="00DD1636"/>
    <w:rsid w:val="00DD5490"/>
    <w:rsid w:val="00DE1870"/>
    <w:rsid w:val="00DE225A"/>
    <w:rsid w:val="00DE2361"/>
    <w:rsid w:val="00DE3BB0"/>
    <w:rsid w:val="00DE43ED"/>
    <w:rsid w:val="00DE4B6B"/>
    <w:rsid w:val="00DE5299"/>
    <w:rsid w:val="00DE7D33"/>
    <w:rsid w:val="00DF1885"/>
    <w:rsid w:val="00DF22A6"/>
    <w:rsid w:val="00DF303C"/>
    <w:rsid w:val="00DF47F8"/>
    <w:rsid w:val="00E0064D"/>
    <w:rsid w:val="00E00667"/>
    <w:rsid w:val="00E00980"/>
    <w:rsid w:val="00E04193"/>
    <w:rsid w:val="00E041D6"/>
    <w:rsid w:val="00E046AE"/>
    <w:rsid w:val="00E04FE7"/>
    <w:rsid w:val="00E05AA1"/>
    <w:rsid w:val="00E05CDF"/>
    <w:rsid w:val="00E10089"/>
    <w:rsid w:val="00E10D80"/>
    <w:rsid w:val="00E112CF"/>
    <w:rsid w:val="00E11B02"/>
    <w:rsid w:val="00E12070"/>
    <w:rsid w:val="00E120B8"/>
    <w:rsid w:val="00E122D4"/>
    <w:rsid w:val="00E1689E"/>
    <w:rsid w:val="00E22C14"/>
    <w:rsid w:val="00E3186B"/>
    <w:rsid w:val="00E336E6"/>
    <w:rsid w:val="00E36333"/>
    <w:rsid w:val="00E37DA4"/>
    <w:rsid w:val="00E40F64"/>
    <w:rsid w:val="00E43215"/>
    <w:rsid w:val="00E43DA6"/>
    <w:rsid w:val="00E4464A"/>
    <w:rsid w:val="00E456C8"/>
    <w:rsid w:val="00E4665C"/>
    <w:rsid w:val="00E46C10"/>
    <w:rsid w:val="00E4773A"/>
    <w:rsid w:val="00E479CE"/>
    <w:rsid w:val="00E47D25"/>
    <w:rsid w:val="00E51519"/>
    <w:rsid w:val="00E51F5D"/>
    <w:rsid w:val="00E527D0"/>
    <w:rsid w:val="00E52D83"/>
    <w:rsid w:val="00E54154"/>
    <w:rsid w:val="00E5448D"/>
    <w:rsid w:val="00E55486"/>
    <w:rsid w:val="00E61ACF"/>
    <w:rsid w:val="00E64EAB"/>
    <w:rsid w:val="00E678EB"/>
    <w:rsid w:val="00E67B64"/>
    <w:rsid w:val="00E7050A"/>
    <w:rsid w:val="00E713D4"/>
    <w:rsid w:val="00E718EB"/>
    <w:rsid w:val="00E72966"/>
    <w:rsid w:val="00E72EDA"/>
    <w:rsid w:val="00E73652"/>
    <w:rsid w:val="00E73A0C"/>
    <w:rsid w:val="00E752CD"/>
    <w:rsid w:val="00E75D8B"/>
    <w:rsid w:val="00E75F81"/>
    <w:rsid w:val="00E7715C"/>
    <w:rsid w:val="00E773C7"/>
    <w:rsid w:val="00E82D3F"/>
    <w:rsid w:val="00E83521"/>
    <w:rsid w:val="00E8366A"/>
    <w:rsid w:val="00E856BB"/>
    <w:rsid w:val="00E862AD"/>
    <w:rsid w:val="00E866FF"/>
    <w:rsid w:val="00E868BE"/>
    <w:rsid w:val="00E90AFD"/>
    <w:rsid w:val="00E92879"/>
    <w:rsid w:val="00E93BC4"/>
    <w:rsid w:val="00E9401A"/>
    <w:rsid w:val="00E940E8"/>
    <w:rsid w:val="00E94DF3"/>
    <w:rsid w:val="00E94EE4"/>
    <w:rsid w:val="00E94F15"/>
    <w:rsid w:val="00E961F2"/>
    <w:rsid w:val="00E9658D"/>
    <w:rsid w:val="00E97B0A"/>
    <w:rsid w:val="00EA040F"/>
    <w:rsid w:val="00EA24D7"/>
    <w:rsid w:val="00EA291A"/>
    <w:rsid w:val="00EA2D55"/>
    <w:rsid w:val="00EA37C8"/>
    <w:rsid w:val="00EA3F7B"/>
    <w:rsid w:val="00EA490A"/>
    <w:rsid w:val="00EA4A21"/>
    <w:rsid w:val="00EA69B5"/>
    <w:rsid w:val="00EA7691"/>
    <w:rsid w:val="00EA7708"/>
    <w:rsid w:val="00EB21D4"/>
    <w:rsid w:val="00EB295F"/>
    <w:rsid w:val="00EB4375"/>
    <w:rsid w:val="00EB62F1"/>
    <w:rsid w:val="00EB6B52"/>
    <w:rsid w:val="00EB7646"/>
    <w:rsid w:val="00EB7E96"/>
    <w:rsid w:val="00EC0AC5"/>
    <w:rsid w:val="00EC1C1C"/>
    <w:rsid w:val="00EC1C22"/>
    <w:rsid w:val="00EC1F96"/>
    <w:rsid w:val="00EC484A"/>
    <w:rsid w:val="00EC677C"/>
    <w:rsid w:val="00ED0FC1"/>
    <w:rsid w:val="00ED1003"/>
    <w:rsid w:val="00ED781B"/>
    <w:rsid w:val="00EE12AC"/>
    <w:rsid w:val="00EE1A50"/>
    <w:rsid w:val="00EE1D40"/>
    <w:rsid w:val="00EE1E88"/>
    <w:rsid w:val="00EE35FD"/>
    <w:rsid w:val="00EE361D"/>
    <w:rsid w:val="00EE5176"/>
    <w:rsid w:val="00EE5396"/>
    <w:rsid w:val="00EE5863"/>
    <w:rsid w:val="00EE74D0"/>
    <w:rsid w:val="00EF1EE7"/>
    <w:rsid w:val="00EF2118"/>
    <w:rsid w:val="00EF2B17"/>
    <w:rsid w:val="00EF4211"/>
    <w:rsid w:val="00EF46B1"/>
    <w:rsid w:val="00EF5A30"/>
    <w:rsid w:val="00EF5FEB"/>
    <w:rsid w:val="00F011F1"/>
    <w:rsid w:val="00F022FD"/>
    <w:rsid w:val="00F03923"/>
    <w:rsid w:val="00F04E45"/>
    <w:rsid w:val="00F06489"/>
    <w:rsid w:val="00F128C3"/>
    <w:rsid w:val="00F13822"/>
    <w:rsid w:val="00F1505B"/>
    <w:rsid w:val="00F17DE6"/>
    <w:rsid w:val="00F2164F"/>
    <w:rsid w:val="00F21B2B"/>
    <w:rsid w:val="00F23422"/>
    <w:rsid w:val="00F254F8"/>
    <w:rsid w:val="00F25AB2"/>
    <w:rsid w:val="00F27A9E"/>
    <w:rsid w:val="00F303D4"/>
    <w:rsid w:val="00F30473"/>
    <w:rsid w:val="00F30A53"/>
    <w:rsid w:val="00F3113B"/>
    <w:rsid w:val="00F31F18"/>
    <w:rsid w:val="00F34B9B"/>
    <w:rsid w:val="00F358C1"/>
    <w:rsid w:val="00F365FA"/>
    <w:rsid w:val="00F36B1C"/>
    <w:rsid w:val="00F37492"/>
    <w:rsid w:val="00F37B38"/>
    <w:rsid w:val="00F37DF6"/>
    <w:rsid w:val="00F404ED"/>
    <w:rsid w:val="00F42219"/>
    <w:rsid w:val="00F424EF"/>
    <w:rsid w:val="00F43DA8"/>
    <w:rsid w:val="00F4424B"/>
    <w:rsid w:val="00F44EC9"/>
    <w:rsid w:val="00F4553B"/>
    <w:rsid w:val="00F45E53"/>
    <w:rsid w:val="00F470F2"/>
    <w:rsid w:val="00F478AE"/>
    <w:rsid w:val="00F5053C"/>
    <w:rsid w:val="00F51411"/>
    <w:rsid w:val="00F5191C"/>
    <w:rsid w:val="00F5267C"/>
    <w:rsid w:val="00F532CA"/>
    <w:rsid w:val="00F5630B"/>
    <w:rsid w:val="00F578C1"/>
    <w:rsid w:val="00F63E5F"/>
    <w:rsid w:val="00F6452D"/>
    <w:rsid w:val="00F6511C"/>
    <w:rsid w:val="00F65CBD"/>
    <w:rsid w:val="00F65CD5"/>
    <w:rsid w:val="00F66629"/>
    <w:rsid w:val="00F67521"/>
    <w:rsid w:val="00F724C2"/>
    <w:rsid w:val="00F72D15"/>
    <w:rsid w:val="00F730C1"/>
    <w:rsid w:val="00F74375"/>
    <w:rsid w:val="00F753F9"/>
    <w:rsid w:val="00F75FEC"/>
    <w:rsid w:val="00F7696E"/>
    <w:rsid w:val="00F76A31"/>
    <w:rsid w:val="00F77052"/>
    <w:rsid w:val="00F8180A"/>
    <w:rsid w:val="00F833A1"/>
    <w:rsid w:val="00F8389A"/>
    <w:rsid w:val="00F83933"/>
    <w:rsid w:val="00F87DC5"/>
    <w:rsid w:val="00F92B7B"/>
    <w:rsid w:val="00F94376"/>
    <w:rsid w:val="00F953E9"/>
    <w:rsid w:val="00F969EE"/>
    <w:rsid w:val="00F97549"/>
    <w:rsid w:val="00FA011E"/>
    <w:rsid w:val="00FA0241"/>
    <w:rsid w:val="00FA2870"/>
    <w:rsid w:val="00FA307F"/>
    <w:rsid w:val="00FA461C"/>
    <w:rsid w:val="00FA5DF1"/>
    <w:rsid w:val="00FA6A3B"/>
    <w:rsid w:val="00FB0B01"/>
    <w:rsid w:val="00FB0E9F"/>
    <w:rsid w:val="00FB1ED9"/>
    <w:rsid w:val="00FB20A6"/>
    <w:rsid w:val="00FB27EF"/>
    <w:rsid w:val="00FB4C9D"/>
    <w:rsid w:val="00FC1891"/>
    <w:rsid w:val="00FC3196"/>
    <w:rsid w:val="00FC3B44"/>
    <w:rsid w:val="00FC6592"/>
    <w:rsid w:val="00FC6F0A"/>
    <w:rsid w:val="00FC70E7"/>
    <w:rsid w:val="00FD0137"/>
    <w:rsid w:val="00FD32B9"/>
    <w:rsid w:val="00FD53D0"/>
    <w:rsid w:val="00FD718E"/>
    <w:rsid w:val="00FE0970"/>
    <w:rsid w:val="00FE0A6F"/>
    <w:rsid w:val="00FE29A2"/>
    <w:rsid w:val="00FE2A2D"/>
    <w:rsid w:val="00FE3AC8"/>
    <w:rsid w:val="00FE45CF"/>
    <w:rsid w:val="00FE5C01"/>
    <w:rsid w:val="00FE685B"/>
    <w:rsid w:val="00FE690D"/>
    <w:rsid w:val="00FE6F1F"/>
    <w:rsid w:val="00FF1430"/>
    <w:rsid w:val="00FF2885"/>
    <w:rsid w:val="00FF337D"/>
    <w:rsid w:val="00FF3BD1"/>
    <w:rsid w:val="00FF3EC6"/>
    <w:rsid w:val="00FF4117"/>
    <w:rsid w:val="00FF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256170F"/>
  <w15:docId w15:val="{97E58585-520C-4007-992F-2E53E0CDE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0B0"/>
    <w:pPr>
      <w:suppressAutoHyphens/>
      <w:spacing w:after="240"/>
      <w:jc w:val="both"/>
    </w:pPr>
    <w:rPr>
      <w:rFonts w:ascii="Arial" w:hAnsi="Arial"/>
      <w:sz w:val="22"/>
      <w:lang w:val="es-ES_tradnl" w:eastAsia="ar-SA"/>
    </w:rPr>
  </w:style>
  <w:style w:type="paragraph" w:styleId="Ttulo1">
    <w:name w:val="heading 1"/>
    <w:basedOn w:val="Normal"/>
    <w:next w:val="Ttulo2"/>
    <w:link w:val="Ttulo1Car"/>
    <w:autoRedefine/>
    <w:qFormat/>
    <w:rsid w:val="003231D9"/>
    <w:pPr>
      <w:keepNext/>
      <w:spacing w:before="240" w:after="0"/>
      <w:jc w:val="center"/>
      <w:outlineLvl w:val="0"/>
    </w:pPr>
    <w:rPr>
      <w:b/>
      <w:caps/>
      <w:kern w:val="1"/>
      <w:sz w:val="44"/>
      <w:szCs w:val="44"/>
    </w:rPr>
  </w:style>
  <w:style w:type="paragraph" w:styleId="Ttulo2">
    <w:name w:val="heading 2"/>
    <w:basedOn w:val="Normal"/>
    <w:next w:val="Normal"/>
    <w:link w:val="Ttulo2Car"/>
    <w:autoRedefine/>
    <w:qFormat/>
    <w:rsid w:val="001E3F26"/>
    <w:pPr>
      <w:spacing w:after="0"/>
      <w:ind w:left="576"/>
      <w:jc w:val="center"/>
      <w:outlineLvl w:val="1"/>
    </w:pPr>
    <w:rPr>
      <w:rFonts w:ascii="Verdana" w:hAnsi="Verdana"/>
      <w:bCs/>
      <w:color w:val="FFFFFF" w:themeColor="background1"/>
      <w:sz w:val="16"/>
      <w:szCs w:val="16"/>
    </w:rPr>
  </w:style>
  <w:style w:type="paragraph" w:styleId="Ttulo3">
    <w:name w:val="heading 3"/>
    <w:basedOn w:val="Normal"/>
    <w:next w:val="Normal"/>
    <w:link w:val="Ttulo3Car"/>
    <w:autoRedefine/>
    <w:qFormat/>
    <w:rsid w:val="00F87DC5"/>
    <w:pPr>
      <w:keepNext/>
      <w:numPr>
        <w:numId w:val="18"/>
      </w:numPr>
      <w:tabs>
        <w:tab w:val="left" w:pos="-720"/>
        <w:tab w:val="left" w:pos="0"/>
      </w:tabs>
      <w:spacing w:before="240" w:after="60"/>
      <w:ind w:left="714" w:right="851" w:hanging="357"/>
      <w:outlineLvl w:val="2"/>
    </w:pPr>
    <w:rPr>
      <w:bCs/>
      <w:i/>
      <w:color w:val="000000"/>
    </w:rPr>
  </w:style>
  <w:style w:type="paragraph" w:styleId="Ttulo4">
    <w:name w:val="heading 4"/>
    <w:basedOn w:val="Normal"/>
    <w:next w:val="Normal"/>
    <w:autoRedefine/>
    <w:qFormat/>
    <w:rsid w:val="00F87DC5"/>
    <w:pPr>
      <w:keepNext/>
      <w:numPr>
        <w:ilvl w:val="3"/>
        <w:numId w:val="1"/>
      </w:numPr>
      <w:snapToGrid w:val="0"/>
      <w:spacing w:before="240"/>
      <w:ind w:left="862" w:hanging="862"/>
      <w:outlineLvl w:val="3"/>
    </w:pPr>
    <w:rPr>
      <w:rFonts w:eastAsia="Arial Unicode MS"/>
      <w:i/>
      <w:sz w:val="20"/>
    </w:rPr>
  </w:style>
  <w:style w:type="paragraph" w:styleId="Ttulo5">
    <w:name w:val="heading 5"/>
    <w:basedOn w:val="Normal"/>
    <w:next w:val="Normal"/>
    <w:qFormat/>
    <w:rsid w:val="009D60B0"/>
    <w:pPr>
      <w:keepNext/>
      <w:numPr>
        <w:ilvl w:val="4"/>
        <w:numId w:val="1"/>
      </w:numPr>
      <w:spacing w:after="80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9D60B0"/>
    <w:pPr>
      <w:keepNext/>
      <w:numPr>
        <w:ilvl w:val="5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jc w:val="center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9D60B0"/>
    <w:pPr>
      <w:keepNext/>
      <w:numPr>
        <w:ilvl w:val="6"/>
        <w:numId w:val="1"/>
      </w:numPr>
      <w:outlineLvl w:val="6"/>
    </w:pPr>
    <w:rPr>
      <w:b/>
      <w:i/>
      <w:color w:val="000000"/>
    </w:rPr>
  </w:style>
  <w:style w:type="paragraph" w:styleId="Ttulo8">
    <w:name w:val="heading 8"/>
    <w:basedOn w:val="Normal"/>
    <w:next w:val="Normal"/>
    <w:qFormat/>
    <w:rsid w:val="009D60B0"/>
    <w:pPr>
      <w:keepNext/>
      <w:numPr>
        <w:ilvl w:val="7"/>
        <w:numId w:val="1"/>
      </w:numPr>
      <w:outlineLvl w:val="7"/>
    </w:pPr>
    <w:rPr>
      <w:b/>
      <w:sz w:val="28"/>
    </w:rPr>
  </w:style>
  <w:style w:type="paragraph" w:styleId="Ttulo9">
    <w:name w:val="heading 9"/>
    <w:aliases w:val="Car, Car"/>
    <w:basedOn w:val="Normal"/>
    <w:next w:val="Normal"/>
    <w:qFormat/>
    <w:rsid w:val="009D60B0"/>
    <w:pPr>
      <w:keepNext/>
      <w:numPr>
        <w:ilvl w:val="8"/>
        <w:numId w:val="1"/>
      </w:numPr>
      <w:outlineLvl w:val="8"/>
    </w:pPr>
    <w:rPr>
      <w:b/>
      <w:color w:val="FFFFFF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9D60B0"/>
    <w:rPr>
      <w:lang w:val="es-ES_tradnl"/>
    </w:rPr>
  </w:style>
  <w:style w:type="character" w:customStyle="1" w:styleId="WW8Num5z0">
    <w:name w:val="WW8Num5z0"/>
    <w:rsid w:val="009D60B0"/>
    <w:rPr>
      <w:rFonts w:ascii="Symbol" w:hAnsi="Symbol"/>
    </w:rPr>
  </w:style>
  <w:style w:type="character" w:customStyle="1" w:styleId="WW8Num5z1">
    <w:name w:val="WW8Num5z1"/>
    <w:rsid w:val="009D60B0"/>
    <w:rPr>
      <w:rFonts w:ascii="Courier New" w:hAnsi="Courier New" w:cs="Courier New"/>
    </w:rPr>
  </w:style>
  <w:style w:type="character" w:customStyle="1" w:styleId="WW8Num5z2">
    <w:name w:val="WW8Num5z2"/>
    <w:rsid w:val="009D60B0"/>
    <w:rPr>
      <w:rFonts w:ascii="Wingdings" w:hAnsi="Wingdings"/>
    </w:rPr>
  </w:style>
  <w:style w:type="character" w:customStyle="1" w:styleId="WW8Num6z0">
    <w:name w:val="WW8Num6z0"/>
    <w:rsid w:val="009D60B0"/>
    <w:rPr>
      <w:rFonts w:ascii="Times New Roman" w:hAnsi="Times New Roman" w:cs="Times New Roman"/>
    </w:rPr>
  </w:style>
  <w:style w:type="character" w:customStyle="1" w:styleId="WW8Num7z0">
    <w:name w:val="WW8Num7z0"/>
    <w:rsid w:val="009D60B0"/>
    <w:rPr>
      <w:rFonts w:ascii="Times New Roman" w:hAnsi="Times New Roman" w:cs="Times New Roman"/>
    </w:rPr>
  </w:style>
  <w:style w:type="character" w:customStyle="1" w:styleId="WW8Num8z0">
    <w:name w:val="WW8Num8z0"/>
    <w:rsid w:val="009D60B0"/>
    <w:rPr>
      <w:rFonts w:ascii="Symbol" w:hAnsi="Symbol"/>
    </w:rPr>
  </w:style>
  <w:style w:type="character" w:customStyle="1" w:styleId="WW8Num10z0">
    <w:name w:val="WW8Num10z0"/>
    <w:rsid w:val="009D60B0"/>
    <w:rPr>
      <w:rFonts w:ascii="Symbol" w:hAnsi="Symbol"/>
    </w:rPr>
  </w:style>
  <w:style w:type="character" w:customStyle="1" w:styleId="WW8Num11z0">
    <w:name w:val="WW8Num11z0"/>
    <w:rsid w:val="009D60B0"/>
    <w:rPr>
      <w:rFonts w:ascii="Symbol" w:hAnsi="Symbol"/>
    </w:rPr>
  </w:style>
  <w:style w:type="character" w:customStyle="1" w:styleId="WW8Num13z0">
    <w:name w:val="WW8Num13z0"/>
    <w:rsid w:val="009D60B0"/>
    <w:rPr>
      <w:rFonts w:ascii="Symbol" w:hAnsi="Symbol"/>
    </w:rPr>
  </w:style>
  <w:style w:type="character" w:customStyle="1" w:styleId="WW8Num14z0">
    <w:name w:val="WW8Num14z0"/>
    <w:rsid w:val="009D60B0"/>
    <w:rPr>
      <w:rFonts w:ascii="Symbol" w:hAnsi="Symbol"/>
    </w:rPr>
  </w:style>
  <w:style w:type="character" w:customStyle="1" w:styleId="WW8Num15z2">
    <w:name w:val="WW8Num15z2"/>
    <w:rsid w:val="009D60B0"/>
    <w:rPr>
      <w:b/>
      <w:i w:val="0"/>
    </w:rPr>
  </w:style>
  <w:style w:type="character" w:customStyle="1" w:styleId="WW8Num15z4">
    <w:name w:val="WW8Num15z4"/>
    <w:rsid w:val="009D60B0"/>
    <w:rPr>
      <w:b/>
      <w:i w:val="0"/>
      <w:color w:val="0000FF"/>
    </w:rPr>
  </w:style>
  <w:style w:type="character" w:customStyle="1" w:styleId="WW8Num16z0">
    <w:name w:val="WW8Num16z0"/>
    <w:rsid w:val="009D60B0"/>
    <w:rPr>
      <w:rFonts w:ascii="Courier New" w:hAnsi="Courier New" w:cs="Courier New"/>
    </w:rPr>
  </w:style>
  <w:style w:type="character" w:customStyle="1" w:styleId="WW8Num17z0">
    <w:name w:val="WW8Num17z0"/>
    <w:rsid w:val="009D60B0"/>
    <w:rPr>
      <w:rFonts w:ascii="Wingdings" w:hAnsi="Wingdings"/>
      <w:sz w:val="16"/>
    </w:rPr>
  </w:style>
  <w:style w:type="character" w:customStyle="1" w:styleId="WW8Num18z0">
    <w:name w:val="WW8Num18z0"/>
    <w:rsid w:val="009D60B0"/>
    <w:rPr>
      <w:rFonts w:ascii="Symbol" w:hAnsi="Symbol"/>
    </w:rPr>
  </w:style>
  <w:style w:type="character" w:customStyle="1" w:styleId="WW8Num19z0">
    <w:name w:val="WW8Num19z0"/>
    <w:rsid w:val="009D60B0"/>
    <w:rPr>
      <w:rFonts w:ascii="Times New Roman" w:hAnsi="Times New Roman"/>
      <w:b/>
    </w:rPr>
  </w:style>
  <w:style w:type="character" w:customStyle="1" w:styleId="WW8Num20z0">
    <w:name w:val="WW8Num20z0"/>
    <w:rsid w:val="009D60B0"/>
    <w:rPr>
      <w:rFonts w:ascii="Wingdings" w:hAnsi="Wingdings"/>
    </w:rPr>
  </w:style>
  <w:style w:type="character" w:customStyle="1" w:styleId="WW8Num21z0">
    <w:name w:val="WW8Num21z0"/>
    <w:rsid w:val="009D60B0"/>
    <w:rPr>
      <w:rFonts w:ascii="Symbol" w:hAnsi="Symbol"/>
    </w:rPr>
  </w:style>
  <w:style w:type="character" w:customStyle="1" w:styleId="WW8Num22z0">
    <w:name w:val="WW8Num22z0"/>
    <w:rsid w:val="009D60B0"/>
    <w:rPr>
      <w:rFonts w:ascii="Symbol" w:hAnsi="Symbol"/>
    </w:rPr>
  </w:style>
  <w:style w:type="character" w:customStyle="1" w:styleId="WW8Num23z0">
    <w:name w:val="WW8Num23z0"/>
    <w:rsid w:val="009D60B0"/>
    <w:rPr>
      <w:rFonts w:ascii="Symbol" w:hAnsi="Symbol"/>
    </w:rPr>
  </w:style>
  <w:style w:type="character" w:customStyle="1" w:styleId="WW8Num23z1">
    <w:name w:val="WW8Num23z1"/>
    <w:rsid w:val="009D60B0"/>
    <w:rPr>
      <w:rFonts w:ascii="Courier New" w:hAnsi="Courier New" w:cs="Courier New"/>
    </w:rPr>
  </w:style>
  <w:style w:type="character" w:customStyle="1" w:styleId="WW8Num24z0">
    <w:name w:val="WW8Num24z0"/>
    <w:rsid w:val="009D60B0"/>
    <w:rPr>
      <w:rFonts w:ascii="Symbol" w:hAnsi="Symbol"/>
    </w:rPr>
  </w:style>
  <w:style w:type="character" w:customStyle="1" w:styleId="WW8Num24z1">
    <w:name w:val="WW8Num24z1"/>
    <w:rsid w:val="009D60B0"/>
    <w:rPr>
      <w:rFonts w:ascii="Courier New" w:hAnsi="Courier New" w:cs="Courier New"/>
    </w:rPr>
  </w:style>
  <w:style w:type="character" w:customStyle="1" w:styleId="WW8Num25z0">
    <w:name w:val="WW8Num25z0"/>
    <w:rsid w:val="009D60B0"/>
    <w:rPr>
      <w:rFonts w:ascii="Symbol" w:hAnsi="Symbol"/>
    </w:rPr>
  </w:style>
  <w:style w:type="character" w:customStyle="1" w:styleId="WW8Num25z1">
    <w:name w:val="WW8Num25z1"/>
    <w:rsid w:val="009D60B0"/>
    <w:rPr>
      <w:rFonts w:ascii="Courier New" w:hAnsi="Courier New" w:cs="Courier New"/>
    </w:rPr>
  </w:style>
  <w:style w:type="character" w:customStyle="1" w:styleId="WW8Num26z0">
    <w:name w:val="WW8Num26z0"/>
    <w:rsid w:val="009D60B0"/>
    <w:rPr>
      <w:rFonts w:ascii="Symbol" w:hAnsi="Symbol" w:cs="OpenSymbol"/>
    </w:rPr>
  </w:style>
  <w:style w:type="character" w:customStyle="1" w:styleId="WW8Num26z1">
    <w:name w:val="WW8Num26z1"/>
    <w:rsid w:val="009D60B0"/>
    <w:rPr>
      <w:rFonts w:ascii="OpenSymbol" w:hAnsi="OpenSymbol" w:cs="OpenSymbol"/>
    </w:rPr>
  </w:style>
  <w:style w:type="character" w:customStyle="1" w:styleId="WW8Num27z0">
    <w:name w:val="WW8Num27z0"/>
    <w:rsid w:val="009D60B0"/>
    <w:rPr>
      <w:rFonts w:ascii="Symbol" w:hAnsi="Symbol"/>
    </w:rPr>
  </w:style>
  <w:style w:type="character" w:customStyle="1" w:styleId="WW8Num27z1">
    <w:name w:val="WW8Num27z1"/>
    <w:rsid w:val="009D60B0"/>
    <w:rPr>
      <w:rFonts w:ascii="OpenSymbol" w:hAnsi="OpenSymbol" w:cs="OpenSymbol"/>
    </w:rPr>
  </w:style>
  <w:style w:type="character" w:customStyle="1" w:styleId="Absatz-Standardschriftart">
    <w:name w:val="Absatz-Standardschriftart"/>
    <w:rsid w:val="009D60B0"/>
  </w:style>
  <w:style w:type="character" w:customStyle="1" w:styleId="WW8Num4z1">
    <w:name w:val="WW8Num4z1"/>
    <w:rsid w:val="009D60B0"/>
    <w:rPr>
      <w:rFonts w:ascii="Wingdings" w:hAnsi="Wingdings"/>
    </w:rPr>
  </w:style>
  <w:style w:type="character" w:customStyle="1" w:styleId="WW8Num7z1">
    <w:name w:val="WW8Num7z1"/>
    <w:rsid w:val="009D60B0"/>
    <w:rPr>
      <w:rFonts w:ascii="Courier New" w:hAnsi="Courier New"/>
    </w:rPr>
  </w:style>
  <w:style w:type="character" w:customStyle="1" w:styleId="WW8Num7z2">
    <w:name w:val="WW8Num7z2"/>
    <w:rsid w:val="009D60B0"/>
    <w:rPr>
      <w:rFonts w:ascii="Wingdings" w:hAnsi="Wingdings"/>
    </w:rPr>
  </w:style>
  <w:style w:type="character" w:customStyle="1" w:styleId="WW8Num7z3">
    <w:name w:val="WW8Num7z3"/>
    <w:rsid w:val="009D60B0"/>
    <w:rPr>
      <w:rFonts w:ascii="Symbol" w:hAnsi="Symbol"/>
    </w:rPr>
  </w:style>
  <w:style w:type="character" w:customStyle="1" w:styleId="WW8Num9z0">
    <w:name w:val="WW8Num9z0"/>
    <w:rsid w:val="009D60B0"/>
    <w:rPr>
      <w:rFonts w:ascii="Wingdings" w:hAnsi="Wingdings"/>
      <w:color w:val="auto"/>
    </w:rPr>
  </w:style>
  <w:style w:type="character" w:customStyle="1" w:styleId="WW8Num9z1">
    <w:name w:val="WW8Num9z1"/>
    <w:rsid w:val="009D60B0"/>
    <w:rPr>
      <w:rFonts w:ascii="Courier New" w:hAnsi="Courier New"/>
    </w:rPr>
  </w:style>
  <w:style w:type="character" w:customStyle="1" w:styleId="WW8Num9z2">
    <w:name w:val="WW8Num9z2"/>
    <w:rsid w:val="009D60B0"/>
    <w:rPr>
      <w:rFonts w:ascii="Wingdings" w:hAnsi="Wingdings"/>
    </w:rPr>
  </w:style>
  <w:style w:type="character" w:customStyle="1" w:styleId="WW8Num9z3">
    <w:name w:val="WW8Num9z3"/>
    <w:rsid w:val="009D60B0"/>
    <w:rPr>
      <w:rFonts w:ascii="Symbol" w:hAnsi="Symbol"/>
    </w:rPr>
  </w:style>
  <w:style w:type="character" w:customStyle="1" w:styleId="WW8Num10z1">
    <w:name w:val="WW8Num10z1"/>
    <w:rsid w:val="009D60B0"/>
    <w:rPr>
      <w:rFonts w:ascii="Courier New" w:hAnsi="Courier New" w:cs="Courier New"/>
    </w:rPr>
  </w:style>
  <w:style w:type="character" w:customStyle="1" w:styleId="WW8Num10z2">
    <w:name w:val="WW8Num10z2"/>
    <w:rsid w:val="009D60B0"/>
    <w:rPr>
      <w:rFonts w:ascii="Wingdings" w:hAnsi="Wingdings"/>
    </w:rPr>
  </w:style>
  <w:style w:type="character" w:customStyle="1" w:styleId="WW8Num11z1">
    <w:name w:val="WW8Num11z1"/>
    <w:rsid w:val="009D60B0"/>
    <w:rPr>
      <w:rFonts w:ascii="Courier New" w:hAnsi="Courier New"/>
    </w:rPr>
  </w:style>
  <w:style w:type="character" w:customStyle="1" w:styleId="WW8Num11z2">
    <w:name w:val="WW8Num11z2"/>
    <w:rsid w:val="009D60B0"/>
    <w:rPr>
      <w:rFonts w:ascii="Wingdings" w:hAnsi="Wingdings"/>
    </w:rPr>
  </w:style>
  <w:style w:type="character" w:customStyle="1" w:styleId="WW8Num12z0">
    <w:name w:val="WW8Num12z0"/>
    <w:rsid w:val="009D60B0"/>
    <w:rPr>
      <w:lang w:val="es-ES_tradnl"/>
    </w:rPr>
  </w:style>
  <w:style w:type="character" w:customStyle="1" w:styleId="WW8Num13z1">
    <w:name w:val="WW8Num13z1"/>
    <w:rsid w:val="009D60B0"/>
    <w:rPr>
      <w:rFonts w:ascii="Courier New" w:hAnsi="Courier New" w:cs="Courier New"/>
    </w:rPr>
  </w:style>
  <w:style w:type="character" w:customStyle="1" w:styleId="WW8Num13z2">
    <w:name w:val="WW8Num13z2"/>
    <w:rsid w:val="009D60B0"/>
    <w:rPr>
      <w:rFonts w:ascii="Wingdings" w:hAnsi="Wingdings"/>
    </w:rPr>
  </w:style>
  <w:style w:type="character" w:customStyle="1" w:styleId="WW8Num15z0">
    <w:name w:val="WW8Num15z0"/>
    <w:rsid w:val="009D60B0"/>
    <w:rPr>
      <w:rFonts w:ascii="Symbol" w:hAnsi="Symbol"/>
    </w:rPr>
  </w:style>
  <w:style w:type="character" w:customStyle="1" w:styleId="WW8Num16z2">
    <w:name w:val="WW8Num16z2"/>
    <w:rsid w:val="009D60B0"/>
    <w:rPr>
      <w:rFonts w:ascii="Wingdings" w:hAnsi="Wingdings"/>
    </w:rPr>
  </w:style>
  <w:style w:type="character" w:customStyle="1" w:styleId="WW8Num16z3">
    <w:name w:val="WW8Num16z3"/>
    <w:rsid w:val="009D60B0"/>
    <w:rPr>
      <w:rFonts w:ascii="Symbol" w:hAnsi="Symbol"/>
    </w:rPr>
  </w:style>
  <w:style w:type="character" w:customStyle="1" w:styleId="WW8Num17z2">
    <w:name w:val="WW8Num17z2"/>
    <w:rsid w:val="009D60B0"/>
    <w:rPr>
      <w:rFonts w:ascii="TradeGothic" w:eastAsia="Times New Roman" w:hAnsi="TradeGothic" w:cs="Times New Roman"/>
    </w:rPr>
  </w:style>
  <w:style w:type="character" w:customStyle="1" w:styleId="WW8Num17z3">
    <w:name w:val="WW8Num17z3"/>
    <w:rsid w:val="009D60B0"/>
    <w:rPr>
      <w:rFonts w:ascii="Symbol" w:hAnsi="Symbol"/>
    </w:rPr>
  </w:style>
  <w:style w:type="character" w:customStyle="1" w:styleId="WW8Num17z4">
    <w:name w:val="WW8Num17z4"/>
    <w:rsid w:val="009D60B0"/>
    <w:rPr>
      <w:rFonts w:ascii="Courier New" w:hAnsi="Courier New"/>
    </w:rPr>
  </w:style>
  <w:style w:type="character" w:customStyle="1" w:styleId="WW8Num17z5">
    <w:name w:val="WW8Num17z5"/>
    <w:rsid w:val="009D60B0"/>
    <w:rPr>
      <w:rFonts w:ascii="Wingdings" w:hAnsi="Wingdings"/>
    </w:rPr>
  </w:style>
  <w:style w:type="character" w:customStyle="1" w:styleId="WW8Num20z1">
    <w:name w:val="WW8Num20z1"/>
    <w:rsid w:val="009D60B0"/>
    <w:rPr>
      <w:rFonts w:ascii="Courier New" w:hAnsi="Courier New"/>
    </w:rPr>
  </w:style>
  <w:style w:type="character" w:customStyle="1" w:styleId="WW8Num20z3">
    <w:name w:val="WW8Num20z3"/>
    <w:rsid w:val="009D60B0"/>
    <w:rPr>
      <w:rFonts w:ascii="Symbol" w:hAnsi="Symbol"/>
    </w:rPr>
  </w:style>
  <w:style w:type="character" w:customStyle="1" w:styleId="WW8Num22z1">
    <w:name w:val="WW8Num22z1"/>
    <w:rsid w:val="009D60B0"/>
    <w:rPr>
      <w:rFonts w:ascii="Courier New" w:hAnsi="Courier New" w:cs="Courier New"/>
    </w:rPr>
  </w:style>
  <w:style w:type="character" w:customStyle="1" w:styleId="WW8Num22z2">
    <w:name w:val="WW8Num22z2"/>
    <w:rsid w:val="009D60B0"/>
    <w:rPr>
      <w:rFonts w:ascii="Wingdings" w:hAnsi="Wingdings"/>
    </w:rPr>
  </w:style>
  <w:style w:type="character" w:customStyle="1" w:styleId="WW8Num23z2">
    <w:name w:val="WW8Num23z2"/>
    <w:rsid w:val="009D60B0"/>
    <w:rPr>
      <w:rFonts w:ascii="Wingdings" w:hAnsi="Wingdings"/>
    </w:rPr>
  </w:style>
  <w:style w:type="character" w:customStyle="1" w:styleId="WW8Num24z2">
    <w:name w:val="WW8Num24z2"/>
    <w:rsid w:val="009D60B0"/>
    <w:rPr>
      <w:rFonts w:ascii="Wingdings" w:hAnsi="Wingdings"/>
    </w:rPr>
  </w:style>
  <w:style w:type="character" w:customStyle="1" w:styleId="WW8Num25z2">
    <w:name w:val="WW8Num25z2"/>
    <w:rsid w:val="009D60B0"/>
    <w:rPr>
      <w:rFonts w:ascii="Wingdings" w:hAnsi="Wingdings"/>
    </w:rPr>
  </w:style>
  <w:style w:type="character" w:customStyle="1" w:styleId="WW8Num26z2">
    <w:name w:val="WW8Num26z2"/>
    <w:rsid w:val="009D60B0"/>
    <w:rPr>
      <w:b/>
      <w:i w:val="0"/>
    </w:rPr>
  </w:style>
  <w:style w:type="character" w:customStyle="1" w:styleId="WW8Num26z4">
    <w:name w:val="WW8Num26z4"/>
    <w:rsid w:val="009D60B0"/>
    <w:rPr>
      <w:b/>
      <w:i w:val="0"/>
      <w:color w:val="0000FF"/>
    </w:rPr>
  </w:style>
  <w:style w:type="character" w:customStyle="1" w:styleId="WW8Num28z0">
    <w:name w:val="WW8Num28z0"/>
    <w:rsid w:val="009D60B0"/>
    <w:rPr>
      <w:rFonts w:ascii="Symbol" w:hAnsi="Symbol"/>
      <w:color w:val="auto"/>
    </w:rPr>
  </w:style>
  <w:style w:type="character" w:customStyle="1" w:styleId="WW8Num28z1">
    <w:name w:val="WW8Num28z1"/>
    <w:rsid w:val="009D60B0"/>
    <w:rPr>
      <w:rFonts w:ascii="Courier New" w:hAnsi="Courier New"/>
    </w:rPr>
  </w:style>
  <w:style w:type="character" w:customStyle="1" w:styleId="WW8Num28z2">
    <w:name w:val="WW8Num28z2"/>
    <w:rsid w:val="009D60B0"/>
    <w:rPr>
      <w:rFonts w:ascii="Wingdings" w:hAnsi="Wingdings"/>
    </w:rPr>
  </w:style>
  <w:style w:type="character" w:customStyle="1" w:styleId="WW8Num28z3">
    <w:name w:val="WW8Num28z3"/>
    <w:rsid w:val="009D60B0"/>
    <w:rPr>
      <w:rFonts w:ascii="Symbol" w:hAnsi="Symbol"/>
    </w:rPr>
  </w:style>
  <w:style w:type="character" w:customStyle="1" w:styleId="WW8Num29z0">
    <w:name w:val="WW8Num29z0"/>
    <w:rsid w:val="009D60B0"/>
    <w:rPr>
      <w:rFonts w:ascii="Symbol" w:hAnsi="Symbol"/>
    </w:rPr>
  </w:style>
  <w:style w:type="character" w:customStyle="1" w:styleId="WW8Num29z1">
    <w:name w:val="WW8Num29z1"/>
    <w:rsid w:val="009D60B0"/>
    <w:rPr>
      <w:rFonts w:ascii="Courier New" w:hAnsi="Courier New" w:cs="Courier New"/>
    </w:rPr>
  </w:style>
  <w:style w:type="character" w:customStyle="1" w:styleId="WW8Num29z2">
    <w:name w:val="WW8Num29z2"/>
    <w:rsid w:val="009D60B0"/>
    <w:rPr>
      <w:rFonts w:ascii="Wingdings" w:hAnsi="Wingdings"/>
    </w:rPr>
  </w:style>
  <w:style w:type="character" w:customStyle="1" w:styleId="WW8Num30z0">
    <w:name w:val="WW8Num30z0"/>
    <w:rsid w:val="009D60B0"/>
    <w:rPr>
      <w:rFonts w:ascii="Symbol" w:hAnsi="Symbol"/>
    </w:rPr>
  </w:style>
  <w:style w:type="character" w:customStyle="1" w:styleId="WW8Num30z2">
    <w:name w:val="WW8Num30z2"/>
    <w:rsid w:val="009D60B0"/>
    <w:rPr>
      <w:rFonts w:ascii="Wingdings" w:hAnsi="Wingdings"/>
    </w:rPr>
  </w:style>
  <w:style w:type="character" w:customStyle="1" w:styleId="WW8Num30z4">
    <w:name w:val="WW8Num30z4"/>
    <w:rsid w:val="009D60B0"/>
    <w:rPr>
      <w:rFonts w:ascii="Courier New" w:hAnsi="Courier New"/>
    </w:rPr>
  </w:style>
  <w:style w:type="character" w:customStyle="1" w:styleId="WW8Num31z0">
    <w:name w:val="WW8Num31z0"/>
    <w:rsid w:val="009D60B0"/>
    <w:rPr>
      <w:rFonts w:ascii="Symbol" w:hAnsi="Symbol"/>
    </w:rPr>
  </w:style>
  <w:style w:type="character" w:customStyle="1" w:styleId="WW8Num31z1">
    <w:name w:val="WW8Num31z1"/>
    <w:rsid w:val="009D60B0"/>
    <w:rPr>
      <w:rFonts w:ascii="Courier New" w:hAnsi="Courier New" w:cs="Courier New"/>
    </w:rPr>
  </w:style>
  <w:style w:type="character" w:customStyle="1" w:styleId="WW8Num31z2">
    <w:name w:val="WW8Num31z2"/>
    <w:rsid w:val="009D60B0"/>
    <w:rPr>
      <w:rFonts w:ascii="Wingdings" w:hAnsi="Wingdings"/>
    </w:rPr>
  </w:style>
  <w:style w:type="character" w:customStyle="1" w:styleId="WW8Num32z0">
    <w:name w:val="WW8Num32z0"/>
    <w:rsid w:val="009D60B0"/>
    <w:rPr>
      <w:rFonts w:ascii="Times New Roman" w:hAnsi="Times New Roman"/>
      <w:b/>
    </w:rPr>
  </w:style>
  <w:style w:type="character" w:customStyle="1" w:styleId="WW8Num33z0">
    <w:name w:val="WW8Num33z0"/>
    <w:rsid w:val="009D60B0"/>
    <w:rPr>
      <w:rFonts w:ascii="Wingdings" w:hAnsi="Wingdings"/>
      <w:color w:val="336699"/>
      <w:sz w:val="28"/>
    </w:rPr>
  </w:style>
  <w:style w:type="character" w:customStyle="1" w:styleId="WW8Num33z1">
    <w:name w:val="WW8Num33z1"/>
    <w:rsid w:val="009D60B0"/>
    <w:rPr>
      <w:rFonts w:ascii="Courier New" w:hAnsi="Courier New"/>
    </w:rPr>
  </w:style>
  <w:style w:type="character" w:customStyle="1" w:styleId="WW8Num33z2">
    <w:name w:val="WW8Num33z2"/>
    <w:rsid w:val="009D60B0"/>
    <w:rPr>
      <w:rFonts w:ascii="Wingdings" w:hAnsi="Wingdings"/>
    </w:rPr>
  </w:style>
  <w:style w:type="character" w:customStyle="1" w:styleId="WW8Num33z3">
    <w:name w:val="WW8Num33z3"/>
    <w:rsid w:val="009D60B0"/>
    <w:rPr>
      <w:rFonts w:ascii="Times New Roman" w:eastAsia="Times New Roman" w:hAnsi="Times New Roman" w:cs="Times New Roman"/>
    </w:rPr>
  </w:style>
  <w:style w:type="character" w:customStyle="1" w:styleId="WW8Num33z6">
    <w:name w:val="WW8Num33z6"/>
    <w:rsid w:val="009D60B0"/>
    <w:rPr>
      <w:rFonts w:ascii="Symbol" w:hAnsi="Symbol"/>
    </w:rPr>
  </w:style>
  <w:style w:type="character" w:customStyle="1" w:styleId="WW8Num34z0">
    <w:name w:val="WW8Num34z0"/>
    <w:rsid w:val="009D60B0"/>
    <w:rPr>
      <w:rFonts w:ascii="Symbol" w:hAnsi="Symbol"/>
    </w:rPr>
  </w:style>
  <w:style w:type="character" w:customStyle="1" w:styleId="WW8Num34z1">
    <w:name w:val="WW8Num34z1"/>
    <w:rsid w:val="009D60B0"/>
    <w:rPr>
      <w:rFonts w:ascii="Courier New" w:hAnsi="Courier New" w:cs="Courier New"/>
    </w:rPr>
  </w:style>
  <w:style w:type="character" w:customStyle="1" w:styleId="WW8Num34z2">
    <w:name w:val="WW8Num34z2"/>
    <w:rsid w:val="009D60B0"/>
    <w:rPr>
      <w:rFonts w:ascii="Wingdings" w:hAnsi="Wingdings"/>
    </w:rPr>
  </w:style>
  <w:style w:type="character" w:styleId="Hipervnculo">
    <w:name w:val="Hyperlink"/>
    <w:uiPriority w:val="99"/>
    <w:rsid w:val="009D60B0"/>
    <w:rPr>
      <w:color w:val="0000FF"/>
      <w:u w:val="single"/>
    </w:rPr>
  </w:style>
  <w:style w:type="character" w:styleId="Hipervnculovisitado">
    <w:name w:val="FollowedHyperlink"/>
    <w:rsid w:val="009D60B0"/>
    <w:rPr>
      <w:color w:val="800080"/>
      <w:u w:val="single"/>
    </w:rPr>
  </w:style>
  <w:style w:type="character" w:styleId="Nmerodepgina">
    <w:name w:val="page number"/>
    <w:rsid w:val="009D60B0"/>
    <w:rPr>
      <w:sz w:val="20"/>
    </w:rPr>
  </w:style>
  <w:style w:type="character" w:customStyle="1" w:styleId="Smbolodenotaalpie">
    <w:name w:val="Símbolo de nota al pie"/>
    <w:rsid w:val="009D60B0"/>
    <w:rPr>
      <w:vertAlign w:val="superscript"/>
    </w:rPr>
  </w:style>
  <w:style w:type="character" w:styleId="Refdecomentario">
    <w:name w:val="annotation reference"/>
    <w:uiPriority w:val="99"/>
    <w:rsid w:val="009D60B0"/>
    <w:rPr>
      <w:sz w:val="16"/>
      <w:szCs w:val="16"/>
    </w:rPr>
  </w:style>
  <w:style w:type="character" w:customStyle="1" w:styleId="Heading3Char">
    <w:name w:val="Heading 3 Char"/>
    <w:rsid w:val="009D60B0"/>
    <w:rPr>
      <w:rFonts w:ascii="Arial" w:hAnsi="Arial"/>
      <w:bCs/>
      <w:i/>
      <w:color w:val="000000"/>
      <w:sz w:val="22"/>
      <w:lang w:val="es-ES" w:eastAsia="ar-SA" w:bidi="ar-SA"/>
    </w:rPr>
  </w:style>
  <w:style w:type="character" w:styleId="Refdenotaalpie">
    <w:name w:val="footnote reference"/>
    <w:rsid w:val="009D60B0"/>
    <w:rPr>
      <w:vertAlign w:val="superscript"/>
    </w:rPr>
  </w:style>
  <w:style w:type="character" w:customStyle="1" w:styleId="Smbolodenotafinal">
    <w:name w:val="Símbolo de nota final"/>
    <w:rsid w:val="009D60B0"/>
    <w:rPr>
      <w:vertAlign w:val="superscript"/>
    </w:rPr>
  </w:style>
  <w:style w:type="character" w:customStyle="1" w:styleId="WW-Smbolodenotafinal">
    <w:name w:val="WW-Símbolo de nota final"/>
    <w:rsid w:val="009D60B0"/>
  </w:style>
  <w:style w:type="character" w:customStyle="1" w:styleId="Vietas">
    <w:name w:val="Viñetas"/>
    <w:rsid w:val="009D60B0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rsid w:val="009D60B0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Textoindependiente">
    <w:name w:val="Body Text"/>
    <w:basedOn w:val="Normal"/>
    <w:link w:val="TextoindependienteCar"/>
    <w:rsid w:val="009D60B0"/>
    <w:rPr>
      <w:color w:val="000000"/>
      <w:sz w:val="18"/>
      <w:szCs w:val="14"/>
    </w:rPr>
  </w:style>
  <w:style w:type="paragraph" w:styleId="Lista">
    <w:name w:val="List"/>
    <w:basedOn w:val="Normal"/>
    <w:rsid w:val="009D60B0"/>
    <w:pPr>
      <w:ind w:left="426" w:hanging="426"/>
    </w:pPr>
    <w:rPr>
      <w:rFonts w:eastAsia="Times"/>
      <w:lang w:val="es-ES"/>
    </w:rPr>
  </w:style>
  <w:style w:type="paragraph" w:customStyle="1" w:styleId="Etiqueta">
    <w:name w:val="Etiqueta"/>
    <w:basedOn w:val="Normal"/>
    <w:rsid w:val="009D60B0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rsid w:val="009D60B0"/>
    <w:pPr>
      <w:suppressLineNumbers/>
    </w:pPr>
    <w:rPr>
      <w:rFonts w:cs="Tahoma"/>
    </w:rPr>
  </w:style>
  <w:style w:type="paragraph" w:customStyle="1" w:styleId="PiePagina">
    <w:name w:val="PiePagina"/>
    <w:basedOn w:val="Normal"/>
    <w:rsid w:val="009D60B0"/>
    <w:pPr>
      <w:spacing w:before="160" w:after="0"/>
      <w:ind w:left="142" w:hanging="142"/>
    </w:pPr>
    <w:rPr>
      <w:sz w:val="12"/>
    </w:rPr>
  </w:style>
  <w:style w:type="paragraph" w:styleId="Encabezado">
    <w:name w:val="header"/>
    <w:basedOn w:val="Normal"/>
    <w:rsid w:val="009D60B0"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uiPriority w:val="39"/>
    <w:rsid w:val="00B51B86"/>
    <w:pPr>
      <w:spacing w:before="360" w:after="0"/>
      <w:jc w:val="left"/>
    </w:pPr>
    <w:rPr>
      <w:rFonts w:cs="Arial"/>
      <w:b/>
      <w:bCs/>
      <w:caps/>
      <w:sz w:val="20"/>
      <w:szCs w:val="28"/>
    </w:rPr>
  </w:style>
  <w:style w:type="paragraph" w:styleId="TDC2">
    <w:name w:val="toc 2"/>
    <w:basedOn w:val="Normal"/>
    <w:next w:val="Normal"/>
    <w:uiPriority w:val="39"/>
    <w:rsid w:val="00CA1C4E"/>
    <w:pPr>
      <w:spacing w:before="80" w:after="120"/>
      <w:ind w:left="284"/>
      <w:jc w:val="left"/>
    </w:pPr>
    <w:rPr>
      <w:rFonts w:ascii="Times New Roman" w:hAnsi="Times New Roman"/>
      <w:b/>
      <w:bCs/>
      <w:sz w:val="20"/>
      <w:szCs w:val="24"/>
    </w:rPr>
  </w:style>
  <w:style w:type="paragraph" w:styleId="TDC3">
    <w:name w:val="toc 3"/>
    <w:basedOn w:val="Normal"/>
    <w:next w:val="Normal"/>
    <w:uiPriority w:val="39"/>
    <w:rsid w:val="00CA1C4E"/>
    <w:pPr>
      <w:spacing w:after="0"/>
      <w:ind w:left="567"/>
      <w:jc w:val="left"/>
    </w:pPr>
    <w:rPr>
      <w:rFonts w:ascii="Times New Roman" w:hAnsi="Times New Roman"/>
      <w:sz w:val="20"/>
      <w:szCs w:val="24"/>
    </w:rPr>
  </w:style>
  <w:style w:type="paragraph" w:styleId="TDC4">
    <w:name w:val="toc 4"/>
    <w:basedOn w:val="Normal"/>
    <w:next w:val="Normal"/>
    <w:uiPriority w:val="39"/>
    <w:rsid w:val="00CA1C4E"/>
    <w:pPr>
      <w:spacing w:after="0"/>
      <w:ind w:left="680"/>
      <w:jc w:val="left"/>
    </w:pPr>
    <w:rPr>
      <w:rFonts w:ascii="Times New Roman" w:hAnsi="Times New Roman"/>
      <w:sz w:val="20"/>
      <w:szCs w:val="24"/>
    </w:rPr>
  </w:style>
  <w:style w:type="paragraph" w:styleId="TDC5">
    <w:name w:val="toc 5"/>
    <w:basedOn w:val="Normal"/>
    <w:next w:val="Normal"/>
    <w:uiPriority w:val="39"/>
    <w:rsid w:val="009D60B0"/>
    <w:pPr>
      <w:spacing w:after="0"/>
      <w:ind w:left="660"/>
      <w:jc w:val="left"/>
    </w:pPr>
    <w:rPr>
      <w:rFonts w:ascii="Times New Roman" w:hAnsi="Times New Roman"/>
      <w:sz w:val="20"/>
      <w:szCs w:val="24"/>
    </w:rPr>
  </w:style>
  <w:style w:type="paragraph" w:styleId="TDC6">
    <w:name w:val="toc 6"/>
    <w:basedOn w:val="Normal"/>
    <w:next w:val="Normal"/>
    <w:uiPriority w:val="39"/>
    <w:rsid w:val="009D60B0"/>
    <w:pPr>
      <w:spacing w:after="0"/>
      <w:ind w:left="880"/>
      <w:jc w:val="left"/>
    </w:pPr>
    <w:rPr>
      <w:rFonts w:ascii="Times New Roman" w:hAnsi="Times New Roman"/>
      <w:sz w:val="20"/>
      <w:szCs w:val="24"/>
    </w:rPr>
  </w:style>
  <w:style w:type="paragraph" w:styleId="TDC7">
    <w:name w:val="toc 7"/>
    <w:basedOn w:val="Normal"/>
    <w:next w:val="Normal"/>
    <w:uiPriority w:val="39"/>
    <w:rsid w:val="009D60B0"/>
    <w:pPr>
      <w:spacing w:after="0"/>
      <w:ind w:left="1100"/>
      <w:jc w:val="left"/>
    </w:pPr>
    <w:rPr>
      <w:rFonts w:ascii="Times New Roman" w:hAnsi="Times New Roman"/>
      <w:sz w:val="20"/>
      <w:szCs w:val="24"/>
    </w:rPr>
  </w:style>
  <w:style w:type="paragraph" w:styleId="TDC8">
    <w:name w:val="toc 8"/>
    <w:basedOn w:val="Normal"/>
    <w:next w:val="Normal"/>
    <w:uiPriority w:val="39"/>
    <w:rsid w:val="009D60B0"/>
    <w:pPr>
      <w:spacing w:after="0"/>
      <w:ind w:left="1320"/>
      <w:jc w:val="left"/>
    </w:pPr>
    <w:rPr>
      <w:rFonts w:ascii="Times New Roman" w:hAnsi="Times New Roman"/>
      <w:sz w:val="20"/>
      <w:szCs w:val="24"/>
    </w:rPr>
  </w:style>
  <w:style w:type="paragraph" w:styleId="TDC9">
    <w:name w:val="toc 9"/>
    <w:basedOn w:val="Normal"/>
    <w:next w:val="Normal"/>
    <w:uiPriority w:val="39"/>
    <w:rsid w:val="009D60B0"/>
    <w:pPr>
      <w:spacing w:after="0"/>
      <w:ind w:left="1540"/>
      <w:jc w:val="left"/>
    </w:pPr>
    <w:rPr>
      <w:rFonts w:ascii="Times New Roman" w:hAnsi="Times New Roman"/>
      <w:sz w:val="20"/>
      <w:szCs w:val="24"/>
    </w:rPr>
  </w:style>
  <w:style w:type="paragraph" w:customStyle="1" w:styleId="Body1">
    <w:name w:val="*Body 1"/>
    <w:rsid w:val="009D60B0"/>
    <w:pPr>
      <w:suppressAutoHyphens/>
      <w:spacing w:after="240" w:line="280" w:lineRule="exact"/>
    </w:pPr>
    <w:rPr>
      <w:rFonts w:eastAsia="Arial"/>
      <w:sz w:val="22"/>
      <w:lang w:val="en-US" w:eastAsia="ar-SA"/>
    </w:rPr>
  </w:style>
  <w:style w:type="paragraph" w:styleId="Sangranormal">
    <w:name w:val="Normal Indent"/>
    <w:basedOn w:val="Normal"/>
    <w:rsid w:val="009D60B0"/>
    <w:pPr>
      <w:ind w:left="720"/>
    </w:pPr>
  </w:style>
  <w:style w:type="paragraph" w:styleId="Textonotapie">
    <w:name w:val="footnote text"/>
    <w:aliases w:val="texto de nota al pie"/>
    <w:basedOn w:val="Normal"/>
    <w:link w:val="TextonotapieCar"/>
    <w:rsid w:val="009D60B0"/>
    <w:rPr>
      <w:sz w:val="20"/>
    </w:rPr>
  </w:style>
  <w:style w:type="paragraph" w:styleId="Piedepgina">
    <w:name w:val="footer"/>
    <w:basedOn w:val="Textonotapie"/>
    <w:link w:val="PiedepginaCar"/>
    <w:uiPriority w:val="99"/>
    <w:rsid w:val="009D60B0"/>
    <w:pPr>
      <w:tabs>
        <w:tab w:val="center" w:pos="4703"/>
        <w:tab w:val="right" w:pos="9122"/>
      </w:tabs>
      <w:spacing w:after="0"/>
      <w:ind w:left="142" w:hanging="142"/>
    </w:pPr>
    <w:rPr>
      <w:sz w:val="12"/>
    </w:rPr>
  </w:style>
  <w:style w:type="paragraph" w:customStyle="1" w:styleId="Carta">
    <w:name w:val="Carta"/>
    <w:basedOn w:val="Normal"/>
    <w:rsid w:val="009D60B0"/>
    <w:rPr>
      <w:rFonts w:ascii="Times New Roman" w:hAnsi="Times New Roman"/>
      <w:lang w:val="es-ES"/>
    </w:rPr>
  </w:style>
  <w:style w:type="paragraph" w:customStyle="1" w:styleId="DocumentTitle">
    <w:name w:val="*Document Title"/>
    <w:basedOn w:val="Normal"/>
    <w:rsid w:val="009D60B0"/>
    <w:pPr>
      <w:jc w:val="center"/>
    </w:pPr>
    <w:rPr>
      <w:b/>
      <w:smallCaps/>
      <w:sz w:val="32"/>
      <w:lang w:val="es-ES"/>
    </w:rPr>
  </w:style>
  <w:style w:type="paragraph" w:customStyle="1" w:styleId="ListUnoCarta">
    <w:name w:val="ListUnoCarta"/>
    <w:basedOn w:val="Carta"/>
    <w:rsid w:val="009D60B0"/>
    <w:pPr>
      <w:ind w:left="284" w:hanging="284"/>
    </w:pPr>
  </w:style>
  <w:style w:type="paragraph" w:customStyle="1" w:styleId="ListDosCarta">
    <w:name w:val="ListDosCarta"/>
    <w:basedOn w:val="ListUnoCarta"/>
    <w:rsid w:val="009D60B0"/>
    <w:pPr>
      <w:ind w:left="568"/>
    </w:pPr>
  </w:style>
  <w:style w:type="paragraph" w:customStyle="1" w:styleId="ListTresCarta">
    <w:name w:val="ListTresCarta"/>
    <w:basedOn w:val="ListDosCarta"/>
    <w:rsid w:val="009D60B0"/>
    <w:pPr>
      <w:ind w:left="851"/>
    </w:pPr>
  </w:style>
  <w:style w:type="paragraph" w:customStyle="1" w:styleId="cabecera">
    <w:name w:val="cabecera"/>
    <w:basedOn w:val="Normal"/>
    <w:rsid w:val="009D60B0"/>
    <w:pPr>
      <w:spacing w:after="80"/>
    </w:pPr>
    <w:rPr>
      <w:b/>
      <w:bCs/>
      <w:sz w:val="16"/>
    </w:rPr>
  </w:style>
  <w:style w:type="paragraph" w:styleId="Lista2">
    <w:name w:val="List 2"/>
    <w:basedOn w:val="Normal"/>
    <w:rsid w:val="009D60B0"/>
    <w:pPr>
      <w:ind w:left="851" w:hanging="425"/>
    </w:pPr>
    <w:rPr>
      <w:rFonts w:eastAsia="Times"/>
      <w:lang w:val="es-ES"/>
    </w:rPr>
  </w:style>
  <w:style w:type="paragraph" w:styleId="Lista3">
    <w:name w:val="List 3"/>
    <w:basedOn w:val="Normal"/>
    <w:rsid w:val="009D60B0"/>
    <w:pPr>
      <w:ind w:left="1276" w:hanging="427"/>
    </w:pPr>
    <w:rPr>
      <w:rFonts w:eastAsia="Times"/>
      <w:lang w:val="es-ES"/>
    </w:rPr>
  </w:style>
  <w:style w:type="paragraph" w:styleId="Listaconvietas">
    <w:name w:val="List Bullet"/>
    <w:basedOn w:val="Normal"/>
    <w:rsid w:val="009D60B0"/>
    <w:pPr>
      <w:numPr>
        <w:numId w:val="11"/>
      </w:numPr>
    </w:pPr>
    <w:rPr>
      <w:rFonts w:eastAsia="Times"/>
      <w:lang w:val="es-ES"/>
    </w:rPr>
  </w:style>
  <w:style w:type="paragraph" w:styleId="Listaconvietas2">
    <w:name w:val="List Bullet 2"/>
    <w:basedOn w:val="Normal"/>
    <w:rsid w:val="009D60B0"/>
    <w:pPr>
      <w:numPr>
        <w:numId w:val="7"/>
      </w:numPr>
      <w:ind w:left="1170" w:hanging="426"/>
    </w:pPr>
    <w:rPr>
      <w:rFonts w:eastAsia="Times"/>
      <w:lang w:val="es-ES"/>
    </w:rPr>
  </w:style>
  <w:style w:type="paragraph" w:styleId="Listaconvietas3">
    <w:name w:val="List Bullet 3"/>
    <w:basedOn w:val="Normal"/>
    <w:rsid w:val="009D60B0"/>
    <w:pPr>
      <w:numPr>
        <w:numId w:val="5"/>
      </w:numPr>
      <w:ind w:left="1276" w:hanging="425"/>
    </w:pPr>
    <w:rPr>
      <w:rFonts w:eastAsia="Times"/>
      <w:lang w:val="es-ES"/>
    </w:rPr>
  </w:style>
  <w:style w:type="paragraph" w:styleId="Listaconnmeros">
    <w:name w:val="List Number"/>
    <w:basedOn w:val="Normal"/>
    <w:rsid w:val="009D60B0"/>
    <w:pPr>
      <w:numPr>
        <w:numId w:val="4"/>
      </w:numPr>
      <w:ind w:left="426" w:hanging="426"/>
    </w:pPr>
    <w:rPr>
      <w:rFonts w:eastAsia="Times"/>
      <w:lang w:val="es-ES"/>
    </w:rPr>
  </w:style>
  <w:style w:type="paragraph" w:styleId="Listaconnmeros2">
    <w:name w:val="List Number 2"/>
    <w:basedOn w:val="Normal"/>
    <w:rsid w:val="009D60B0"/>
    <w:pPr>
      <w:numPr>
        <w:numId w:val="3"/>
      </w:numPr>
      <w:tabs>
        <w:tab w:val="left" w:pos="2553"/>
      </w:tabs>
      <w:ind w:left="851" w:hanging="426"/>
    </w:pPr>
    <w:rPr>
      <w:rFonts w:eastAsia="Times"/>
      <w:lang w:val="es-ES"/>
    </w:rPr>
  </w:style>
  <w:style w:type="paragraph" w:styleId="Listaconnmeros3">
    <w:name w:val="List Number 3"/>
    <w:basedOn w:val="Normal"/>
    <w:rsid w:val="009D60B0"/>
    <w:pPr>
      <w:numPr>
        <w:numId w:val="2"/>
      </w:numPr>
      <w:ind w:left="1276" w:hanging="425"/>
    </w:pPr>
    <w:rPr>
      <w:rFonts w:eastAsia="Times"/>
      <w:lang w:val="es-ES"/>
    </w:rPr>
  </w:style>
  <w:style w:type="paragraph" w:styleId="Textocomentario">
    <w:name w:val="annotation text"/>
    <w:basedOn w:val="Normal"/>
    <w:next w:val="Normal"/>
    <w:link w:val="TextocomentarioCar"/>
    <w:uiPriority w:val="99"/>
    <w:rsid w:val="009D60B0"/>
    <w:pPr>
      <w:spacing w:before="240"/>
      <w:ind w:left="284" w:hanging="284"/>
    </w:pPr>
    <w:rPr>
      <w:sz w:val="20"/>
    </w:rPr>
  </w:style>
  <w:style w:type="paragraph" w:customStyle="1" w:styleId="ReportHeading2">
    <w:name w:val="ReportHeading2"/>
    <w:basedOn w:val="Normal"/>
    <w:rsid w:val="009D60B0"/>
    <w:pPr>
      <w:tabs>
        <w:tab w:val="left" w:pos="227"/>
        <w:tab w:val="left" w:pos="454"/>
        <w:tab w:val="left" w:pos="680"/>
        <w:tab w:val="left" w:pos="907"/>
      </w:tabs>
      <w:spacing w:after="0" w:line="240" w:lineRule="atLeast"/>
    </w:pPr>
    <w:rPr>
      <w:sz w:val="36"/>
    </w:rPr>
  </w:style>
  <w:style w:type="paragraph" w:styleId="Textoindependiente2">
    <w:name w:val="Body Text 2"/>
    <w:basedOn w:val="Normal"/>
    <w:rsid w:val="009D60B0"/>
    <w:pPr>
      <w:spacing w:after="0"/>
    </w:pPr>
    <w:rPr>
      <w:rFonts w:cs="Arial"/>
      <w:b/>
      <w:bCs/>
      <w:color w:val="7D0C00"/>
      <w:szCs w:val="14"/>
    </w:rPr>
  </w:style>
  <w:style w:type="paragraph" w:styleId="Textoindependiente3">
    <w:name w:val="Body Text 3"/>
    <w:basedOn w:val="Normal"/>
    <w:rsid w:val="009D60B0"/>
    <w:rPr>
      <w:rFonts w:eastAsia="Arial" w:cs="Arial"/>
      <w:color w:val="000000"/>
      <w:szCs w:val="14"/>
    </w:rPr>
  </w:style>
  <w:style w:type="paragraph" w:customStyle="1" w:styleId="borrador">
    <w:name w:val="borrador"/>
    <w:basedOn w:val="Normal"/>
    <w:rsid w:val="009D60B0"/>
    <w:pPr>
      <w:widowControl w:val="0"/>
      <w:spacing w:after="0" w:line="480" w:lineRule="auto"/>
    </w:pPr>
    <w:rPr>
      <w:rFonts w:ascii="Roman 10cpi" w:hAnsi="Roman 10cpi"/>
      <w:sz w:val="24"/>
    </w:rPr>
  </w:style>
  <w:style w:type="paragraph" w:styleId="Sangradetextonormal">
    <w:name w:val="Body Text Indent"/>
    <w:basedOn w:val="Normal"/>
    <w:link w:val="SangradetextonormalCar"/>
    <w:rsid w:val="009D60B0"/>
    <w:pPr>
      <w:ind w:left="360"/>
    </w:pPr>
  </w:style>
  <w:style w:type="paragraph" w:styleId="Sangra2detindependiente">
    <w:name w:val="Body Text Indent 2"/>
    <w:basedOn w:val="Normal"/>
    <w:rsid w:val="009D60B0"/>
    <w:pPr>
      <w:autoSpaceDE w:val="0"/>
      <w:ind w:left="270"/>
    </w:pPr>
    <w:rPr>
      <w:rFonts w:cs="Arial"/>
      <w:b/>
      <w:bCs/>
      <w:color w:val="FFFFFF"/>
      <w:sz w:val="18"/>
    </w:rPr>
  </w:style>
  <w:style w:type="paragraph" w:styleId="Sangra3detindependiente">
    <w:name w:val="Body Text Indent 3"/>
    <w:basedOn w:val="Normal"/>
    <w:rsid w:val="009D60B0"/>
    <w:pPr>
      <w:ind w:left="120"/>
    </w:pPr>
    <w:rPr>
      <w:rFonts w:cs="Arial"/>
      <w:color w:val="000000"/>
      <w:szCs w:val="16"/>
      <w:lang w:val="es-ES"/>
    </w:rPr>
  </w:style>
  <w:style w:type="paragraph" w:customStyle="1" w:styleId="TextoNormal">
    <w:name w:val="Texto Normal"/>
    <w:basedOn w:val="Normal"/>
    <w:rsid w:val="009D60B0"/>
    <w:rPr>
      <w:rFonts w:ascii="Book Antiqua" w:hAnsi="Book Antiqua"/>
    </w:rPr>
  </w:style>
  <w:style w:type="paragraph" w:customStyle="1" w:styleId="TabbedL2">
    <w:name w:val="Tabbed_L2"/>
    <w:basedOn w:val="Normal"/>
    <w:next w:val="Normal"/>
    <w:rsid w:val="009D60B0"/>
    <w:pPr>
      <w:tabs>
        <w:tab w:val="left" w:pos="2160"/>
      </w:tabs>
      <w:ind w:firstLine="1440"/>
    </w:pPr>
    <w:rPr>
      <w:rFonts w:ascii="Times New Roman" w:hAnsi="Times New Roman"/>
      <w:sz w:val="18"/>
      <w:lang w:val="en-US"/>
    </w:rPr>
  </w:style>
  <w:style w:type="paragraph" w:styleId="Tabladeilustraciones">
    <w:name w:val="table of figures"/>
    <w:basedOn w:val="Normal"/>
    <w:next w:val="Normal"/>
    <w:rsid w:val="009D60B0"/>
    <w:pPr>
      <w:tabs>
        <w:tab w:val="right" w:leader="dot" w:pos="11657"/>
      </w:tabs>
      <w:spacing w:before="60" w:after="60"/>
      <w:ind w:left="964" w:right="794" w:hanging="964"/>
      <w:jc w:val="left"/>
    </w:pPr>
    <w:rPr>
      <w:sz w:val="20"/>
    </w:rPr>
  </w:style>
  <w:style w:type="paragraph" w:customStyle="1" w:styleId="bullet1">
    <w:name w:val="bullet1"/>
    <w:basedOn w:val="Ttulo2"/>
    <w:rsid w:val="009D60B0"/>
    <w:pPr>
      <w:numPr>
        <w:numId w:val="9"/>
      </w:numPr>
    </w:pPr>
    <w:rPr>
      <w:smallCaps/>
      <w:kern w:val="1"/>
      <w:lang w:val="es-ES"/>
    </w:rPr>
  </w:style>
  <w:style w:type="paragraph" w:customStyle="1" w:styleId="bullet2">
    <w:name w:val="bullet2"/>
    <w:basedOn w:val="Ttulo2"/>
    <w:rsid w:val="009D60B0"/>
    <w:pPr>
      <w:numPr>
        <w:numId w:val="16"/>
      </w:numPr>
    </w:pPr>
    <w:rPr>
      <w:smallCaps/>
      <w:kern w:val="1"/>
      <w:lang w:val="es-ES"/>
    </w:rPr>
  </w:style>
  <w:style w:type="paragraph" w:customStyle="1" w:styleId="Style3">
    <w:name w:val="Style3"/>
    <w:basedOn w:val="Normal"/>
    <w:rsid w:val="009D60B0"/>
    <w:pPr>
      <w:spacing w:after="120"/>
    </w:pPr>
    <w:rPr>
      <w:i/>
      <w:u w:val="single"/>
      <w:lang w:val="es-ES"/>
    </w:rPr>
  </w:style>
  <w:style w:type="paragraph" w:styleId="Descripcin">
    <w:name w:val="caption"/>
    <w:basedOn w:val="Normal"/>
    <w:next w:val="Normal"/>
    <w:qFormat/>
    <w:rsid w:val="009D60B0"/>
    <w:pPr>
      <w:jc w:val="center"/>
    </w:pPr>
    <w:rPr>
      <w:b/>
      <w:bCs/>
      <w:sz w:val="20"/>
      <w:lang w:val="es-ES"/>
    </w:rPr>
  </w:style>
  <w:style w:type="paragraph" w:customStyle="1" w:styleId="Heading4">
    <w:name w:val="Heading4"/>
    <w:basedOn w:val="Normal"/>
    <w:next w:val="NormalHeading4"/>
    <w:rsid w:val="009D60B0"/>
    <w:pPr>
      <w:keepNext/>
      <w:keepLines/>
      <w:spacing w:before="60" w:after="120"/>
      <w:ind w:left="1559" w:hanging="425"/>
      <w:jc w:val="left"/>
    </w:pPr>
    <w:rPr>
      <w:b/>
      <w:color w:val="0000FF"/>
      <w:kern w:val="1"/>
      <w:sz w:val="24"/>
      <w:lang w:val="es-ES"/>
    </w:rPr>
  </w:style>
  <w:style w:type="paragraph" w:customStyle="1" w:styleId="NormalHeading4">
    <w:name w:val="NormalHeading4"/>
    <w:basedOn w:val="Normal"/>
    <w:rsid w:val="009D60B0"/>
    <w:pPr>
      <w:keepNext/>
      <w:keepLines/>
      <w:spacing w:after="120"/>
      <w:ind w:left="1134"/>
    </w:pPr>
    <w:rPr>
      <w:sz w:val="20"/>
    </w:rPr>
  </w:style>
  <w:style w:type="paragraph" w:customStyle="1" w:styleId="Retorno">
    <w:name w:val="Retorno"/>
    <w:basedOn w:val="Normal"/>
    <w:rsid w:val="009D60B0"/>
    <w:pPr>
      <w:spacing w:after="0"/>
      <w:jc w:val="left"/>
    </w:pPr>
    <w:rPr>
      <w:rFonts w:ascii="Book Antiqua" w:hAnsi="Book Antiqua"/>
    </w:rPr>
  </w:style>
  <w:style w:type="paragraph" w:customStyle="1" w:styleId="AutoIndent">
    <w:name w:val="Auto Indent"/>
    <w:basedOn w:val="Normal"/>
    <w:rsid w:val="009D60B0"/>
    <w:pPr>
      <w:widowControl w:val="0"/>
      <w:spacing w:after="0"/>
      <w:ind w:left="720" w:right="360" w:hanging="360"/>
    </w:pPr>
    <w:rPr>
      <w:rFonts w:ascii="Times" w:hAnsi="Times"/>
      <w:sz w:val="24"/>
      <w:lang w:val="en-US"/>
    </w:rPr>
  </w:style>
  <w:style w:type="paragraph" w:styleId="Textodebloque">
    <w:name w:val="Block Text"/>
    <w:basedOn w:val="Normal"/>
    <w:rsid w:val="009D60B0"/>
    <w:pPr>
      <w:spacing w:after="0"/>
      <w:ind w:left="990" w:right="-180"/>
    </w:pPr>
    <w:rPr>
      <w:rFonts w:ascii="Helvetica" w:hAnsi="Helvetica"/>
      <w:lang w:val="en-US"/>
    </w:rPr>
  </w:style>
  <w:style w:type="paragraph" w:customStyle="1" w:styleId="NormalText">
    <w:name w:val="Normal Text"/>
    <w:basedOn w:val="Normal"/>
    <w:rsid w:val="009D60B0"/>
    <w:pPr>
      <w:spacing w:line="240" w:lineRule="atLeast"/>
    </w:pPr>
    <w:rPr>
      <w:sz w:val="20"/>
      <w:lang w:val="es-ES"/>
    </w:rPr>
  </w:style>
  <w:style w:type="paragraph" w:customStyle="1" w:styleId="font5">
    <w:name w:val="font5"/>
    <w:basedOn w:val="Normal"/>
    <w:rsid w:val="009D60B0"/>
    <w:pPr>
      <w:spacing w:before="100" w:after="100"/>
      <w:jc w:val="left"/>
    </w:pPr>
    <w:rPr>
      <w:rFonts w:eastAsia="Arial Unicode MS" w:cs="Arial"/>
      <w:color w:val="3333CC"/>
      <w:sz w:val="20"/>
      <w:lang w:val="en-US"/>
    </w:rPr>
  </w:style>
  <w:style w:type="paragraph" w:customStyle="1" w:styleId="xl22">
    <w:name w:val="xl22"/>
    <w:basedOn w:val="Normal"/>
    <w:rsid w:val="009D60B0"/>
    <w:pPr>
      <w:spacing w:before="100" w:after="100"/>
      <w:jc w:val="left"/>
    </w:pPr>
    <w:rPr>
      <w:rFonts w:eastAsia="Arial Unicode MS" w:cs="Arial"/>
      <w:b/>
      <w:bCs/>
      <w:sz w:val="24"/>
      <w:szCs w:val="24"/>
      <w:lang w:val="en-US"/>
    </w:rPr>
  </w:style>
  <w:style w:type="paragraph" w:customStyle="1" w:styleId="xl23">
    <w:name w:val="xl23"/>
    <w:basedOn w:val="Normal"/>
    <w:rsid w:val="009D60B0"/>
    <w:pPr>
      <w:spacing w:before="100" w:after="100"/>
      <w:jc w:val="left"/>
    </w:pPr>
    <w:rPr>
      <w:rFonts w:eastAsia="Arial Unicode MS" w:cs="Arial"/>
      <w:b/>
      <w:bCs/>
      <w:color w:val="3333CC"/>
      <w:sz w:val="24"/>
      <w:szCs w:val="24"/>
      <w:lang w:val="en-US"/>
    </w:rPr>
  </w:style>
  <w:style w:type="paragraph" w:customStyle="1" w:styleId="xl24">
    <w:name w:val="xl24"/>
    <w:basedOn w:val="Normal"/>
    <w:rsid w:val="009D60B0"/>
    <w:pPr>
      <w:shd w:val="clear" w:color="auto" w:fill="3333CC"/>
      <w:spacing w:before="100" w:after="100"/>
      <w:jc w:val="left"/>
    </w:pPr>
    <w:rPr>
      <w:rFonts w:eastAsia="Arial Unicode MS" w:cs="Arial"/>
      <w:b/>
      <w:bCs/>
      <w:color w:val="FFFFFF"/>
      <w:sz w:val="24"/>
      <w:szCs w:val="24"/>
      <w:lang w:val="en-US"/>
    </w:rPr>
  </w:style>
  <w:style w:type="paragraph" w:customStyle="1" w:styleId="xl25">
    <w:name w:val="xl25"/>
    <w:basedOn w:val="Normal"/>
    <w:rsid w:val="009D60B0"/>
    <w:pPr>
      <w:spacing w:before="100" w:after="100"/>
      <w:jc w:val="left"/>
    </w:pPr>
    <w:rPr>
      <w:rFonts w:eastAsia="Arial Unicode MS" w:cs="Arial"/>
      <w:i/>
      <w:iCs/>
      <w:sz w:val="24"/>
      <w:szCs w:val="24"/>
      <w:lang w:val="en-US"/>
    </w:rPr>
  </w:style>
  <w:style w:type="paragraph" w:customStyle="1" w:styleId="xl26">
    <w:name w:val="xl26"/>
    <w:basedOn w:val="Normal"/>
    <w:rsid w:val="009D60B0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uto" w:fill="FFFF99"/>
      <w:spacing w:before="100" w:after="100"/>
      <w:jc w:val="center"/>
    </w:pPr>
    <w:rPr>
      <w:rFonts w:eastAsia="Arial Unicode MS" w:cs="Arial"/>
      <w:b/>
      <w:bCs/>
      <w:sz w:val="24"/>
      <w:szCs w:val="24"/>
      <w:lang w:val="en-US"/>
    </w:rPr>
  </w:style>
  <w:style w:type="paragraph" w:customStyle="1" w:styleId="xl27">
    <w:name w:val="xl27"/>
    <w:basedOn w:val="Normal"/>
    <w:rsid w:val="009D60B0"/>
    <w:pPr>
      <w:pBdr>
        <w:top w:val="single" w:sz="4" w:space="0" w:color="000000"/>
        <w:left w:val="single" w:sz="4" w:space="0" w:color="000000"/>
        <w:right w:val="single" w:sz="8" w:space="0" w:color="000000"/>
      </w:pBdr>
      <w:spacing w:before="100" w:after="100"/>
      <w:jc w:val="center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28">
    <w:name w:val="xl28"/>
    <w:basedOn w:val="Normal"/>
    <w:rsid w:val="009D60B0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8" w:space="0" w:color="000000"/>
      </w:pBdr>
      <w:shd w:val="clear" w:color="auto" w:fill="FFFF99"/>
      <w:spacing w:before="100" w:after="100"/>
      <w:jc w:val="left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29">
    <w:name w:val="xl29"/>
    <w:basedOn w:val="Normal"/>
    <w:rsid w:val="009D60B0"/>
    <w:pPr>
      <w:pBdr>
        <w:right w:val="single" w:sz="8" w:space="0" w:color="000000"/>
      </w:pBdr>
      <w:spacing w:before="100" w:after="100"/>
      <w:jc w:val="center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30">
    <w:name w:val="xl30"/>
    <w:basedOn w:val="Normal"/>
    <w:rsid w:val="009D60B0"/>
    <w:pPr>
      <w:pBdr>
        <w:left w:val="single" w:sz="8" w:space="0" w:color="000000"/>
        <w:right w:val="single" w:sz="8" w:space="0" w:color="000000"/>
      </w:pBdr>
      <w:spacing w:before="100" w:after="100"/>
      <w:jc w:val="left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31">
    <w:name w:val="xl31"/>
    <w:basedOn w:val="Normal"/>
    <w:rsid w:val="009D60B0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auto" w:fill="FFFF99"/>
      <w:spacing w:before="100" w:after="100"/>
      <w:jc w:val="left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33">
    <w:name w:val="xl33"/>
    <w:basedOn w:val="Normal"/>
    <w:rsid w:val="009D60B0"/>
    <w:pPr>
      <w:spacing w:before="100" w:after="100"/>
      <w:jc w:val="center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34">
    <w:name w:val="xl34"/>
    <w:basedOn w:val="Normal"/>
    <w:rsid w:val="009D60B0"/>
    <w:pPr>
      <w:pBdr>
        <w:top w:val="single" w:sz="4" w:space="0" w:color="000000"/>
        <w:bottom w:val="single" w:sz="4" w:space="0" w:color="000000"/>
      </w:pBdr>
      <w:shd w:val="clear" w:color="auto" w:fill="FFFF99"/>
      <w:spacing w:before="100" w:after="100"/>
      <w:jc w:val="center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35">
    <w:name w:val="xl35"/>
    <w:basedOn w:val="Normal"/>
    <w:rsid w:val="009D60B0"/>
    <w:pPr>
      <w:pBdr>
        <w:top w:val="single" w:sz="8" w:space="0" w:color="000000"/>
        <w:left w:val="single" w:sz="8" w:space="0" w:color="000000"/>
        <w:right w:val="single" w:sz="8" w:space="0" w:color="000000"/>
      </w:pBdr>
      <w:shd w:val="clear" w:color="auto" w:fill="C0C0C0"/>
      <w:spacing w:before="100" w:after="100"/>
      <w:jc w:val="center"/>
    </w:pPr>
    <w:rPr>
      <w:rFonts w:eastAsia="Arial Unicode MS" w:cs="Arial"/>
      <w:b/>
      <w:bCs/>
      <w:sz w:val="24"/>
      <w:szCs w:val="24"/>
      <w:lang w:val="en-US"/>
    </w:rPr>
  </w:style>
  <w:style w:type="paragraph" w:customStyle="1" w:styleId="xl36">
    <w:name w:val="xl36"/>
    <w:basedOn w:val="Normal"/>
    <w:rsid w:val="009D60B0"/>
    <w:pPr>
      <w:pBdr>
        <w:left w:val="single" w:sz="8" w:space="0" w:color="000000"/>
        <w:bottom w:val="single" w:sz="4" w:space="0" w:color="000000"/>
        <w:right w:val="single" w:sz="8" w:space="0" w:color="000000"/>
      </w:pBdr>
      <w:shd w:val="clear" w:color="auto" w:fill="C0C0C0"/>
      <w:spacing w:before="100" w:after="100"/>
      <w:jc w:val="center"/>
    </w:pPr>
    <w:rPr>
      <w:rFonts w:eastAsia="Arial Unicode MS" w:cs="Arial"/>
      <w:b/>
      <w:bCs/>
      <w:sz w:val="24"/>
      <w:szCs w:val="24"/>
      <w:lang w:val="en-US"/>
    </w:rPr>
  </w:style>
  <w:style w:type="paragraph" w:customStyle="1" w:styleId="xl37">
    <w:name w:val="xl37"/>
    <w:basedOn w:val="Normal"/>
    <w:rsid w:val="009D60B0"/>
    <w:pPr>
      <w:pBdr>
        <w:left w:val="single" w:sz="8" w:space="0" w:color="000000"/>
        <w:right w:val="single" w:sz="8" w:space="0" w:color="000000"/>
      </w:pBdr>
      <w:spacing w:before="100" w:after="100"/>
      <w:jc w:val="left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38">
    <w:name w:val="xl38"/>
    <w:basedOn w:val="Normal"/>
    <w:rsid w:val="009D60B0"/>
    <w:pPr>
      <w:spacing w:before="100" w:after="100"/>
      <w:jc w:val="center"/>
    </w:pPr>
    <w:rPr>
      <w:rFonts w:eastAsia="Arial Unicode MS" w:cs="Arial"/>
      <w:b/>
      <w:bCs/>
      <w:sz w:val="24"/>
      <w:szCs w:val="24"/>
      <w:lang w:val="en-US"/>
    </w:rPr>
  </w:style>
  <w:style w:type="paragraph" w:customStyle="1" w:styleId="xl39">
    <w:name w:val="xl39"/>
    <w:basedOn w:val="Normal"/>
    <w:rsid w:val="009D60B0"/>
    <w:pPr>
      <w:pBdr>
        <w:top w:val="single" w:sz="8" w:space="0" w:color="000000"/>
        <w:right w:val="single" w:sz="8" w:space="0" w:color="000000"/>
      </w:pBdr>
      <w:shd w:val="clear" w:color="auto" w:fill="C0C0C0"/>
      <w:spacing w:before="100" w:after="100"/>
      <w:jc w:val="center"/>
    </w:pPr>
    <w:rPr>
      <w:rFonts w:eastAsia="Arial Unicode MS" w:cs="Arial"/>
      <w:b/>
      <w:bCs/>
      <w:sz w:val="24"/>
      <w:szCs w:val="24"/>
      <w:lang w:val="en-US"/>
    </w:rPr>
  </w:style>
  <w:style w:type="paragraph" w:customStyle="1" w:styleId="xl40">
    <w:name w:val="xl40"/>
    <w:basedOn w:val="Normal"/>
    <w:rsid w:val="009D60B0"/>
    <w:pPr>
      <w:pBdr>
        <w:bottom w:val="single" w:sz="4" w:space="0" w:color="000000"/>
        <w:right w:val="single" w:sz="8" w:space="0" w:color="000000"/>
      </w:pBdr>
      <w:shd w:val="clear" w:color="auto" w:fill="C0C0C0"/>
      <w:spacing w:before="100" w:after="100"/>
      <w:jc w:val="center"/>
    </w:pPr>
    <w:rPr>
      <w:rFonts w:eastAsia="Arial Unicode MS" w:cs="Arial"/>
      <w:b/>
      <w:bCs/>
      <w:sz w:val="24"/>
      <w:szCs w:val="24"/>
      <w:lang w:val="en-US"/>
    </w:rPr>
  </w:style>
  <w:style w:type="paragraph" w:customStyle="1" w:styleId="xl41">
    <w:name w:val="xl41"/>
    <w:basedOn w:val="Normal"/>
    <w:rsid w:val="009D60B0"/>
    <w:pPr>
      <w:pBdr>
        <w:top w:val="single" w:sz="4" w:space="0" w:color="000000"/>
        <w:right w:val="single" w:sz="4" w:space="0" w:color="000000"/>
      </w:pBdr>
      <w:spacing w:before="100" w:after="100"/>
      <w:jc w:val="left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42">
    <w:name w:val="xl42"/>
    <w:basedOn w:val="Normal"/>
    <w:rsid w:val="009D60B0"/>
    <w:pPr>
      <w:pBdr>
        <w:top w:val="single" w:sz="4" w:space="0" w:color="000000"/>
        <w:bottom w:val="single" w:sz="4" w:space="0" w:color="000000"/>
        <w:right w:val="single" w:sz="8" w:space="0" w:color="000000"/>
      </w:pBdr>
      <w:shd w:val="clear" w:color="auto" w:fill="FFFF99"/>
      <w:spacing w:before="100" w:after="100"/>
      <w:jc w:val="left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43">
    <w:name w:val="xl43"/>
    <w:basedOn w:val="Normal"/>
    <w:rsid w:val="009D60B0"/>
    <w:pPr>
      <w:pBdr>
        <w:top w:val="single" w:sz="4" w:space="0" w:color="000000"/>
        <w:bottom w:val="single" w:sz="4" w:space="0" w:color="000000"/>
        <w:right w:val="single" w:sz="8" w:space="0" w:color="000000"/>
      </w:pBdr>
      <w:shd w:val="clear" w:color="auto" w:fill="FFFF99"/>
      <w:spacing w:before="100" w:after="100"/>
      <w:jc w:val="center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44">
    <w:name w:val="xl44"/>
    <w:basedOn w:val="Normal"/>
    <w:rsid w:val="009D60B0"/>
    <w:pPr>
      <w:pBdr>
        <w:top w:val="single" w:sz="8" w:space="0" w:color="000000"/>
      </w:pBdr>
      <w:shd w:val="clear" w:color="auto" w:fill="C0C0C0"/>
      <w:spacing w:before="100" w:after="100"/>
      <w:jc w:val="center"/>
    </w:pPr>
    <w:rPr>
      <w:rFonts w:eastAsia="Arial Unicode MS" w:cs="Arial"/>
      <w:b/>
      <w:bCs/>
      <w:sz w:val="16"/>
      <w:szCs w:val="16"/>
      <w:lang w:val="en-US"/>
    </w:rPr>
  </w:style>
  <w:style w:type="paragraph" w:customStyle="1" w:styleId="xl45">
    <w:name w:val="xl45"/>
    <w:basedOn w:val="Normal"/>
    <w:rsid w:val="009D60B0"/>
    <w:pPr>
      <w:pBdr>
        <w:bottom w:val="single" w:sz="4" w:space="0" w:color="000000"/>
      </w:pBdr>
      <w:shd w:val="clear" w:color="auto" w:fill="C0C0C0"/>
      <w:spacing w:before="100" w:after="100"/>
      <w:jc w:val="center"/>
    </w:pPr>
    <w:rPr>
      <w:rFonts w:eastAsia="Arial Unicode MS" w:cs="Arial"/>
      <w:b/>
      <w:bCs/>
      <w:sz w:val="16"/>
      <w:szCs w:val="16"/>
      <w:lang w:val="en-US"/>
    </w:rPr>
  </w:style>
  <w:style w:type="paragraph" w:customStyle="1" w:styleId="xl46">
    <w:name w:val="xl46"/>
    <w:basedOn w:val="Normal"/>
    <w:rsid w:val="009D60B0"/>
    <w:pPr>
      <w:pBdr>
        <w:top w:val="single" w:sz="4" w:space="0" w:color="000000"/>
      </w:pBdr>
      <w:spacing w:before="100" w:after="100"/>
      <w:jc w:val="left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47">
    <w:name w:val="xl47"/>
    <w:basedOn w:val="Normal"/>
    <w:rsid w:val="009D60B0"/>
    <w:pPr>
      <w:pBdr>
        <w:top w:val="single" w:sz="4" w:space="0" w:color="000000"/>
        <w:bottom w:val="single" w:sz="4" w:space="0" w:color="000000"/>
      </w:pBdr>
      <w:shd w:val="clear" w:color="auto" w:fill="FFFF99"/>
      <w:spacing w:before="100" w:after="100"/>
      <w:jc w:val="left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48">
    <w:name w:val="xl48"/>
    <w:basedOn w:val="Normal"/>
    <w:rsid w:val="009D60B0"/>
    <w:pPr>
      <w:pBdr>
        <w:top w:val="single" w:sz="4" w:space="0" w:color="000000"/>
        <w:bottom w:val="single" w:sz="4" w:space="0" w:color="000000"/>
      </w:pBdr>
      <w:shd w:val="clear" w:color="auto" w:fill="FFFF99"/>
      <w:spacing w:before="100" w:after="100"/>
      <w:jc w:val="left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49">
    <w:name w:val="xl49"/>
    <w:basedOn w:val="Normal"/>
    <w:rsid w:val="009D60B0"/>
    <w:pPr>
      <w:spacing w:before="100" w:after="100"/>
      <w:jc w:val="right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50">
    <w:name w:val="xl50"/>
    <w:basedOn w:val="Normal"/>
    <w:rsid w:val="009D60B0"/>
    <w:pPr>
      <w:pBdr>
        <w:top w:val="single" w:sz="4" w:space="0" w:color="000000"/>
      </w:pBdr>
      <w:spacing w:before="100" w:after="100"/>
      <w:jc w:val="center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51">
    <w:name w:val="xl51"/>
    <w:basedOn w:val="Normal"/>
    <w:rsid w:val="009D60B0"/>
    <w:pPr>
      <w:pBdr>
        <w:top w:val="single" w:sz="4" w:space="0" w:color="000000"/>
        <w:bottom w:val="single" w:sz="4" w:space="0" w:color="000000"/>
      </w:pBdr>
      <w:shd w:val="clear" w:color="auto" w:fill="FFFF99"/>
      <w:spacing w:before="100" w:after="100"/>
      <w:jc w:val="center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52">
    <w:name w:val="xl52"/>
    <w:basedOn w:val="Normal"/>
    <w:rsid w:val="009D60B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99"/>
      <w:spacing w:before="100" w:after="100"/>
      <w:jc w:val="left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53">
    <w:name w:val="xl53"/>
    <w:basedOn w:val="Normal"/>
    <w:rsid w:val="009D60B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99"/>
      <w:spacing w:before="100" w:after="100"/>
      <w:jc w:val="left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54">
    <w:name w:val="xl54"/>
    <w:basedOn w:val="Normal"/>
    <w:rsid w:val="009D60B0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C0C0C0"/>
      <w:spacing w:before="100" w:after="100"/>
      <w:jc w:val="center"/>
    </w:pPr>
    <w:rPr>
      <w:rFonts w:eastAsia="Arial Unicode MS" w:cs="Arial"/>
      <w:b/>
      <w:bCs/>
      <w:sz w:val="16"/>
      <w:szCs w:val="16"/>
      <w:lang w:val="en-US"/>
    </w:rPr>
  </w:style>
  <w:style w:type="paragraph" w:customStyle="1" w:styleId="xl55">
    <w:name w:val="xl55"/>
    <w:basedOn w:val="Normal"/>
    <w:rsid w:val="009D60B0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after="100"/>
      <w:jc w:val="left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56">
    <w:name w:val="xl56"/>
    <w:basedOn w:val="Normal"/>
    <w:rsid w:val="009D60B0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after="100"/>
      <w:jc w:val="center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57">
    <w:name w:val="xl57"/>
    <w:basedOn w:val="Normal"/>
    <w:rsid w:val="009D60B0"/>
    <w:pPr>
      <w:pBdr>
        <w:left w:val="single" w:sz="4" w:space="0" w:color="000000"/>
        <w:right w:val="single" w:sz="4" w:space="0" w:color="000000"/>
      </w:pBdr>
      <w:spacing w:before="100" w:after="100"/>
      <w:jc w:val="left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58">
    <w:name w:val="xl58"/>
    <w:basedOn w:val="Normal"/>
    <w:rsid w:val="009D60B0"/>
    <w:pPr>
      <w:pBdr>
        <w:left w:val="single" w:sz="4" w:space="0" w:color="000000"/>
        <w:right w:val="single" w:sz="4" w:space="0" w:color="000000"/>
      </w:pBdr>
      <w:spacing w:before="100" w:after="100"/>
      <w:jc w:val="center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59">
    <w:name w:val="xl59"/>
    <w:basedOn w:val="Normal"/>
    <w:rsid w:val="009D60B0"/>
    <w:pPr>
      <w:pBdr>
        <w:left w:val="single" w:sz="4" w:space="0" w:color="000000"/>
        <w:right w:val="single" w:sz="4" w:space="0" w:color="000000"/>
      </w:pBdr>
      <w:spacing w:before="100" w:after="100"/>
      <w:jc w:val="right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60">
    <w:name w:val="xl60"/>
    <w:basedOn w:val="Normal"/>
    <w:rsid w:val="009D60B0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after="100"/>
      <w:jc w:val="left"/>
    </w:pPr>
    <w:rPr>
      <w:rFonts w:eastAsia="Arial Unicode MS" w:cs="Arial"/>
      <w:color w:val="FF0000"/>
      <w:sz w:val="24"/>
      <w:szCs w:val="24"/>
      <w:lang w:val="en-US"/>
    </w:rPr>
  </w:style>
  <w:style w:type="paragraph" w:customStyle="1" w:styleId="xl61">
    <w:name w:val="xl61"/>
    <w:basedOn w:val="Normal"/>
    <w:rsid w:val="009D60B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99"/>
      <w:spacing w:before="100" w:after="100"/>
      <w:jc w:val="left"/>
    </w:pPr>
    <w:rPr>
      <w:rFonts w:eastAsia="Arial Unicode MS" w:cs="Arial"/>
      <w:color w:val="FF0000"/>
      <w:sz w:val="24"/>
      <w:szCs w:val="24"/>
      <w:lang w:val="en-US"/>
    </w:rPr>
  </w:style>
  <w:style w:type="paragraph" w:customStyle="1" w:styleId="xl62">
    <w:name w:val="xl62"/>
    <w:basedOn w:val="Normal"/>
    <w:rsid w:val="009D60B0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after="100"/>
      <w:jc w:val="center"/>
    </w:pPr>
    <w:rPr>
      <w:rFonts w:eastAsia="Arial Unicode MS" w:cs="Arial"/>
      <w:color w:val="FF0000"/>
      <w:sz w:val="24"/>
      <w:szCs w:val="24"/>
      <w:lang w:val="en-US"/>
    </w:rPr>
  </w:style>
  <w:style w:type="paragraph" w:customStyle="1" w:styleId="xl63">
    <w:name w:val="xl63"/>
    <w:basedOn w:val="Normal"/>
    <w:rsid w:val="009D60B0"/>
    <w:pPr>
      <w:pBdr>
        <w:left w:val="single" w:sz="4" w:space="0" w:color="000000"/>
        <w:right w:val="single" w:sz="4" w:space="0" w:color="000000"/>
      </w:pBdr>
      <w:spacing w:before="100" w:after="100"/>
      <w:jc w:val="left"/>
    </w:pPr>
    <w:rPr>
      <w:rFonts w:eastAsia="Arial Unicode MS" w:cs="Arial"/>
      <w:color w:val="FF0000"/>
      <w:sz w:val="24"/>
      <w:szCs w:val="24"/>
      <w:lang w:val="en-US"/>
    </w:rPr>
  </w:style>
  <w:style w:type="paragraph" w:customStyle="1" w:styleId="xl64">
    <w:name w:val="xl64"/>
    <w:basedOn w:val="Normal"/>
    <w:rsid w:val="009D60B0"/>
    <w:pPr>
      <w:pBdr>
        <w:left w:val="single" w:sz="4" w:space="0" w:color="000000"/>
        <w:right w:val="single" w:sz="4" w:space="0" w:color="000000"/>
      </w:pBdr>
      <w:spacing w:before="100" w:after="100"/>
      <w:jc w:val="center"/>
    </w:pPr>
    <w:rPr>
      <w:rFonts w:eastAsia="Arial Unicode MS" w:cs="Arial"/>
      <w:color w:val="FF0000"/>
      <w:sz w:val="24"/>
      <w:szCs w:val="24"/>
      <w:lang w:val="en-US"/>
    </w:rPr>
  </w:style>
  <w:style w:type="paragraph" w:customStyle="1" w:styleId="xl65">
    <w:name w:val="xl65"/>
    <w:basedOn w:val="Normal"/>
    <w:rsid w:val="009D60B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99"/>
      <w:spacing w:before="100" w:after="100"/>
      <w:jc w:val="left"/>
    </w:pPr>
    <w:rPr>
      <w:rFonts w:eastAsia="Arial Unicode MS" w:cs="Arial"/>
      <w:color w:val="FF0000"/>
      <w:sz w:val="24"/>
      <w:szCs w:val="24"/>
      <w:lang w:val="en-US"/>
    </w:rPr>
  </w:style>
  <w:style w:type="paragraph" w:customStyle="1" w:styleId="xl66">
    <w:name w:val="xl66"/>
    <w:basedOn w:val="Normal"/>
    <w:rsid w:val="009D60B0"/>
    <w:pPr>
      <w:pBdr>
        <w:left w:val="single" w:sz="4" w:space="0" w:color="000000"/>
        <w:right w:val="single" w:sz="4" w:space="0" w:color="000000"/>
      </w:pBdr>
      <w:spacing w:before="100" w:after="100"/>
      <w:jc w:val="right"/>
    </w:pPr>
    <w:rPr>
      <w:rFonts w:eastAsia="Arial Unicode MS" w:cs="Arial"/>
      <w:color w:val="FF0000"/>
      <w:sz w:val="24"/>
      <w:szCs w:val="24"/>
      <w:lang w:val="en-US"/>
    </w:rPr>
  </w:style>
  <w:style w:type="paragraph" w:customStyle="1" w:styleId="xl67">
    <w:name w:val="xl67"/>
    <w:basedOn w:val="Normal"/>
    <w:rsid w:val="009D60B0"/>
    <w:pPr>
      <w:spacing w:before="100" w:after="100"/>
      <w:jc w:val="left"/>
    </w:pPr>
    <w:rPr>
      <w:rFonts w:eastAsia="Arial Unicode MS" w:cs="Arial"/>
      <w:i/>
      <w:iCs/>
      <w:sz w:val="24"/>
      <w:szCs w:val="24"/>
      <w:lang w:val="en-US"/>
    </w:rPr>
  </w:style>
  <w:style w:type="paragraph" w:customStyle="1" w:styleId="xl68">
    <w:name w:val="xl68"/>
    <w:basedOn w:val="Normal"/>
    <w:rsid w:val="009D60B0"/>
    <w:pPr>
      <w:spacing w:before="100" w:after="100"/>
      <w:jc w:val="left"/>
    </w:pPr>
    <w:rPr>
      <w:rFonts w:eastAsia="Arial Unicode MS" w:cs="Arial"/>
      <w:b/>
      <w:bCs/>
      <w:color w:val="3333CC"/>
      <w:sz w:val="24"/>
      <w:szCs w:val="24"/>
      <w:lang w:val="en-US"/>
    </w:rPr>
  </w:style>
  <w:style w:type="paragraph" w:customStyle="1" w:styleId="xl69">
    <w:name w:val="xl69"/>
    <w:basedOn w:val="Normal"/>
    <w:rsid w:val="009D60B0"/>
    <w:pPr>
      <w:pBdr>
        <w:top w:val="single" w:sz="8" w:space="0" w:color="000000"/>
        <w:left w:val="single" w:sz="4" w:space="0" w:color="000000"/>
        <w:right w:val="single" w:sz="8" w:space="0" w:color="000000"/>
      </w:pBdr>
      <w:shd w:val="clear" w:color="auto" w:fill="C0C0C0"/>
      <w:spacing w:before="100" w:after="100"/>
      <w:jc w:val="center"/>
    </w:pPr>
    <w:rPr>
      <w:rFonts w:eastAsia="Arial Unicode MS" w:cs="Arial"/>
      <w:b/>
      <w:bCs/>
      <w:sz w:val="14"/>
      <w:szCs w:val="14"/>
      <w:lang w:val="en-US"/>
    </w:rPr>
  </w:style>
  <w:style w:type="paragraph" w:customStyle="1" w:styleId="xl70">
    <w:name w:val="xl70"/>
    <w:basedOn w:val="Normal"/>
    <w:rsid w:val="009D60B0"/>
    <w:pPr>
      <w:pBdr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C0C0C0"/>
      <w:spacing w:before="100" w:after="100"/>
      <w:jc w:val="center"/>
    </w:pPr>
    <w:rPr>
      <w:rFonts w:eastAsia="Arial Unicode MS" w:cs="Arial"/>
      <w:b/>
      <w:bCs/>
      <w:sz w:val="14"/>
      <w:szCs w:val="14"/>
      <w:lang w:val="en-US"/>
    </w:rPr>
  </w:style>
  <w:style w:type="paragraph" w:customStyle="1" w:styleId="xl71">
    <w:name w:val="xl71"/>
    <w:basedOn w:val="Normal"/>
    <w:rsid w:val="009D60B0"/>
    <w:pPr>
      <w:pBdr>
        <w:top w:val="single" w:sz="4" w:space="0" w:color="000000"/>
        <w:left w:val="single" w:sz="4" w:space="0" w:color="000000"/>
        <w:right w:val="single" w:sz="8" w:space="0" w:color="000000"/>
      </w:pBdr>
      <w:spacing w:before="100" w:after="100"/>
      <w:jc w:val="center"/>
    </w:pPr>
    <w:rPr>
      <w:rFonts w:eastAsia="Arial Unicode MS" w:cs="Arial"/>
      <w:color w:val="FF0000"/>
      <w:sz w:val="24"/>
      <w:szCs w:val="24"/>
      <w:lang w:val="en-US"/>
    </w:rPr>
  </w:style>
  <w:style w:type="paragraph" w:customStyle="1" w:styleId="xl72">
    <w:name w:val="xl72"/>
    <w:basedOn w:val="Normal"/>
    <w:rsid w:val="009D60B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99"/>
      <w:spacing w:before="100" w:after="100"/>
      <w:jc w:val="center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73">
    <w:name w:val="xl73"/>
    <w:basedOn w:val="Normal"/>
    <w:rsid w:val="009D60B0"/>
    <w:pPr>
      <w:pBdr>
        <w:left w:val="single" w:sz="4" w:space="0" w:color="000000"/>
        <w:right w:val="single" w:sz="8" w:space="0" w:color="000000"/>
      </w:pBdr>
      <w:spacing w:before="100" w:after="100"/>
      <w:jc w:val="center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74">
    <w:name w:val="xl74"/>
    <w:basedOn w:val="Normal"/>
    <w:rsid w:val="009D60B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99"/>
      <w:spacing w:before="100" w:after="100"/>
      <w:jc w:val="center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75">
    <w:name w:val="xl75"/>
    <w:basedOn w:val="Normal"/>
    <w:rsid w:val="009D60B0"/>
    <w:pPr>
      <w:pBdr>
        <w:left w:val="single" w:sz="4" w:space="0" w:color="000000"/>
        <w:right w:val="single" w:sz="8" w:space="0" w:color="000000"/>
      </w:pBdr>
      <w:shd w:val="clear" w:color="auto" w:fill="C0C0C0"/>
      <w:spacing w:before="100" w:after="100"/>
      <w:jc w:val="center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76">
    <w:name w:val="xl76"/>
    <w:basedOn w:val="Normal"/>
    <w:rsid w:val="009D60B0"/>
    <w:pPr>
      <w:pBdr>
        <w:left w:val="single" w:sz="4" w:space="0" w:color="000000"/>
        <w:right w:val="single" w:sz="8" w:space="0" w:color="000000"/>
      </w:pBdr>
      <w:spacing w:before="100" w:after="100"/>
      <w:jc w:val="center"/>
    </w:pPr>
    <w:rPr>
      <w:rFonts w:eastAsia="Arial Unicode MS" w:cs="Arial"/>
      <w:b/>
      <w:bCs/>
      <w:sz w:val="24"/>
      <w:szCs w:val="24"/>
      <w:lang w:val="en-US"/>
    </w:rPr>
  </w:style>
  <w:style w:type="paragraph" w:customStyle="1" w:styleId="xl77">
    <w:name w:val="xl77"/>
    <w:basedOn w:val="Normal"/>
    <w:rsid w:val="009D60B0"/>
    <w:pPr>
      <w:pBdr>
        <w:left w:val="single" w:sz="4" w:space="0" w:color="000000"/>
        <w:right w:val="single" w:sz="4" w:space="0" w:color="000000"/>
      </w:pBdr>
      <w:spacing w:before="100" w:after="100"/>
      <w:jc w:val="left"/>
    </w:pPr>
    <w:rPr>
      <w:rFonts w:eastAsia="Arial Unicode MS" w:cs="Arial"/>
      <w:color w:val="FF0000"/>
      <w:sz w:val="24"/>
      <w:szCs w:val="24"/>
      <w:lang w:val="en-US"/>
    </w:rPr>
  </w:style>
  <w:style w:type="paragraph" w:customStyle="1" w:styleId="xl78">
    <w:name w:val="xl78"/>
    <w:basedOn w:val="Normal"/>
    <w:rsid w:val="009D60B0"/>
    <w:pPr>
      <w:spacing w:before="100" w:after="100"/>
      <w:jc w:val="left"/>
      <w:textAlignment w:val="top"/>
    </w:pPr>
    <w:rPr>
      <w:rFonts w:eastAsia="Arial Unicode MS" w:cs="Arial"/>
      <w:i/>
      <w:iCs/>
      <w:sz w:val="24"/>
      <w:szCs w:val="24"/>
      <w:lang w:val="en-US"/>
    </w:rPr>
  </w:style>
  <w:style w:type="paragraph" w:customStyle="1" w:styleId="xl79">
    <w:name w:val="xl79"/>
    <w:basedOn w:val="Normal"/>
    <w:rsid w:val="009D60B0"/>
    <w:pPr>
      <w:spacing w:before="100" w:after="100"/>
      <w:jc w:val="left"/>
      <w:textAlignment w:val="top"/>
    </w:pPr>
    <w:rPr>
      <w:rFonts w:eastAsia="Arial Unicode MS" w:cs="Arial"/>
      <w:b/>
      <w:bCs/>
      <w:color w:val="3333CC"/>
      <w:sz w:val="24"/>
      <w:szCs w:val="24"/>
      <w:lang w:val="en-US"/>
    </w:rPr>
  </w:style>
  <w:style w:type="paragraph" w:customStyle="1" w:styleId="xl80">
    <w:name w:val="xl80"/>
    <w:basedOn w:val="Normal"/>
    <w:rsid w:val="009D60B0"/>
    <w:pPr>
      <w:spacing w:before="100" w:after="100"/>
      <w:jc w:val="left"/>
      <w:textAlignment w:val="top"/>
    </w:pPr>
    <w:rPr>
      <w:rFonts w:eastAsia="Arial Unicode MS" w:cs="Arial"/>
      <w:b/>
      <w:bCs/>
      <w:color w:val="3333CC"/>
      <w:sz w:val="24"/>
      <w:szCs w:val="24"/>
      <w:lang w:val="en-US"/>
    </w:rPr>
  </w:style>
  <w:style w:type="paragraph" w:customStyle="1" w:styleId="xl81">
    <w:name w:val="xl81"/>
    <w:basedOn w:val="Normal"/>
    <w:rsid w:val="009D60B0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after="100"/>
      <w:jc w:val="center"/>
    </w:pPr>
    <w:rPr>
      <w:rFonts w:eastAsia="Arial Unicode MS" w:cs="Arial"/>
      <w:color w:val="FF0000"/>
      <w:sz w:val="24"/>
      <w:szCs w:val="24"/>
      <w:lang w:val="en-US"/>
    </w:rPr>
  </w:style>
  <w:style w:type="paragraph" w:customStyle="1" w:styleId="xl82">
    <w:name w:val="xl82"/>
    <w:basedOn w:val="Normal"/>
    <w:rsid w:val="009D60B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99"/>
      <w:spacing w:before="100" w:after="100"/>
      <w:jc w:val="center"/>
    </w:pPr>
    <w:rPr>
      <w:rFonts w:eastAsia="Arial Unicode MS" w:cs="Arial"/>
      <w:color w:val="FF0000"/>
      <w:sz w:val="24"/>
      <w:szCs w:val="24"/>
      <w:lang w:val="en-US"/>
    </w:rPr>
  </w:style>
  <w:style w:type="paragraph" w:customStyle="1" w:styleId="xl83">
    <w:name w:val="xl83"/>
    <w:basedOn w:val="Normal"/>
    <w:rsid w:val="009D60B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99"/>
      <w:spacing w:before="100" w:after="100"/>
      <w:jc w:val="center"/>
    </w:pPr>
    <w:rPr>
      <w:rFonts w:eastAsia="Arial Unicode MS" w:cs="Arial"/>
      <w:color w:val="FF0000"/>
      <w:sz w:val="24"/>
      <w:szCs w:val="24"/>
      <w:lang w:val="en-US"/>
    </w:rPr>
  </w:style>
  <w:style w:type="paragraph" w:customStyle="1" w:styleId="xl84">
    <w:name w:val="xl84"/>
    <w:basedOn w:val="Normal"/>
    <w:rsid w:val="009D60B0"/>
    <w:pPr>
      <w:pBdr>
        <w:left w:val="single" w:sz="4" w:space="0" w:color="000000"/>
        <w:right w:val="single" w:sz="4" w:space="0" w:color="000000"/>
      </w:pBdr>
      <w:spacing w:before="100" w:after="100"/>
      <w:jc w:val="left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85">
    <w:name w:val="xl85"/>
    <w:basedOn w:val="Normal"/>
    <w:rsid w:val="009D60B0"/>
    <w:pPr>
      <w:pBdr>
        <w:left w:val="single" w:sz="4" w:space="0" w:color="000000"/>
        <w:right w:val="single" w:sz="4" w:space="0" w:color="000000"/>
      </w:pBdr>
      <w:spacing w:before="100" w:after="100"/>
      <w:jc w:val="center"/>
    </w:pPr>
    <w:rPr>
      <w:rFonts w:eastAsia="Arial Unicode MS" w:cs="Arial"/>
      <w:b/>
      <w:bCs/>
      <w:color w:val="FF0000"/>
      <w:sz w:val="24"/>
      <w:szCs w:val="24"/>
      <w:lang w:val="en-US"/>
    </w:rPr>
  </w:style>
  <w:style w:type="paragraph" w:customStyle="1" w:styleId="xl86">
    <w:name w:val="xl86"/>
    <w:basedOn w:val="Normal"/>
    <w:rsid w:val="009D60B0"/>
    <w:pPr>
      <w:spacing w:before="100" w:after="100"/>
      <w:jc w:val="left"/>
      <w:textAlignment w:val="top"/>
    </w:pPr>
    <w:rPr>
      <w:rFonts w:eastAsia="Arial Unicode MS" w:cs="Arial"/>
      <w:i/>
      <w:iCs/>
      <w:sz w:val="24"/>
      <w:szCs w:val="24"/>
      <w:lang w:val="en-US"/>
    </w:rPr>
  </w:style>
  <w:style w:type="paragraph" w:customStyle="1" w:styleId="xl87">
    <w:name w:val="xl87"/>
    <w:basedOn w:val="Normal"/>
    <w:rsid w:val="009D60B0"/>
    <w:pPr>
      <w:spacing w:before="100" w:after="100"/>
      <w:jc w:val="left"/>
      <w:textAlignment w:val="top"/>
    </w:pPr>
    <w:rPr>
      <w:rFonts w:eastAsia="Arial Unicode MS" w:cs="Arial"/>
      <w:i/>
      <w:iCs/>
      <w:sz w:val="24"/>
      <w:szCs w:val="24"/>
      <w:lang w:val="en-US"/>
    </w:rPr>
  </w:style>
  <w:style w:type="paragraph" w:customStyle="1" w:styleId="xl88">
    <w:name w:val="xl88"/>
    <w:basedOn w:val="Normal"/>
    <w:rsid w:val="009D60B0"/>
    <w:pPr>
      <w:pBdr>
        <w:left w:val="single" w:sz="4" w:space="0" w:color="000000"/>
        <w:right w:val="single" w:sz="4" w:space="0" w:color="000000"/>
      </w:pBdr>
      <w:spacing w:before="100" w:after="100"/>
      <w:jc w:val="left"/>
      <w:textAlignment w:val="top"/>
    </w:pPr>
    <w:rPr>
      <w:rFonts w:eastAsia="Arial Unicode MS" w:cs="Arial"/>
      <w:sz w:val="24"/>
      <w:szCs w:val="24"/>
      <w:lang w:val="en-US"/>
    </w:rPr>
  </w:style>
  <w:style w:type="paragraph" w:customStyle="1" w:styleId="xl89">
    <w:name w:val="xl89"/>
    <w:basedOn w:val="Normal"/>
    <w:rsid w:val="009D60B0"/>
    <w:pPr>
      <w:pBdr>
        <w:left w:val="single" w:sz="4" w:space="0" w:color="000000"/>
        <w:right w:val="single" w:sz="4" w:space="0" w:color="000000"/>
      </w:pBdr>
      <w:spacing w:before="100" w:after="100"/>
      <w:jc w:val="left"/>
      <w:textAlignment w:val="top"/>
    </w:pPr>
    <w:rPr>
      <w:rFonts w:eastAsia="Arial Unicode MS" w:cs="Arial"/>
      <w:sz w:val="24"/>
      <w:szCs w:val="24"/>
      <w:lang w:val="en-US"/>
    </w:rPr>
  </w:style>
  <w:style w:type="paragraph" w:customStyle="1" w:styleId="xl90">
    <w:name w:val="xl90"/>
    <w:basedOn w:val="Normal"/>
    <w:rsid w:val="009D60B0"/>
    <w:pPr>
      <w:pBdr>
        <w:left w:val="single" w:sz="4" w:space="0" w:color="000000"/>
        <w:right w:val="single" w:sz="4" w:space="0" w:color="000000"/>
      </w:pBdr>
      <w:spacing w:before="100" w:after="100"/>
      <w:jc w:val="left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91">
    <w:name w:val="xl91"/>
    <w:basedOn w:val="Normal"/>
    <w:rsid w:val="009D60B0"/>
    <w:pPr>
      <w:pBdr>
        <w:left w:val="single" w:sz="4" w:space="0" w:color="000000"/>
        <w:right w:val="single" w:sz="4" w:space="0" w:color="000000"/>
      </w:pBdr>
      <w:spacing w:before="100" w:after="100"/>
      <w:jc w:val="left"/>
      <w:textAlignment w:val="top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92">
    <w:name w:val="xl92"/>
    <w:basedOn w:val="Normal"/>
    <w:rsid w:val="009D60B0"/>
    <w:pPr>
      <w:spacing w:before="100" w:after="100"/>
      <w:jc w:val="left"/>
      <w:textAlignment w:val="top"/>
    </w:pPr>
    <w:rPr>
      <w:rFonts w:eastAsia="Arial Unicode MS" w:cs="Arial"/>
      <w:b/>
      <w:bCs/>
      <w:color w:val="3333CC"/>
      <w:sz w:val="24"/>
      <w:szCs w:val="24"/>
      <w:lang w:val="en-US"/>
    </w:rPr>
  </w:style>
  <w:style w:type="paragraph" w:customStyle="1" w:styleId="xl93">
    <w:name w:val="xl93"/>
    <w:basedOn w:val="Normal"/>
    <w:rsid w:val="009D60B0"/>
    <w:pPr>
      <w:pBdr>
        <w:right w:val="single" w:sz="4" w:space="0" w:color="000000"/>
      </w:pBdr>
      <w:spacing w:before="100" w:after="100"/>
      <w:jc w:val="left"/>
      <w:textAlignment w:val="top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94">
    <w:name w:val="xl94"/>
    <w:basedOn w:val="Normal"/>
    <w:rsid w:val="009D60B0"/>
    <w:pPr>
      <w:spacing w:before="100" w:after="100"/>
      <w:jc w:val="left"/>
      <w:textAlignment w:val="top"/>
    </w:pPr>
    <w:rPr>
      <w:rFonts w:eastAsia="Arial Unicode MS" w:cs="Arial"/>
      <w:b/>
      <w:bCs/>
      <w:color w:val="3333CC"/>
      <w:sz w:val="24"/>
      <w:szCs w:val="24"/>
      <w:lang w:val="en-US"/>
    </w:rPr>
  </w:style>
  <w:style w:type="paragraph" w:customStyle="1" w:styleId="xl95">
    <w:name w:val="xl95"/>
    <w:basedOn w:val="Normal"/>
    <w:rsid w:val="009D60B0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C0C0C0"/>
      <w:spacing w:before="100" w:after="100"/>
      <w:jc w:val="center"/>
    </w:pPr>
    <w:rPr>
      <w:rFonts w:eastAsia="Arial Unicode MS" w:cs="Arial"/>
      <w:b/>
      <w:bCs/>
      <w:sz w:val="16"/>
      <w:szCs w:val="16"/>
      <w:lang w:val="en-US"/>
    </w:rPr>
  </w:style>
  <w:style w:type="paragraph" w:customStyle="1" w:styleId="xl96">
    <w:name w:val="xl96"/>
    <w:basedOn w:val="Normal"/>
    <w:rsid w:val="009D60B0"/>
    <w:pPr>
      <w:pBdr>
        <w:left w:val="single" w:sz="4" w:space="0" w:color="000000"/>
        <w:right w:val="single" w:sz="4" w:space="0" w:color="000000"/>
      </w:pBdr>
      <w:spacing w:before="100" w:after="100"/>
      <w:jc w:val="left"/>
      <w:textAlignment w:val="top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97">
    <w:name w:val="xl97"/>
    <w:basedOn w:val="Normal"/>
    <w:rsid w:val="009D60B0"/>
    <w:pPr>
      <w:pBdr>
        <w:left w:val="single" w:sz="4" w:space="0" w:color="000000"/>
        <w:right w:val="single" w:sz="4" w:space="0" w:color="000000"/>
      </w:pBdr>
      <w:spacing w:before="100" w:after="100"/>
      <w:jc w:val="center"/>
      <w:textAlignment w:val="top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98">
    <w:name w:val="xl98"/>
    <w:basedOn w:val="Normal"/>
    <w:rsid w:val="009D60B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jc w:val="left"/>
    </w:pPr>
    <w:rPr>
      <w:rFonts w:eastAsia="Arial Unicode MS" w:cs="Arial"/>
      <w:sz w:val="24"/>
      <w:szCs w:val="24"/>
      <w:lang w:val="en-US"/>
    </w:rPr>
  </w:style>
  <w:style w:type="paragraph" w:customStyle="1" w:styleId="xl99">
    <w:name w:val="xl99"/>
    <w:basedOn w:val="Normal"/>
    <w:rsid w:val="009D60B0"/>
    <w:pPr>
      <w:pBdr>
        <w:left w:val="single" w:sz="4" w:space="0" w:color="000000"/>
      </w:pBdr>
      <w:spacing w:before="100" w:after="100"/>
      <w:jc w:val="center"/>
    </w:pPr>
    <w:rPr>
      <w:rFonts w:eastAsia="Arial Unicode MS" w:cs="Arial"/>
      <w:sz w:val="24"/>
      <w:szCs w:val="24"/>
      <w:lang w:val="en-US"/>
    </w:rPr>
  </w:style>
  <w:style w:type="paragraph" w:customStyle="1" w:styleId="xl100">
    <w:name w:val="xl100"/>
    <w:basedOn w:val="Normal"/>
    <w:rsid w:val="009D60B0"/>
    <w:pPr>
      <w:pBdr>
        <w:right w:val="single" w:sz="4" w:space="0" w:color="000000"/>
      </w:pBdr>
      <w:spacing w:before="100" w:after="100"/>
      <w:jc w:val="left"/>
      <w:textAlignment w:val="center"/>
    </w:pPr>
    <w:rPr>
      <w:rFonts w:ascii="Times New Roman" w:eastAsia="Arial Unicode MS" w:hAnsi="Times New Roman"/>
      <w:b/>
      <w:bCs/>
      <w:sz w:val="24"/>
      <w:szCs w:val="24"/>
      <w:lang w:val="en-US"/>
    </w:rPr>
  </w:style>
  <w:style w:type="paragraph" w:customStyle="1" w:styleId="xl101">
    <w:name w:val="xl101"/>
    <w:basedOn w:val="Normal"/>
    <w:rsid w:val="009D60B0"/>
    <w:pPr>
      <w:pBdr>
        <w:right w:val="single" w:sz="4" w:space="0" w:color="000000"/>
      </w:pBdr>
      <w:spacing w:before="100" w:after="100"/>
      <w:jc w:val="left"/>
      <w:textAlignment w:val="center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102">
    <w:name w:val="xl102"/>
    <w:basedOn w:val="Normal"/>
    <w:rsid w:val="009D60B0"/>
    <w:pPr>
      <w:pBdr>
        <w:left w:val="single" w:sz="4" w:space="0" w:color="000000"/>
      </w:pBdr>
      <w:spacing w:before="100" w:after="100"/>
      <w:jc w:val="center"/>
      <w:textAlignment w:val="top"/>
    </w:pPr>
    <w:rPr>
      <w:rFonts w:eastAsia="Arial Unicode MS" w:cs="Arial"/>
      <w:sz w:val="24"/>
      <w:szCs w:val="24"/>
      <w:lang w:val="en-US"/>
    </w:rPr>
  </w:style>
  <w:style w:type="paragraph" w:customStyle="1" w:styleId="xl103">
    <w:name w:val="xl103"/>
    <w:basedOn w:val="Normal"/>
    <w:rsid w:val="009D60B0"/>
    <w:pPr>
      <w:spacing w:before="100" w:after="100"/>
      <w:jc w:val="center"/>
      <w:textAlignment w:val="top"/>
    </w:pPr>
    <w:rPr>
      <w:rFonts w:eastAsia="Arial Unicode MS" w:cs="Arial"/>
      <w:sz w:val="24"/>
      <w:szCs w:val="24"/>
      <w:lang w:val="en-US"/>
    </w:rPr>
  </w:style>
  <w:style w:type="paragraph" w:customStyle="1" w:styleId="xl104">
    <w:name w:val="xl104"/>
    <w:basedOn w:val="Normal"/>
    <w:rsid w:val="009D60B0"/>
    <w:pPr>
      <w:pBdr>
        <w:right w:val="single" w:sz="4" w:space="0" w:color="000000"/>
      </w:pBdr>
      <w:spacing w:before="100" w:after="100"/>
      <w:jc w:val="center"/>
      <w:textAlignment w:val="top"/>
    </w:pPr>
    <w:rPr>
      <w:rFonts w:eastAsia="Arial Unicode MS" w:cs="Arial"/>
      <w:sz w:val="24"/>
      <w:szCs w:val="24"/>
      <w:lang w:val="en-US"/>
    </w:rPr>
  </w:style>
  <w:style w:type="paragraph" w:customStyle="1" w:styleId="xl105">
    <w:name w:val="xl105"/>
    <w:basedOn w:val="Normal"/>
    <w:rsid w:val="009D60B0"/>
    <w:pPr>
      <w:pBdr>
        <w:left w:val="single" w:sz="4" w:space="0" w:color="000000"/>
      </w:pBdr>
      <w:spacing w:before="100" w:after="100"/>
      <w:jc w:val="left"/>
      <w:textAlignment w:val="top"/>
    </w:pPr>
    <w:rPr>
      <w:rFonts w:eastAsia="Arial Unicode MS" w:cs="Arial"/>
      <w:sz w:val="24"/>
      <w:szCs w:val="24"/>
      <w:lang w:val="en-US"/>
    </w:rPr>
  </w:style>
  <w:style w:type="paragraph" w:customStyle="1" w:styleId="xl106">
    <w:name w:val="xl106"/>
    <w:basedOn w:val="Normal"/>
    <w:rsid w:val="009D60B0"/>
    <w:pPr>
      <w:pBdr>
        <w:right w:val="single" w:sz="4" w:space="0" w:color="000000"/>
      </w:pBdr>
      <w:spacing w:before="100" w:after="100"/>
      <w:jc w:val="left"/>
      <w:textAlignment w:val="top"/>
    </w:pPr>
    <w:rPr>
      <w:rFonts w:eastAsia="Arial Unicode MS" w:cs="Arial"/>
      <w:sz w:val="24"/>
      <w:szCs w:val="24"/>
      <w:lang w:val="en-US"/>
    </w:rPr>
  </w:style>
  <w:style w:type="paragraph" w:customStyle="1" w:styleId="xl107">
    <w:name w:val="xl107"/>
    <w:basedOn w:val="Normal"/>
    <w:rsid w:val="009D60B0"/>
    <w:pPr>
      <w:pBdr>
        <w:left w:val="single" w:sz="4" w:space="0" w:color="000000"/>
      </w:pBdr>
      <w:shd w:val="clear" w:color="auto" w:fill="E3E3E3"/>
      <w:spacing w:before="100" w:after="100"/>
      <w:jc w:val="center"/>
    </w:pPr>
    <w:rPr>
      <w:rFonts w:eastAsia="Arial Unicode MS" w:cs="Arial"/>
      <w:sz w:val="24"/>
      <w:szCs w:val="24"/>
      <w:lang w:val="en-US"/>
    </w:rPr>
  </w:style>
  <w:style w:type="paragraph" w:customStyle="1" w:styleId="xl108">
    <w:name w:val="xl108"/>
    <w:basedOn w:val="Normal"/>
    <w:rsid w:val="009D60B0"/>
    <w:pPr>
      <w:spacing w:before="100" w:after="100"/>
      <w:jc w:val="center"/>
    </w:pPr>
    <w:rPr>
      <w:rFonts w:eastAsia="Arial Unicode MS" w:cs="Arial"/>
      <w:sz w:val="24"/>
      <w:szCs w:val="24"/>
      <w:lang w:val="en-US"/>
    </w:rPr>
  </w:style>
  <w:style w:type="paragraph" w:customStyle="1" w:styleId="xl109">
    <w:name w:val="xl109"/>
    <w:basedOn w:val="Normal"/>
    <w:rsid w:val="009D60B0"/>
    <w:pPr>
      <w:spacing w:before="100" w:after="100"/>
      <w:jc w:val="center"/>
      <w:textAlignment w:val="top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110">
    <w:name w:val="xl110"/>
    <w:basedOn w:val="Normal"/>
    <w:rsid w:val="009D60B0"/>
    <w:pPr>
      <w:pBdr>
        <w:left w:val="single" w:sz="4" w:space="0" w:color="000000"/>
      </w:pBdr>
      <w:spacing w:before="100" w:after="100"/>
      <w:jc w:val="left"/>
      <w:textAlignment w:val="top"/>
    </w:pPr>
    <w:rPr>
      <w:rFonts w:eastAsia="Arial Unicode MS" w:cs="Arial"/>
      <w:sz w:val="24"/>
      <w:szCs w:val="24"/>
      <w:lang w:val="en-US"/>
    </w:rPr>
  </w:style>
  <w:style w:type="paragraph" w:customStyle="1" w:styleId="xl111">
    <w:name w:val="xl111"/>
    <w:basedOn w:val="Normal"/>
    <w:rsid w:val="009D60B0"/>
    <w:pPr>
      <w:pBdr>
        <w:left w:val="single" w:sz="4" w:space="0" w:color="000000"/>
        <w:right w:val="single" w:sz="4" w:space="0" w:color="000000"/>
      </w:pBdr>
      <w:spacing w:before="100" w:after="100"/>
      <w:jc w:val="left"/>
      <w:textAlignment w:val="top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112">
    <w:name w:val="xl112"/>
    <w:basedOn w:val="Normal"/>
    <w:rsid w:val="009D60B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C0C0C0"/>
      <w:spacing w:before="100" w:after="100"/>
      <w:jc w:val="center"/>
    </w:pPr>
    <w:rPr>
      <w:rFonts w:eastAsia="Arial Unicode MS" w:cs="Arial"/>
      <w:b/>
      <w:bCs/>
      <w:sz w:val="16"/>
      <w:szCs w:val="16"/>
      <w:lang w:val="en-US"/>
    </w:rPr>
  </w:style>
  <w:style w:type="paragraph" w:customStyle="1" w:styleId="xl113">
    <w:name w:val="xl113"/>
    <w:basedOn w:val="Normal"/>
    <w:rsid w:val="009D60B0"/>
    <w:pPr>
      <w:spacing w:before="100" w:after="100"/>
      <w:jc w:val="center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114">
    <w:name w:val="xl114"/>
    <w:basedOn w:val="Normal"/>
    <w:rsid w:val="009D60B0"/>
    <w:pPr>
      <w:pBdr>
        <w:right w:val="single" w:sz="4" w:space="0" w:color="000000"/>
      </w:pBdr>
      <w:spacing w:before="100" w:after="100"/>
      <w:jc w:val="center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115">
    <w:name w:val="xl115"/>
    <w:basedOn w:val="Normal"/>
    <w:rsid w:val="009D60B0"/>
    <w:pPr>
      <w:pBdr>
        <w:right w:val="single" w:sz="4" w:space="0" w:color="000000"/>
      </w:pBdr>
      <w:spacing w:before="100" w:after="100"/>
      <w:jc w:val="left"/>
      <w:textAlignment w:val="top"/>
    </w:pPr>
    <w:rPr>
      <w:rFonts w:eastAsia="Arial Unicode MS" w:cs="Arial"/>
      <w:sz w:val="24"/>
      <w:szCs w:val="24"/>
      <w:lang w:val="en-US"/>
    </w:rPr>
  </w:style>
  <w:style w:type="paragraph" w:customStyle="1" w:styleId="xl116">
    <w:name w:val="xl116"/>
    <w:basedOn w:val="Normal"/>
    <w:rsid w:val="009D60B0"/>
    <w:pPr>
      <w:pBdr>
        <w:left w:val="single" w:sz="4" w:space="0" w:color="000000"/>
        <w:right w:val="single" w:sz="4" w:space="0" w:color="000000"/>
      </w:pBdr>
      <w:spacing w:before="100" w:after="100"/>
      <w:jc w:val="left"/>
      <w:textAlignment w:val="top"/>
    </w:pPr>
    <w:rPr>
      <w:rFonts w:eastAsia="Arial Unicode MS" w:cs="Arial"/>
      <w:color w:val="FF0000"/>
      <w:sz w:val="24"/>
      <w:szCs w:val="24"/>
      <w:lang w:val="en-US"/>
    </w:rPr>
  </w:style>
  <w:style w:type="paragraph" w:customStyle="1" w:styleId="xl117">
    <w:name w:val="xl117"/>
    <w:basedOn w:val="Normal"/>
    <w:rsid w:val="009D60B0"/>
    <w:pPr>
      <w:pBdr>
        <w:right w:val="single" w:sz="4" w:space="0" w:color="000000"/>
      </w:pBdr>
      <w:spacing w:before="100" w:after="100"/>
      <w:jc w:val="center"/>
      <w:textAlignment w:val="top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118">
    <w:name w:val="xl118"/>
    <w:basedOn w:val="Normal"/>
    <w:rsid w:val="009D60B0"/>
    <w:pPr>
      <w:spacing w:before="100" w:after="100"/>
      <w:jc w:val="center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119">
    <w:name w:val="xl119"/>
    <w:basedOn w:val="Normal"/>
    <w:rsid w:val="009D60B0"/>
    <w:pPr>
      <w:pBdr>
        <w:right w:val="single" w:sz="4" w:space="0" w:color="000000"/>
      </w:pBdr>
      <w:spacing w:before="100" w:after="100"/>
      <w:jc w:val="center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120">
    <w:name w:val="xl120"/>
    <w:basedOn w:val="Normal"/>
    <w:rsid w:val="009D60B0"/>
    <w:pPr>
      <w:pBdr>
        <w:left w:val="single" w:sz="4" w:space="0" w:color="000000"/>
      </w:pBdr>
      <w:spacing w:before="100" w:after="100"/>
      <w:jc w:val="center"/>
      <w:textAlignment w:val="top"/>
    </w:pPr>
    <w:rPr>
      <w:rFonts w:eastAsia="Arial Unicode MS" w:cs="Arial"/>
      <w:sz w:val="24"/>
      <w:szCs w:val="24"/>
      <w:lang w:val="en-US"/>
    </w:rPr>
  </w:style>
  <w:style w:type="paragraph" w:customStyle="1" w:styleId="xl121">
    <w:name w:val="xl121"/>
    <w:basedOn w:val="Normal"/>
    <w:rsid w:val="009D60B0"/>
    <w:pPr>
      <w:spacing w:before="100" w:after="100"/>
      <w:jc w:val="left"/>
      <w:textAlignment w:val="top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122">
    <w:name w:val="xl122"/>
    <w:basedOn w:val="Normal"/>
    <w:rsid w:val="009D60B0"/>
    <w:pPr>
      <w:pBdr>
        <w:right w:val="single" w:sz="4" w:space="0" w:color="000000"/>
      </w:pBdr>
      <w:spacing w:before="100" w:after="100"/>
      <w:jc w:val="left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123">
    <w:name w:val="xl123"/>
    <w:basedOn w:val="Normal"/>
    <w:rsid w:val="009D60B0"/>
    <w:pPr>
      <w:pBdr>
        <w:left w:val="single" w:sz="4" w:space="0" w:color="000000"/>
      </w:pBdr>
      <w:spacing w:before="100" w:after="100"/>
      <w:jc w:val="left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124">
    <w:name w:val="xl124"/>
    <w:basedOn w:val="Normal"/>
    <w:rsid w:val="009D60B0"/>
    <w:pPr>
      <w:spacing w:before="100" w:after="100"/>
      <w:jc w:val="left"/>
      <w:textAlignment w:val="top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125">
    <w:name w:val="xl125"/>
    <w:basedOn w:val="Normal"/>
    <w:rsid w:val="009D60B0"/>
    <w:pPr>
      <w:pBdr>
        <w:left w:val="single" w:sz="4" w:space="0" w:color="000000"/>
      </w:pBdr>
      <w:spacing w:before="100" w:after="100"/>
      <w:jc w:val="center"/>
      <w:textAlignment w:val="center"/>
    </w:pPr>
    <w:rPr>
      <w:rFonts w:eastAsia="Arial Unicode MS" w:cs="Arial"/>
      <w:sz w:val="24"/>
      <w:szCs w:val="24"/>
      <w:lang w:val="en-US"/>
    </w:rPr>
  </w:style>
  <w:style w:type="paragraph" w:customStyle="1" w:styleId="xl126">
    <w:name w:val="xl126"/>
    <w:basedOn w:val="Normal"/>
    <w:rsid w:val="009D60B0"/>
    <w:pPr>
      <w:spacing w:before="100" w:after="100"/>
      <w:jc w:val="center"/>
      <w:textAlignment w:val="center"/>
    </w:pPr>
    <w:rPr>
      <w:rFonts w:eastAsia="Arial Unicode MS" w:cs="Arial"/>
      <w:sz w:val="24"/>
      <w:szCs w:val="24"/>
      <w:lang w:val="en-US"/>
    </w:rPr>
  </w:style>
  <w:style w:type="paragraph" w:customStyle="1" w:styleId="xl127">
    <w:name w:val="xl127"/>
    <w:basedOn w:val="Normal"/>
    <w:rsid w:val="009D60B0"/>
    <w:pPr>
      <w:pBdr>
        <w:right w:val="single" w:sz="4" w:space="0" w:color="000000"/>
      </w:pBdr>
      <w:spacing w:before="100" w:after="100"/>
      <w:jc w:val="center"/>
      <w:textAlignment w:val="center"/>
    </w:pPr>
    <w:rPr>
      <w:rFonts w:eastAsia="Arial Unicode MS" w:cs="Arial"/>
      <w:sz w:val="24"/>
      <w:szCs w:val="24"/>
      <w:lang w:val="en-US"/>
    </w:rPr>
  </w:style>
  <w:style w:type="paragraph" w:customStyle="1" w:styleId="xl128">
    <w:name w:val="xl128"/>
    <w:basedOn w:val="Normal"/>
    <w:rsid w:val="009D60B0"/>
    <w:pPr>
      <w:pBdr>
        <w:left w:val="single" w:sz="4" w:space="0" w:color="000000"/>
        <w:right w:val="single" w:sz="4" w:space="0" w:color="000000"/>
      </w:pBdr>
      <w:spacing w:before="100" w:after="100"/>
      <w:jc w:val="left"/>
      <w:textAlignment w:val="top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129">
    <w:name w:val="xl129"/>
    <w:basedOn w:val="Normal"/>
    <w:rsid w:val="009D60B0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C0C0C0"/>
      <w:spacing w:before="100" w:after="100"/>
      <w:jc w:val="center"/>
    </w:pPr>
    <w:rPr>
      <w:rFonts w:eastAsia="Arial Unicode MS" w:cs="Arial"/>
      <w:b/>
      <w:bCs/>
      <w:sz w:val="16"/>
      <w:szCs w:val="16"/>
      <w:lang w:val="en-US"/>
    </w:rPr>
  </w:style>
  <w:style w:type="paragraph" w:customStyle="1" w:styleId="nor">
    <w:name w:val="nor"/>
    <w:basedOn w:val="Ttulo3"/>
    <w:rsid w:val="009D60B0"/>
    <w:pPr>
      <w:numPr>
        <w:numId w:val="14"/>
      </w:numPr>
      <w:spacing w:before="120"/>
      <w:ind w:left="346" w:hanging="288"/>
      <w:jc w:val="left"/>
    </w:pPr>
    <w:rPr>
      <w:rFonts w:cs="Arial"/>
      <w:i w:val="0"/>
      <w:iCs/>
    </w:rPr>
  </w:style>
  <w:style w:type="paragraph" w:customStyle="1" w:styleId="Firma1">
    <w:name w:val="Firma1"/>
    <w:basedOn w:val="Normal"/>
    <w:rsid w:val="009D60B0"/>
    <w:pPr>
      <w:tabs>
        <w:tab w:val="center" w:pos="6804"/>
      </w:tabs>
      <w:spacing w:after="1200"/>
    </w:pPr>
    <w:rPr>
      <w:rFonts w:ascii="Times New Roman" w:hAnsi="Times New Roman"/>
      <w:lang w:val="es-ES"/>
    </w:rPr>
  </w:style>
  <w:style w:type="paragraph" w:customStyle="1" w:styleId="Logotipos">
    <w:name w:val="Logotipos"/>
    <w:basedOn w:val="Normal"/>
    <w:rsid w:val="009D60B0"/>
    <w:pPr>
      <w:spacing w:after="0"/>
      <w:ind w:left="6" w:right="709"/>
      <w:jc w:val="center"/>
    </w:pPr>
  </w:style>
  <w:style w:type="paragraph" w:customStyle="1" w:styleId="NormalHeading1">
    <w:name w:val="Normal Heading 1"/>
    <w:basedOn w:val="Normal"/>
    <w:rsid w:val="009D60B0"/>
    <w:pPr>
      <w:keepLines/>
      <w:spacing w:after="120"/>
      <w:ind w:left="6" w:right="709"/>
    </w:pPr>
  </w:style>
  <w:style w:type="paragraph" w:customStyle="1" w:styleId="NHeading2">
    <w:name w:val="NHeading 2"/>
    <w:basedOn w:val="Normal"/>
    <w:rsid w:val="009D60B0"/>
    <w:pPr>
      <w:keepLines/>
      <w:spacing w:before="60" w:after="120"/>
      <w:ind w:left="284" w:right="709"/>
    </w:pPr>
    <w:rPr>
      <w:lang w:val="es-ES"/>
    </w:rPr>
  </w:style>
  <w:style w:type="paragraph" w:customStyle="1" w:styleId="NHeading1">
    <w:name w:val="NHeading 1"/>
    <w:basedOn w:val="NHeading2"/>
    <w:rsid w:val="009D60B0"/>
    <w:pPr>
      <w:ind w:left="270"/>
    </w:pPr>
  </w:style>
  <w:style w:type="paragraph" w:styleId="Textomacro">
    <w:name w:val="macro"/>
    <w:rsid w:val="009D60B0"/>
    <w:pPr>
      <w:tabs>
        <w:tab w:val="left" w:pos="397"/>
        <w:tab w:val="left" w:pos="794"/>
      </w:tabs>
      <w:suppressAutoHyphens/>
    </w:pPr>
    <w:rPr>
      <w:rFonts w:ascii="Book Antiqua" w:eastAsia="Arial" w:hAnsi="Book Antiqua"/>
      <w:lang w:val="es-ES_tradnl" w:eastAsia="ar-SA"/>
    </w:rPr>
  </w:style>
  <w:style w:type="paragraph" w:customStyle="1" w:styleId="PHeading1">
    <w:name w:val="PHeading 1"/>
    <w:basedOn w:val="Ttulo1"/>
    <w:next w:val="Normal"/>
    <w:rsid w:val="009D60B0"/>
    <w:pPr>
      <w:keepNext w:val="0"/>
      <w:pageBreakBefore/>
      <w:widowControl w:val="0"/>
      <w:numPr>
        <w:numId w:val="12"/>
      </w:numPr>
      <w:spacing w:after="480"/>
      <w:ind w:left="0" w:right="140" w:firstLine="0"/>
      <w:jc w:val="left"/>
    </w:pPr>
    <w:rPr>
      <w:caps w:val="0"/>
      <w:color w:val="0000FF"/>
      <w:sz w:val="36"/>
    </w:rPr>
  </w:style>
  <w:style w:type="paragraph" w:customStyle="1" w:styleId="PHeading2">
    <w:name w:val="PHeading 2"/>
    <w:basedOn w:val="Ttulo2"/>
    <w:next w:val="NHeading2"/>
    <w:rsid w:val="009D60B0"/>
    <w:pPr>
      <w:widowControl w:val="0"/>
      <w:tabs>
        <w:tab w:val="num" w:pos="1440"/>
      </w:tabs>
      <w:ind w:left="0" w:right="681"/>
    </w:pPr>
    <w:rPr>
      <w:bCs w:val="0"/>
      <w:smallCaps/>
      <w:color w:val="0000FF"/>
      <w:kern w:val="1"/>
      <w:sz w:val="28"/>
    </w:rPr>
  </w:style>
  <w:style w:type="paragraph" w:customStyle="1" w:styleId="PHeading3">
    <w:name w:val="PHeading 3"/>
    <w:basedOn w:val="Ttulo3"/>
    <w:next w:val="Normal"/>
    <w:rsid w:val="009D60B0"/>
    <w:pPr>
      <w:keepNext w:val="0"/>
      <w:widowControl w:val="0"/>
      <w:numPr>
        <w:numId w:val="0"/>
      </w:numPr>
      <w:tabs>
        <w:tab w:val="num" w:pos="1440"/>
      </w:tabs>
      <w:ind w:right="709"/>
      <w:jc w:val="left"/>
    </w:pPr>
    <w:rPr>
      <w:b/>
      <w:bCs w:val="0"/>
      <w:i w:val="0"/>
      <w:color w:val="0000FF"/>
      <w:kern w:val="1"/>
      <w:sz w:val="24"/>
    </w:rPr>
  </w:style>
  <w:style w:type="paragraph" w:customStyle="1" w:styleId="PHeading4">
    <w:name w:val="PHeading 4"/>
    <w:basedOn w:val="Ttulo4"/>
    <w:next w:val="Normal"/>
    <w:rsid w:val="009D60B0"/>
    <w:pPr>
      <w:keepNext w:val="0"/>
      <w:widowControl w:val="0"/>
      <w:numPr>
        <w:ilvl w:val="0"/>
        <w:numId w:val="0"/>
      </w:numPr>
      <w:tabs>
        <w:tab w:val="left" w:pos="-448"/>
        <w:tab w:val="num" w:pos="1440"/>
      </w:tabs>
      <w:snapToGrid/>
      <w:spacing w:before="120" w:after="180"/>
      <w:ind w:right="567"/>
      <w:jc w:val="left"/>
    </w:pPr>
    <w:rPr>
      <w:rFonts w:eastAsia="Times New Roman"/>
      <w:b/>
      <w:i w:val="0"/>
      <w:color w:val="0000FF"/>
      <w:kern w:val="1"/>
      <w:sz w:val="24"/>
      <w:lang w:val="es-ES"/>
    </w:rPr>
  </w:style>
  <w:style w:type="paragraph" w:customStyle="1" w:styleId="pheading5">
    <w:name w:val="pheading 5"/>
    <w:basedOn w:val="Normal"/>
    <w:rsid w:val="009D60B0"/>
    <w:pPr>
      <w:tabs>
        <w:tab w:val="num" w:pos="1440"/>
      </w:tabs>
      <w:spacing w:after="0"/>
      <w:ind w:right="709"/>
    </w:pPr>
  </w:style>
  <w:style w:type="paragraph" w:customStyle="1" w:styleId="ListaBullet1">
    <w:name w:val="Lista Bullet 1"/>
    <w:basedOn w:val="Listaconvietas2"/>
    <w:rsid w:val="009D60B0"/>
    <w:pPr>
      <w:keepLines/>
      <w:numPr>
        <w:numId w:val="15"/>
      </w:numPr>
      <w:spacing w:before="120" w:after="0"/>
      <w:ind w:left="1170" w:right="72" w:hanging="426"/>
    </w:pPr>
    <w:rPr>
      <w:rFonts w:eastAsia="Times New Roman"/>
    </w:rPr>
  </w:style>
  <w:style w:type="paragraph" w:customStyle="1" w:styleId="ListaBullet2">
    <w:name w:val="Lista Bullet 2"/>
    <w:basedOn w:val="ListaBullet1"/>
    <w:rsid w:val="009D60B0"/>
    <w:pPr>
      <w:numPr>
        <w:numId w:val="6"/>
      </w:numPr>
      <w:tabs>
        <w:tab w:val="left" w:pos="2979"/>
      </w:tabs>
      <w:ind w:left="993" w:hanging="284"/>
    </w:pPr>
  </w:style>
  <w:style w:type="paragraph" w:styleId="Textodeglobo">
    <w:name w:val="Balloon Text"/>
    <w:basedOn w:val="Normal"/>
    <w:rsid w:val="009D60B0"/>
    <w:rPr>
      <w:rFonts w:ascii="Tahoma" w:hAnsi="Tahoma" w:cs="Tahoma"/>
      <w:sz w:val="16"/>
      <w:szCs w:val="16"/>
    </w:rPr>
  </w:style>
  <w:style w:type="paragraph" w:customStyle="1" w:styleId="WW-Encabezado3">
    <w:name w:val="WW-Encabezado 3"/>
    <w:basedOn w:val="Encabezado"/>
    <w:rsid w:val="009D60B0"/>
    <w:pPr>
      <w:tabs>
        <w:tab w:val="center" w:pos="4252"/>
        <w:tab w:val="right" w:pos="8504"/>
      </w:tabs>
      <w:spacing w:before="120" w:after="0"/>
      <w:jc w:val="center"/>
    </w:pPr>
    <w:rPr>
      <w:rFonts w:cs="Arial"/>
      <w:color w:val="000000"/>
      <w:sz w:val="16"/>
      <w:szCs w:val="16"/>
      <w:lang w:val="es-ES"/>
    </w:rPr>
  </w:style>
  <w:style w:type="paragraph" w:styleId="ndice1">
    <w:name w:val="index 1"/>
    <w:basedOn w:val="Normal"/>
    <w:next w:val="Normal"/>
    <w:rsid w:val="009D60B0"/>
    <w:pPr>
      <w:ind w:left="220" w:hanging="220"/>
    </w:pPr>
  </w:style>
  <w:style w:type="paragraph" w:styleId="Asuntodelcomentario">
    <w:name w:val="annotation subject"/>
    <w:basedOn w:val="Textocomentario"/>
    <w:next w:val="Textocomentario"/>
    <w:rsid w:val="009D60B0"/>
    <w:pPr>
      <w:spacing w:before="0"/>
      <w:ind w:left="0" w:firstLine="0"/>
    </w:pPr>
    <w:rPr>
      <w:b/>
      <w:bCs/>
    </w:rPr>
  </w:style>
  <w:style w:type="paragraph" w:customStyle="1" w:styleId="bullet">
    <w:name w:val="bullet"/>
    <w:basedOn w:val="Normal"/>
    <w:rsid w:val="009D60B0"/>
    <w:pPr>
      <w:numPr>
        <w:numId w:val="13"/>
      </w:numPr>
      <w:spacing w:after="0"/>
    </w:pPr>
    <w:rPr>
      <w:rFonts w:ascii="Garamond" w:hAnsi="Garamond"/>
      <w:lang w:val="es-ES"/>
    </w:rPr>
  </w:style>
  <w:style w:type="paragraph" w:customStyle="1" w:styleId="StyleHeading1After15cmBefore24ptAfter3pt">
    <w:name w:val="Style Heading 1 + After:  15 cm Before:  24 pt After:  3 pt"/>
    <w:basedOn w:val="Ttulo1"/>
    <w:rsid w:val="009D60B0"/>
    <w:pPr>
      <w:tabs>
        <w:tab w:val="left" w:pos="2127"/>
      </w:tabs>
      <w:spacing w:before="480" w:after="240"/>
      <w:ind w:left="709" w:hanging="709"/>
    </w:pPr>
  </w:style>
  <w:style w:type="paragraph" w:customStyle="1" w:styleId="StyleLatinItalicAfter1cmBefore6ptAfter0pt">
    <w:name w:val="Style (Latin) Italic After:  1 cm Before:  6 pt After:  0 pt"/>
    <w:basedOn w:val="Normal"/>
    <w:rsid w:val="009D60B0"/>
    <w:pPr>
      <w:spacing w:before="120" w:after="0"/>
    </w:pPr>
    <w:rPr>
      <w:i/>
    </w:rPr>
  </w:style>
  <w:style w:type="paragraph" w:customStyle="1" w:styleId="apartado">
    <w:name w:val="apartado"/>
    <w:basedOn w:val="Normal"/>
    <w:rsid w:val="009D60B0"/>
    <w:pPr>
      <w:numPr>
        <w:numId w:val="10"/>
      </w:numPr>
      <w:tabs>
        <w:tab w:val="left" w:pos="284"/>
      </w:tabs>
      <w:spacing w:after="120"/>
      <w:jc w:val="left"/>
    </w:pPr>
    <w:rPr>
      <w:rFonts w:ascii="TradeGothic" w:hAnsi="TradeGothic"/>
      <w:b/>
      <w:sz w:val="24"/>
      <w:lang w:val="es-ES"/>
    </w:rPr>
  </w:style>
  <w:style w:type="paragraph" w:styleId="NormalWeb">
    <w:name w:val="Normal (Web)"/>
    <w:basedOn w:val="Normal"/>
    <w:uiPriority w:val="99"/>
    <w:rsid w:val="009D60B0"/>
    <w:pPr>
      <w:spacing w:before="100" w:after="100"/>
      <w:jc w:val="left"/>
    </w:pPr>
    <w:rPr>
      <w:rFonts w:ascii="Times New Roman" w:hAnsi="Times New Roman"/>
      <w:sz w:val="24"/>
      <w:szCs w:val="24"/>
      <w:lang w:val="es-ES"/>
    </w:rPr>
  </w:style>
  <w:style w:type="paragraph" w:customStyle="1" w:styleId="Numerado">
    <w:name w:val="Numerado"/>
    <w:basedOn w:val="Ttulo3"/>
    <w:rsid w:val="009D60B0"/>
    <w:pPr>
      <w:numPr>
        <w:numId w:val="8"/>
      </w:numPr>
    </w:pPr>
  </w:style>
  <w:style w:type="paragraph" w:customStyle="1" w:styleId="Titulo2">
    <w:name w:val="Titulo 2"/>
    <w:basedOn w:val="Normal"/>
    <w:rsid w:val="009D60B0"/>
    <w:pPr>
      <w:ind w:left="1416"/>
    </w:pPr>
  </w:style>
  <w:style w:type="paragraph" w:customStyle="1" w:styleId="Bullet1square">
    <w:name w:val="Bullet 1 (square)"/>
    <w:rsid w:val="009D60B0"/>
    <w:pPr>
      <w:numPr>
        <w:numId w:val="17"/>
      </w:numPr>
      <w:suppressAutoHyphens/>
      <w:spacing w:after="80"/>
    </w:pPr>
    <w:rPr>
      <w:rFonts w:eastAsia="Arial"/>
      <w:sz w:val="22"/>
      <w:szCs w:val="22"/>
      <w:lang w:val="en-US" w:eastAsia="he-IL" w:bidi="he-IL"/>
    </w:rPr>
  </w:style>
  <w:style w:type="paragraph" w:styleId="Textosinformato">
    <w:name w:val="Plain Text"/>
    <w:basedOn w:val="Normal"/>
    <w:rsid w:val="009D60B0"/>
    <w:pPr>
      <w:spacing w:after="0"/>
      <w:jc w:val="left"/>
    </w:pPr>
    <w:rPr>
      <w:rFonts w:ascii="Courier New" w:hAnsi="Courier New"/>
      <w:sz w:val="20"/>
      <w:lang w:val="es-ES"/>
    </w:rPr>
  </w:style>
  <w:style w:type="paragraph" w:customStyle="1" w:styleId="Texto">
    <w:name w:val="Texto"/>
    <w:basedOn w:val="Normal"/>
    <w:rsid w:val="009D60B0"/>
    <w:pPr>
      <w:spacing w:after="0"/>
      <w:ind w:firstLine="720"/>
      <w:jc w:val="left"/>
    </w:pPr>
    <w:rPr>
      <w:lang w:val="es-ES"/>
    </w:rPr>
  </w:style>
  <w:style w:type="paragraph" w:styleId="Mapadeldocumento">
    <w:name w:val="Document Map"/>
    <w:basedOn w:val="Normal"/>
    <w:rsid w:val="009D60B0"/>
    <w:pPr>
      <w:shd w:val="clear" w:color="auto" w:fill="000080"/>
    </w:pPr>
    <w:rPr>
      <w:rFonts w:ascii="Tahoma" w:hAnsi="Tahoma" w:cs="Tahoma"/>
      <w:sz w:val="20"/>
    </w:rPr>
  </w:style>
  <w:style w:type="paragraph" w:customStyle="1" w:styleId="Contenidodelatabla">
    <w:name w:val="Contenido de la tabla"/>
    <w:basedOn w:val="Normal"/>
    <w:rsid w:val="009D60B0"/>
    <w:pPr>
      <w:suppressLineNumbers/>
    </w:pPr>
  </w:style>
  <w:style w:type="paragraph" w:customStyle="1" w:styleId="Encabezadodelatabla">
    <w:name w:val="Encabezado de la tabla"/>
    <w:basedOn w:val="Contenidodelatabla"/>
    <w:rsid w:val="009D60B0"/>
    <w:pPr>
      <w:jc w:val="center"/>
    </w:pPr>
    <w:rPr>
      <w:b/>
      <w:bCs/>
    </w:rPr>
  </w:style>
  <w:style w:type="paragraph" w:customStyle="1" w:styleId="ndicel10">
    <w:name w:val="Índicel 10"/>
    <w:basedOn w:val="ndice"/>
    <w:rsid w:val="009D60B0"/>
    <w:pPr>
      <w:tabs>
        <w:tab w:val="right" w:leader="dot" w:pos="12184"/>
      </w:tabs>
      <w:ind w:left="2547"/>
    </w:pPr>
  </w:style>
  <w:style w:type="paragraph" w:styleId="Cita">
    <w:name w:val="Quote"/>
    <w:basedOn w:val="Normal"/>
    <w:next w:val="Normal"/>
    <w:link w:val="CitaCar"/>
    <w:uiPriority w:val="29"/>
    <w:qFormat/>
    <w:rsid w:val="009D7398"/>
    <w:rPr>
      <w:i/>
      <w:iCs/>
      <w:color w:val="000000"/>
    </w:rPr>
  </w:style>
  <w:style w:type="character" w:customStyle="1" w:styleId="CitaCar">
    <w:name w:val="Cita Car"/>
    <w:link w:val="Cita"/>
    <w:uiPriority w:val="29"/>
    <w:rsid w:val="009D7398"/>
    <w:rPr>
      <w:rFonts w:ascii="Arial" w:hAnsi="Arial"/>
      <w:i/>
      <w:iCs/>
      <w:color w:val="000000"/>
      <w:sz w:val="22"/>
      <w:lang w:val="es-ES_tradnl" w:eastAsia="ar-SA"/>
    </w:rPr>
  </w:style>
  <w:style w:type="table" w:styleId="Tablaconcuadrcula">
    <w:name w:val="Table Grid"/>
    <w:basedOn w:val="Tablanormal"/>
    <w:uiPriority w:val="59"/>
    <w:rsid w:val="00E456C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iedepginaCar">
    <w:name w:val="Pie de página Car"/>
    <w:link w:val="Piedepgina"/>
    <w:uiPriority w:val="99"/>
    <w:rsid w:val="004C16B7"/>
    <w:rPr>
      <w:rFonts w:ascii="Arial" w:hAnsi="Arial"/>
      <w:sz w:val="12"/>
      <w:lang w:val="es-ES_tradnl" w:eastAsia="ar-SA"/>
    </w:rPr>
  </w:style>
  <w:style w:type="character" w:styleId="nfasis">
    <w:name w:val="Emphasis"/>
    <w:uiPriority w:val="20"/>
    <w:qFormat/>
    <w:rsid w:val="005440A3"/>
    <w:rPr>
      <w:i/>
      <w:iCs/>
    </w:rPr>
  </w:style>
  <w:style w:type="character" w:styleId="nfasisintenso">
    <w:name w:val="Intense Emphasis"/>
    <w:uiPriority w:val="21"/>
    <w:qFormat/>
    <w:rsid w:val="005440A3"/>
    <w:rPr>
      <w:b/>
      <w:bCs/>
      <w:i/>
      <w:iCs/>
      <w:color w:val="4F81BD"/>
    </w:rPr>
  </w:style>
  <w:style w:type="character" w:styleId="Textoennegrita">
    <w:name w:val="Strong"/>
    <w:uiPriority w:val="22"/>
    <w:qFormat/>
    <w:rsid w:val="005440A3"/>
    <w:rPr>
      <w:b/>
      <w:bCs/>
    </w:rPr>
  </w:style>
  <w:style w:type="paragraph" w:customStyle="1" w:styleId="cuerpotitulo2">
    <w:name w:val="cuerpotitulo2"/>
    <w:basedOn w:val="Normal"/>
    <w:rsid w:val="006615DC"/>
    <w:pPr>
      <w:suppressAutoHyphens w:val="0"/>
      <w:spacing w:before="100" w:beforeAutospacing="1" w:after="100" w:afterAutospacing="1"/>
      <w:jc w:val="left"/>
    </w:pPr>
    <w:rPr>
      <w:rFonts w:ascii="Times New Roman" w:eastAsia="Batang" w:hAnsi="Times New Roman"/>
      <w:sz w:val="24"/>
      <w:szCs w:val="24"/>
      <w:lang w:val="en-GB" w:eastAsia="ko-KR"/>
    </w:rPr>
  </w:style>
  <w:style w:type="table" w:customStyle="1" w:styleId="GridTable4-Accent51">
    <w:name w:val="Grid Table 4 - Accent 51"/>
    <w:basedOn w:val="Tablanormal"/>
    <w:uiPriority w:val="49"/>
    <w:rsid w:val="0050276E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customStyle="1" w:styleId="Default">
    <w:name w:val="Default"/>
    <w:rsid w:val="005C376E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link w:val="PrrafodelistaCar"/>
    <w:uiPriority w:val="34"/>
    <w:qFormat/>
    <w:rsid w:val="00096C43"/>
    <w:pPr>
      <w:suppressAutoHyphens w:val="0"/>
      <w:spacing w:after="0"/>
      <w:ind w:left="720"/>
      <w:contextualSpacing/>
      <w:jc w:val="left"/>
    </w:pPr>
    <w:rPr>
      <w:rFonts w:ascii="Times New Roman" w:hAnsi="Times New Roman"/>
      <w:sz w:val="24"/>
      <w:szCs w:val="24"/>
    </w:rPr>
  </w:style>
  <w:style w:type="paragraph" w:customStyle="1" w:styleId="111">
    <w:name w:val="1.1.1"/>
    <w:basedOn w:val="Ttulo3"/>
    <w:link w:val="111Char"/>
    <w:autoRedefine/>
    <w:qFormat/>
    <w:rsid w:val="00F87DC5"/>
    <w:pPr>
      <w:numPr>
        <w:numId w:val="19"/>
      </w:numPr>
      <w:spacing w:before="360"/>
    </w:pPr>
  </w:style>
  <w:style w:type="paragraph" w:styleId="Sinespaciado">
    <w:name w:val="No Spacing"/>
    <w:uiPriority w:val="1"/>
    <w:qFormat/>
    <w:rsid w:val="00A5781D"/>
    <w:pPr>
      <w:suppressAutoHyphens/>
      <w:jc w:val="both"/>
    </w:pPr>
    <w:rPr>
      <w:rFonts w:ascii="Arial" w:hAnsi="Arial"/>
      <w:sz w:val="22"/>
      <w:lang w:val="es-ES_tradnl" w:eastAsia="ar-SA"/>
    </w:rPr>
  </w:style>
  <w:style w:type="character" w:customStyle="1" w:styleId="Ttulo3Car">
    <w:name w:val="Título 3 Car"/>
    <w:link w:val="Ttulo3"/>
    <w:rsid w:val="00F87DC5"/>
    <w:rPr>
      <w:rFonts w:ascii="Arial" w:hAnsi="Arial"/>
      <w:bCs/>
      <w:i/>
      <w:color w:val="000000"/>
      <w:sz w:val="22"/>
      <w:lang w:val="es-ES_tradnl" w:eastAsia="ar-SA"/>
    </w:rPr>
  </w:style>
  <w:style w:type="character" w:customStyle="1" w:styleId="111Char">
    <w:name w:val="1.1.1 Char"/>
    <w:link w:val="111"/>
    <w:rsid w:val="00F87DC5"/>
    <w:rPr>
      <w:rFonts w:ascii="Arial" w:hAnsi="Arial"/>
      <w:bCs/>
      <w:i/>
      <w:color w:val="000000"/>
      <w:sz w:val="22"/>
      <w:lang w:val="es-ES_tradnl" w:eastAsia="ar-SA"/>
    </w:rPr>
  </w:style>
  <w:style w:type="paragraph" w:customStyle="1" w:styleId="Style1">
    <w:name w:val="Style1"/>
    <w:basedOn w:val="Normal"/>
    <w:link w:val="Style1Char"/>
    <w:qFormat/>
    <w:rsid w:val="003A27B5"/>
    <w:pPr>
      <w:ind w:left="1152" w:hanging="720"/>
      <w:outlineLvl w:val="2"/>
    </w:pPr>
    <w:rPr>
      <w:b/>
    </w:rPr>
  </w:style>
  <w:style w:type="numbering" w:customStyle="1" w:styleId="Style2">
    <w:name w:val="Style2"/>
    <w:uiPriority w:val="99"/>
    <w:rsid w:val="00C56D55"/>
    <w:pPr>
      <w:numPr>
        <w:numId w:val="20"/>
      </w:numPr>
    </w:pPr>
  </w:style>
  <w:style w:type="character" w:customStyle="1" w:styleId="Style1Char">
    <w:name w:val="Style1 Char"/>
    <w:link w:val="Style1"/>
    <w:rsid w:val="003A27B5"/>
    <w:rPr>
      <w:rFonts w:ascii="Arial" w:hAnsi="Arial"/>
      <w:b/>
      <w:sz w:val="22"/>
      <w:lang w:eastAsia="ar-SA"/>
    </w:rPr>
  </w:style>
  <w:style w:type="numbering" w:customStyle="1" w:styleId="Style4">
    <w:name w:val="Style4"/>
    <w:uiPriority w:val="99"/>
    <w:rsid w:val="00C56D55"/>
    <w:pPr>
      <w:numPr>
        <w:numId w:val="21"/>
      </w:numPr>
    </w:pPr>
  </w:style>
  <w:style w:type="numbering" w:customStyle="1" w:styleId="Style5">
    <w:name w:val="Style5"/>
    <w:uiPriority w:val="99"/>
    <w:rsid w:val="00C56D55"/>
    <w:pPr>
      <w:numPr>
        <w:numId w:val="22"/>
      </w:numPr>
    </w:pPr>
  </w:style>
  <w:style w:type="numbering" w:customStyle="1" w:styleId="Style6">
    <w:name w:val="Style6"/>
    <w:uiPriority w:val="99"/>
    <w:rsid w:val="004E7F24"/>
    <w:pPr>
      <w:numPr>
        <w:numId w:val="23"/>
      </w:numPr>
    </w:pPr>
  </w:style>
  <w:style w:type="numbering" w:customStyle="1" w:styleId="Style7">
    <w:name w:val="Style7"/>
    <w:uiPriority w:val="99"/>
    <w:rsid w:val="004E7F24"/>
    <w:pPr>
      <w:numPr>
        <w:numId w:val="24"/>
      </w:numPr>
    </w:pPr>
  </w:style>
  <w:style w:type="numbering" w:customStyle="1" w:styleId="Style8">
    <w:name w:val="Style8"/>
    <w:uiPriority w:val="99"/>
    <w:rsid w:val="004E7F24"/>
    <w:pPr>
      <w:numPr>
        <w:numId w:val="25"/>
      </w:numPr>
    </w:pPr>
  </w:style>
  <w:style w:type="numbering" w:customStyle="1" w:styleId="Style9">
    <w:name w:val="Style9"/>
    <w:uiPriority w:val="99"/>
    <w:rsid w:val="004E7F24"/>
    <w:pPr>
      <w:numPr>
        <w:numId w:val="26"/>
      </w:numPr>
    </w:pPr>
  </w:style>
  <w:style w:type="numbering" w:customStyle="1" w:styleId="Style10">
    <w:name w:val="Style10"/>
    <w:uiPriority w:val="99"/>
    <w:rsid w:val="004E7F24"/>
    <w:pPr>
      <w:numPr>
        <w:numId w:val="27"/>
      </w:numPr>
    </w:pPr>
  </w:style>
  <w:style w:type="numbering" w:customStyle="1" w:styleId="Style11">
    <w:name w:val="Style11"/>
    <w:uiPriority w:val="99"/>
    <w:rsid w:val="00AF2B79"/>
    <w:pPr>
      <w:numPr>
        <w:numId w:val="28"/>
      </w:numPr>
    </w:pPr>
  </w:style>
  <w:style w:type="numbering" w:customStyle="1" w:styleId="Style12">
    <w:name w:val="Style12"/>
    <w:uiPriority w:val="99"/>
    <w:rsid w:val="00AF2B79"/>
    <w:pPr>
      <w:numPr>
        <w:numId w:val="29"/>
      </w:numPr>
    </w:pPr>
  </w:style>
  <w:style w:type="numbering" w:customStyle="1" w:styleId="Style13">
    <w:name w:val="Style13"/>
    <w:uiPriority w:val="99"/>
    <w:rsid w:val="00AF2B79"/>
    <w:pPr>
      <w:numPr>
        <w:numId w:val="30"/>
      </w:numPr>
    </w:pPr>
  </w:style>
  <w:style w:type="numbering" w:customStyle="1" w:styleId="Style14">
    <w:name w:val="Style14"/>
    <w:uiPriority w:val="99"/>
    <w:rsid w:val="00AF2B79"/>
    <w:pPr>
      <w:numPr>
        <w:numId w:val="31"/>
      </w:numPr>
    </w:pPr>
  </w:style>
  <w:style w:type="paragraph" w:styleId="TtuloTDC">
    <w:name w:val="TOC Heading"/>
    <w:basedOn w:val="Ttulo1"/>
    <w:next w:val="Normal"/>
    <w:uiPriority w:val="39"/>
    <w:unhideWhenUsed/>
    <w:qFormat/>
    <w:rsid w:val="00A84806"/>
    <w:pPr>
      <w:keepLines/>
      <w:suppressAutoHyphens w:val="0"/>
      <w:spacing w:line="259" w:lineRule="auto"/>
      <w:jc w:val="left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  <w:lang w:val="en-US" w:eastAsia="en-US"/>
    </w:rPr>
  </w:style>
  <w:style w:type="character" w:customStyle="1" w:styleId="Ttulo2Car">
    <w:name w:val="Título 2 Car"/>
    <w:link w:val="Ttulo2"/>
    <w:rsid w:val="001E3F26"/>
    <w:rPr>
      <w:rFonts w:ascii="Verdana" w:hAnsi="Verdana"/>
      <w:bCs/>
      <w:color w:val="FFFFFF" w:themeColor="background1"/>
      <w:sz w:val="16"/>
      <w:szCs w:val="16"/>
      <w:lang w:val="es-ES_tradnl" w:eastAsia="ar-SA"/>
    </w:rPr>
  </w:style>
  <w:style w:type="table" w:customStyle="1" w:styleId="PlainTable11">
    <w:name w:val="Plain Table 11"/>
    <w:basedOn w:val="Tablanormal"/>
    <w:uiPriority w:val="41"/>
    <w:rsid w:val="006728F8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eGridLight1">
    <w:name w:val="Table Grid Light1"/>
    <w:basedOn w:val="Tablanormal"/>
    <w:uiPriority w:val="40"/>
    <w:rsid w:val="006728F8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Ttulo1Car">
    <w:name w:val="Título 1 Car"/>
    <w:link w:val="Ttulo1"/>
    <w:rsid w:val="003231D9"/>
    <w:rPr>
      <w:rFonts w:ascii="Arial" w:hAnsi="Arial"/>
      <w:b/>
      <w:caps/>
      <w:kern w:val="1"/>
      <w:sz w:val="44"/>
      <w:szCs w:val="44"/>
      <w:lang w:eastAsia="ar-SA"/>
    </w:rPr>
  </w:style>
  <w:style w:type="paragraph" w:styleId="Revisin">
    <w:name w:val="Revision"/>
    <w:hidden/>
    <w:uiPriority w:val="99"/>
    <w:semiHidden/>
    <w:rsid w:val="00DB2037"/>
    <w:rPr>
      <w:rFonts w:ascii="Arial" w:hAnsi="Arial"/>
      <w:sz w:val="22"/>
      <w:lang w:val="es-ES_tradnl" w:eastAsia="ar-SA"/>
    </w:rPr>
  </w:style>
  <w:style w:type="character" w:customStyle="1" w:styleId="PrrafodelistaCar">
    <w:name w:val="Párrafo de lista Car"/>
    <w:link w:val="Prrafodelista"/>
    <w:uiPriority w:val="34"/>
    <w:rsid w:val="000A54E8"/>
    <w:rPr>
      <w:sz w:val="24"/>
      <w:szCs w:val="24"/>
    </w:rPr>
  </w:style>
  <w:style w:type="paragraph" w:customStyle="1" w:styleId="Firma-nombre">
    <w:name w:val="Firma - nombre"/>
    <w:basedOn w:val="Normal"/>
    <w:rsid w:val="007A007D"/>
    <w:pPr>
      <w:suppressAutoHyphens w:val="0"/>
      <w:spacing w:after="0"/>
      <w:ind w:left="4252"/>
    </w:pPr>
    <w:rPr>
      <w:rFonts w:eastAsia="Calibri" w:cs="Arial"/>
      <w:szCs w:val="22"/>
      <w:lang w:val="es-ES" w:eastAsia="es-ES"/>
    </w:rPr>
  </w:style>
  <w:style w:type="paragraph" w:styleId="Subttulo">
    <w:name w:val="Subtitle"/>
    <w:basedOn w:val="Normal"/>
    <w:link w:val="SubttuloCar"/>
    <w:qFormat/>
    <w:rsid w:val="000A6B89"/>
    <w:pPr>
      <w:suppressAutoHyphens w:val="0"/>
      <w:spacing w:after="0"/>
      <w:ind w:right="-136"/>
    </w:pPr>
    <w:rPr>
      <w:b/>
      <w:bCs/>
      <w:sz w:val="18"/>
    </w:rPr>
  </w:style>
  <w:style w:type="character" w:customStyle="1" w:styleId="SubttuloCar">
    <w:name w:val="Subtítulo Car"/>
    <w:link w:val="Subttulo"/>
    <w:rsid w:val="000A6B89"/>
    <w:rPr>
      <w:rFonts w:ascii="Arial" w:hAnsi="Arial" w:cs="Arial"/>
      <w:b/>
      <w:bCs/>
      <w:sz w:val="18"/>
    </w:rPr>
  </w:style>
  <w:style w:type="character" w:customStyle="1" w:styleId="hps">
    <w:name w:val="hps"/>
    <w:basedOn w:val="Fuentedeprrafopredeter"/>
    <w:rsid w:val="009D4FEA"/>
  </w:style>
  <w:style w:type="character" w:customStyle="1" w:styleId="SangradetextonormalCar">
    <w:name w:val="Sangría de texto normal Car"/>
    <w:link w:val="Sangradetextonormal"/>
    <w:rsid w:val="000E2A48"/>
    <w:rPr>
      <w:rFonts w:ascii="Arial" w:hAnsi="Arial" w:cs="Arial"/>
      <w:sz w:val="22"/>
      <w:lang w:val="es-ES_tradnl" w:eastAsia="ar-SA"/>
    </w:rPr>
  </w:style>
  <w:style w:type="paragraph" w:customStyle="1" w:styleId="Prrafodelista1">
    <w:name w:val="Párrafo de lista1"/>
    <w:basedOn w:val="Normal"/>
    <w:link w:val="ListParagraphChar"/>
    <w:rsid w:val="00D74BEE"/>
    <w:pPr>
      <w:suppressAutoHyphens w:val="0"/>
      <w:spacing w:after="0"/>
      <w:ind w:left="720"/>
      <w:contextualSpacing/>
      <w:jc w:val="center"/>
    </w:pPr>
    <w:rPr>
      <w:rFonts w:ascii="Calibri" w:hAnsi="Calibri"/>
      <w:sz w:val="20"/>
    </w:rPr>
  </w:style>
  <w:style w:type="character" w:customStyle="1" w:styleId="ListParagraphChar">
    <w:name w:val="List Paragraph Char"/>
    <w:link w:val="Prrafodelista1"/>
    <w:rsid w:val="00D74BEE"/>
    <w:rPr>
      <w:rFonts w:ascii="Calibri" w:hAnsi="Calibri"/>
    </w:rPr>
  </w:style>
  <w:style w:type="paragraph" w:customStyle="1" w:styleId="Arial12">
    <w:name w:val="Arial12"/>
    <w:basedOn w:val="Normal"/>
    <w:rsid w:val="00374ACD"/>
    <w:pPr>
      <w:suppressAutoHyphens w:val="0"/>
      <w:spacing w:after="0" w:line="360" w:lineRule="auto"/>
    </w:pPr>
    <w:rPr>
      <w:rFonts w:eastAsia="Calibri"/>
      <w:sz w:val="24"/>
      <w:lang w:eastAsia="es-ES"/>
    </w:rPr>
  </w:style>
  <w:style w:type="paragraph" w:customStyle="1" w:styleId="Prrafodelista10">
    <w:name w:val="Párrafo de lista1"/>
    <w:basedOn w:val="Normal"/>
    <w:rsid w:val="008C1DA6"/>
    <w:pPr>
      <w:suppressAutoHyphens w:val="0"/>
      <w:spacing w:after="0"/>
      <w:ind w:left="720"/>
      <w:contextualSpacing/>
      <w:jc w:val="center"/>
    </w:pPr>
    <w:rPr>
      <w:rFonts w:ascii="Calibri" w:hAnsi="Calibri"/>
      <w:sz w:val="20"/>
      <w:lang w:val="es-ES" w:eastAsia="es-ES"/>
    </w:rPr>
  </w:style>
  <w:style w:type="paragraph" w:customStyle="1" w:styleId="Estilo1">
    <w:name w:val="Estilo1"/>
    <w:basedOn w:val="Style1"/>
    <w:link w:val="Estilo1Car"/>
    <w:qFormat/>
    <w:rsid w:val="00CA1C4E"/>
    <w:pPr>
      <w:numPr>
        <w:ilvl w:val="3"/>
      </w:numPr>
      <w:ind w:left="1712" w:hanging="720"/>
    </w:pPr>
    <w:rPr>
      <w:lang w:val="es-ES"/>
    </w:rPr>
  </w:style>
  <w:style w:type="paragraph" w:customStyle="1" w:styleId="Estilo2">
    <w:name w:val="Estilo2"/>
    <w:basedOn w:val="Estilo1"/>
    <w:link w:val="Estilo2Car"/>
    <w:qFormat/>
    <w:rsid w:val="002C7AC5"/>
    <w:pPr>
      <w:numPr>
        <w:ilvl w:val="4"/>
      </w:numPr>
      <w:ind w:left="2154" w:hanging="1077"/>
    </w:pPr>
  </w:style>
  <w:style w:type="character" w:customStyle="1" w:styleId="Estilo1Car">
    <w:name w:val="Estilo1 Car"/>
    <w:basedOn w:val="Style1Char"/>
    <w:link w:val="Estilo1"/>
    <w:rsid w:val="00CA1C4E"/>
    <w:rPr>
      <w:rFonts w:ascii="Arial" w:hAnsi="Arial"/>
      <w:b/>
      <w:sz w:val="22"/>
      <w:lang w:eastAsia="ar-SA"/>
    </w:rPr>
  </w:style>
  <w:style w:type="character" w:customStyle="1" w:styleId="TextocomentarioCar">
    <w:name w:val="Texto comentario Car"/>
    <w:link w:val="Textocomentario"/>
    <w:uiPriority w:val="99"/>
    <w:rsid w:val="00932104"/>
    <w:rPr>
      <w:rFonts w:ascii="Arial" w:hAnsi="Arial"/>
      <w:lang w:eastAsia="ar-SA"/>
    </w:rPr>
  </w:style>
  <w:style w:type="character" w:customStyle="1" w:styleId="Estilo2Car">
    <w:name w:val="Estilo2 Car"/>
    <w:basedOn w:val="Estilo1Car"/>
    <w:link w:val="Estilo2"/>
    <w:rsid w:val="002C7AC5"/>
    <w:rPr>
      <w:rFonts w:ascii="Arial" w:hAnsi="Arial"/>
      <w:b/>
      <w:sz w:val="22"/>
      <w:lang w:eastAsia="ar-SA"/>
    </w:rPr>
  </w:style>
  <w:style w:type="paragraph" w:customStyle="1" w:styleId="PFranT1">
    <w:name w:val="P_Fran_T1"/>
    <w:basedOn w:val="Ttulo1"/>
    <w:next w:val="Normal"/>
    <w:qFormat/>
    <w:rsid w:val="00056A61"/>
    <w:pPr>
      <w:keepLines/>
      <w:numPr>
        <w:numId w:val="33"/>
      </w:numPr>
      <w:pBdr>
        <w:bottom w:val="single" w:sz="4" w:space="1" w:color="auto"/>
      </w:pBdr>
      <w:suppressAutoHyphens w:val="0"/>
      <w:spacing w:before="0" w:after="960" w:line="276" w:lineRule="auto"/>
      <w:jc w:val="left"/>
    </w:pPr>
    <w:rPr>
      <w:rFonts w:ascii="Calibri" w:hAnsi="Calibri" w:cs="Microsoft Sans Serif"/>
      <w:bCs/>
      <w:caps w:val="0"/>
      <w:noProof/>
      <w:kern w:val="0"/>
      <w:sz w:val="28"/>
      <w:szCs w:val="52"/>
      <w:lang w:val="es-ES" w:eastAsia="es-ES"/>
    </w:rPr>
  </w:style>
  <w:style w:type="paragraph" w:customStyle="1" w:styleId="PFranT2">
    <w:name w:val="P_Fran_T2"/>
    <w:basedOn w:val="Normal"/>
    <w:next w:val="Normal"/>
    <w:link w:val="PFranT2Char"/>
    <w:autoRedefine/>
    <w:qFormat/>
    <w:rsid w:val="00903EC5"/>
    <w:pPr>
      <w:keepNext/>
      <w:keepLines/>
      <w:numPr>
        <w:ilvl w:val="1"/>
        <w:numId w:val="33"/>
      </w:numPr>
      <w:pBdr>
        <w:top w:val="single" w:sz="12" w:space="1" w:color="A6A6A6"/>
        <w:left w:val="single" w:sz="12" w:space="0" w:color="A6A6A6"/>
        <w:bottom w:val="single" w:sz="12" w:space="1" w:color="A6A6A6"/>
        <w:right w:val="single" w:sz="12" w:space="4" w:color="A6A6A6"/>
      </w:pBdr>
      <w:shd w:val="clear" w:color="auto" w:fill="E36C0A" w:themeFill="accent6" w:themeFillShade="BF"/>
      <w:suppressAutoHyphens w:val="0"/>
      <w:spacing w:before="360" w:line="276" w:lineRule="auto"/>
      <w:ind w:left="567" w:hanging="567"/>
      <w:outlineLvl w:val="1"/>
    </w:pPr>
    <w:rPr>
      <w:rFonts w:ascii="Calibri" w:hAnsi="Calibri"/>
      <w:b/>
      <w:bCs/>
      <w:color w:val="FFFFFF"/>
      <w:sz w:val="26"/>
      <w:szCs w:val="26"/>
      <w:lang w:val="es-ES" w:eastAsia="en-US"/>
    </w:rPr>
  </w:style>
  <w:style w:type="table" w:customStyle="1" w:styleId="Pliego-Tabla">
    <w:name w:val="Pliego-Tabla"/>
    <w:basedOn w:val="Tablanormal"/>
    <w:uiPriority w:val="99"/>
    <w:rsid w:val="00742316"/>
    <w:pPr>
      <w:spacing w:before="20" w:after="20"/>
      <w:jc w:val="center"/>
    </w:pPr>
    <w:rPr>
      <w:rFonts w:ascii="Calibri" w:eastAsia="Calibri" w:hAnsi="Calibri"/>
      <w:sz w:val="18"/>
      <w:szCs w:val="22"/>
      <w:lang w:eastAsia="en-US"/>
    </w:rPr>
    <w:tblPr>
      <w:tblStyleRowBandSize w:val="1"/>
      <w:tblStyleColBandSize w:val="1"/>
      <w:jc w:val="center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  <w:trPr>
      <w:cantSplit/>
      <w:jc w:val="center"/>
    </w:trPr>
    <w:tcPr>
      <w:vAlign w:val="center"/>
    </w:tcPr>
    <w:tblStylePr w:type="firstRow">
      <w:pPr>
        <w:wordWrap/>
        <w:spacing w:beforeLines="0" w:beforeAutospacing="0" w:afterLines="0" w:afterAutospacing="0"/>
        <w:jc w:val="center"/>
      </w:pPr>
      <w:rPr>
        <w:b/>
        <w:color w:val="FFFFFF"/>
        <w:sz w:val="22"/>
      </w:rPr>
      <w:tblPr/>
      <w:trPr>
        <w:cantSplit w:val="0"/>
        <w:tblHeader/>
      </w:trPr>
      <w:tcPr>
        <w:shd w:val="clear" w:color="auto" w:fill="E36C0A"/>
      </w:tcPr>
    </w:tblStylePr>
    <w:tblStylePr w:type="band1Horz">
      <w:pPr>
        <w:jc w:val="left"/>
      </w:pPr>
      <w:rPr>
        <w:rFonts w:ascii="Arial" w:hAnsi="Arial"/>
        <w:color w:val="000000"/>
        <w:sz w:val="20"/>
      </w:rPr>
    </w:tblStylePr>
    <w:tblStylePr w:type="band2Horz">
      <w:pPr>
        <w:jc w:val="left"/>
      </w:pPr>
      <w:rPr>
        <w:rFonts w:ascii="Arial" w:hAnsi="Arial"/>
        <w:sz w:val="20"/>
      </w:rPr>
      <w:tblPr/>
      <w:tcPr>
        <w:shd w:val="clear" w:color="auto" w:fill="FBD4B4"/>
      </w:tcPr>
    </w:tblStylePr>
  </w:style>
  <w:style w:type="paragraph" w:customStyle="1" w:styleId="PFranNormalT1T2">
    <w:name w:val="P_Fran_Normal_T1&amp;T2"/>
    <w:basedOn w:val="Normal"/>
    <w:link w:val="PFranNormalT1T2Char"/>
    <w:qFormat/>
    <w:rsid w:val="008C3077"/>
    <w:pPr>
      <w:suppressAutoHyphens w:val="0"/>
      <w:spacing w:after="200" w:line="276" w:lineRule="auto"/>
    </w:pPr>
    <w:rPr>
      <w:rFonts w:eastAsia="Calibri"/>
      <w:szCs w:val="22"/>
      <w:lang w:val="es-ES"/>
    </w:rPr>
  </w:style>
  <w:style w:type="character" w:customStyle="1" w:styleId="PFranNormalT1T2Char">
    <w:name w:val="P_Fran_Normal_T1&amp;T2 Char"/>
    <w:link w:val="PFranNormalT1T2"/>
    <w:rsid w:val="008C3077"/>
    <w:rPr>
      <w:rFonts w:ascii="Arial" w:eastAsia="Calibri" w:hAnsi="Arial"/>
      <w:sz w:val="22"/>
      <w:szCs w:val="22"/>
      <w:lang w:eastAsia="ar-SA"/>
    </w:rPr>
  </w:style>
  <w:style w:type="paragraph" w:customStyle="1" w:styleId="PFranTable">
    <w:name w:val="P_Fran_Table"/>
    <w:basedOn w:val="Descripcin"/>
    <w:next w:val="Normal"/>
    <w:link w:val="PFranTableChar"/>
    <w:autoRedefine/>
    <w:qFormat/>
    <w:rsid w:val="008C3077"/>
    <w:pPr>
      <w:tabs>
        <w:tab w:val="left" w:pos="0"/>
      </w:tabs>
      <w:suppressAutoHyphens w:val="0"/>
      <w:spacing w:before="60" w:after="200"/>
    </w:pPr>
    <w:rPr>
      <w:rFonts w:eastAsia="Calibri"/>
      <w:color w:val="4F81BD"/>
      <w:sz w:val="18"/>
      <w:szCs w:val="18"/>
      <w:lang w:eastAsia="en-US"/>
    </w:rPr>
  </w:style>
  <w:style w:type="character" w:customStyle="1" w:styleId="PFranTableChar">
    <w:name w:val="P_Fran_Table Char"/>
    <w:link w:val="PFranTable"/>
    <w:rsid w:val="008C3077"/>
    <w:rPr>
      <w:rFonts w:ascii="Arial" w:eastAsia="Calibri" w:hAnsi="Arial"/>
      <w:b/>
      <w:bCs/>
      <w:color w:val="4F81BD"/>
      <w:sz w:val="18"/>
      <w:szCs w:val="18"/>
      <w:lang w:eastAsia="en-US"/>
    </w:rPr>
  </w:style>
  <w:style w:type="paragraph" w:customStyle="1" w:styleId="PFranT3">
    <w:name w:val="P_Fran_T3"/>
    <w:basedOn w:val="Ttulo3"/>
    <w:next w:val="Normal"/>
    <w:link w:val="PFranT3Char"/>
    <w:autoRedefine/>
    <w:qFormat/>
    <w:rsid w:val="008C3077"/>
    <w:pPr>
      <w:keepLines/>
      <w:numPr>
        <w:ilvl w:val="2"/>
        <w:numId w:val="33"/>
      </w:numPr>
      <w:pBdr>
        <w:bottom w:val="single" w:sz="12" w:space="1" w:color="A6A6A6"/>
      </w:pBdr>
      <w:tabs>
        <w:tab w:val="clear" w:pos="-720"/>
        <w:tab w:val="clear" w:pos="0"/>
      </w:tabs>
      <w:suppressAutoHyphens w:val="0"/>
      <w:spacing w:before="200" w:after="120" w:line="276" w:lineRule="auto"/>
      <w:ind w:right="0"/>
    </w:pPr>
    <w:rPr>
      <w:rFonts w:ascii="Calibri" w:hAnsi="Calibri"/>
      <w:b/>
      <w:i w:val="0"/>
      <w:color w:val="808080" w:themeColor="background1" w:themeShade="80"/>
      <w:sz w:val="24"/>
      <w:szCs w:val="22"/>
      <w:lang w:val="es-ES" w:eastAsia="en-US"/>
    </w:rPr>
  </w:style>
  <w:style w:type="paragraph" w:customStyle="1" w:styleId="PFranT4">
    <w:name w:val="P_Fran_T4"/>
    <w:basedOn w:val="Ttulo4"/>
    <w:next w:val="Normal"/>
    <w:autoRedefine/>
    <w:qFormat/>
    <w:rsid w:val="008C3077"/>
    <w:pPr>
      <w:keepLines/>
      <w:numPr>
        <w:ilvl w:val="0"/>
        <w:numId w:val="0"/>
      </w:numPr>
      <w:suppressAutoHyphens w:val="0"/>
      <w:snapToGrid/>
      <w:spacing w:before="200" w:after="120" w:line="276" w:lineRule="auto"/>
      <w:ind w:left="1152" w:hanging="720"/>
    </w:pPr>
    <w:rPr>
      <w:rFonts w:eastAsia="Times New Roman" w:cs="Arial"/>
      <w:b/>
      <w:bCs/>
      <w:i w:val="0"/>
      <w:iCs/>
      <w:color w:val="808080" w:themeColor="background1" w:themeShade="80"/>
      <w:sz w:val="22"/>
      <w:szCs w:val="22"/>
      <w:lang w:val="es-ES" w:eastAsia="en-US"/>
    </w:rPr>
  </w:style>
  <w:style w:type="character" w:customStyle="1" w:styleId="PFranT3Char">
    <w:name w:val="P_Fran_T3 Char"/>
    <w:link w:val="PFranT3"/>
    <w:rsid w:val="008C3077"/>
    <w:rPr>
      <w:rFonts w:ascii="Calibri" w:hAnsi="Calibri"/>
      <w:b/>
      <w:bCs/>
      <w:color w:val="808080" w:themeColor="background1" w:themeShade="80"/>
      <w:sz w:val="24"/>
      <w:szCs w:val="22"/>
      <w:lang w:eastAsia="en-US"/>
    </w:rPr>
  </w:style>
  <w:style w:type="paragraph" w:customStyle="1" w:styleId="PFranT5">
    <w:name w:val="P_Fran_T5"/>
    <w:basedOn w:val="Ttulo5"/>
    <w:next w:val="Normal"/>
    <w:autoRedefine/>
    <w:qFormat/>
    <w:rsid w:val="00556FDD"/>
    <w:pPr>
      <w:keepLines/>
      <w:numPr>
        <w:ilvl w:val="0"/>
        <w:numId w:val="0"/>
      </w:numPr>
      <w:suppressAutoHyphens w:val="0"/>
      <w:spacing w:before="200" w:after="120" w:line="276" w:lineRule="auto"/>
      <w:ind w:left="1814" w:hanging="1247"/>
    </w:pPr>
    <w:rPr>
      <w:rFonts w:ascii="Calibri" w:hAnsi="Calibri"/>
      <w:sz w:val="24"/>
      <w:szCs w:val="22"/>
      <w:lang w:val="es-ES" w:eastAsia="en-US"/>
    </w:rPr>
  </w:style>
  <w:style w:type="paragraph" w:customStyle="1" w:styleId="PFranIlustracin">
    <w:name w:val="P_Fran_Ilustración"/>
    <w:basedOn w:val="PFranTable"/>
    <w:next w:val="Normal"/>
    <w:link w:val="PFranIlustracinChar"/>
    <w:autoRedefine/>
    <w:qFormat/>
    <w:rsid w:val="00742316"/>
    <w:rPr>
      <w:szCs w:val="20"/>
    </w:rPr>
  </w:style>
  <w:style w:type="character" w:customStyle="1" w:styleId="PFranIlustracinChar">
    <w:name w:val="P_Fran_Ilustración Char"/>
    <w:basedOn w:val="PFranTableChar"/>
    <w:link w:val="PFranIlustracin"/>
    <w:rsid w:val="00742316"/>
    <w:rPr>
      <w:rFonts w:ascii="Arial" w:eastAsia="Calibri" w:hAnsi="Arial"/>
      <w:b/>
      <w:bCs/>
      <w:color w:val="4F81BD"/>
      <w:sz w:val="18"/>
      <w:szCs w:val="18"/>
      <w:lang w:eastAsia="en-US"/>
    </w:rPr>
  </w:style>
  <w:style w:type="paragraph" w:customStyle="1" w:styleId="Pliego-T7">
    <w:name w:val="Pliego-T7"/>
    <w:basedOn w:val="Ttulo7"/>
    <w:next w:val="Normal"/>
    <w:autoRedefine/>
    <w:rsid w:val="00742316"/>
    <w:pPr>
      <w:keepLines/>
      <w:numPr>
        <w:ilvl w:val="0"/>
        <w:numId w:val="0"/>
      </w:numPr>
      <w:suppressAutoHyphens w:val="0"/>
      <w:spacing w:before="200" w:after="120"/>
      <w:ind w:left="1865" w:hanging="1298"/>
      <w:jc w:val="left"/>
    </w:pPr>
    <w:rPr>
      <w:rFonts w:ascii="Calibri" w:hAnsi="Calibri"/>
      <w:b w:val="0"/>
      <w:i w:val="0"/>
      <w:iCs/>
      <w:color w:val="808080"/>
      <w:sz w:val="24"/>
      <w:szCs w:val="22"/>
      <w:lang w:val="es-ES" w:eastAsia="en-US"/>
    </w:rPr>
  </w:style>
  <w:style w:type="character" w:customStyle="1" w:styleId="PFranT2Char">
    <w:name w:val="P_Fran_T2 Char"/>
    <w:link w:val="PFranT2"/>
    <w:rsid w:val="00903EC5"/>
    <w:rPr>
      <w:rFonts w:ascii="Calibri" w:hAnsi="Calibri"/>
      <w:b/>
      <w:bCs/>
      <w:color w:val="FFFFFF"/>
      <w:sz w:val="26"/>
      <w:szCs w:val="26"/>
      <w:shd w:val="clear" w:color="auto" w:fill="E36C0A" w:themeFill="accent6" w:themeFillShade="BF"/>
      <w:lang w:eastAsia="en-US"/>
    </w:rPr>
  </w:style>
  <w:style w:type="paragraph" w:customStyle="1" w:styleId="PFranPortadaNmero">
    <w:name w:val="P_Fran_Portada_Número"/>
    <w:basedOn w:val="Normal"/>
    <w:link w:val="PFranPortadaNmeroChar"/>
    <w:autoRedefine/>
    <w:qFormat/>
    <w:rsid w:val="008C3077"/>
    <w:pPr>
      <w:numPr>
        <w:numId w:val="32"/>
      </w:numPr>
      <w:suppressAutoHyphens w:val="0"/>
      <w:spacing w:after="0"/>
      <w:ind w:left="357" w:hanging="357"/>
      <w:jc w:val="center"/>
    </w:pPr>
    <w:rPr>
      <w:rFonts w:ascii="Arial Narrow" w:eastAsia="Calibri" w:hAnsi="Arial Narrow"/>
      <w:b/>
      <w:color w:val="FFFFFF"/>
      <w:sz w:val="250"/>
      <w:szCs w:val="56"/>
      <w:lang w:val="es-ES" w:eastAsia="en-US"/>
    </w:rPr>
  </w:style>
  <w:style w:type="character" w:customStyle="1" w:styleId="PFranPortadaNmeroChar">
    <w:name w:val="P_Fran_Portada_Número Char"/>
    <w:link w:val="PFranPortadaNmero"/>
    <w:rsid w:val="008C3077"/>
    <w:rPr>
      <w:rFonts w:ascii="Arial Narrow" w:eastAsia="Calibri" w:hAnsi="Arial Narrow"/>
      <w:b/>
      <w:color w:val="FFFFFF"/>
      <w:sz w:val="250"/>
      <w:szCs w:val="56"/>
      <w:lang w:eastAsia="en-US"/>
    </w:rPr>
  </w:style>
  <w:style w:type="paragraph" w:customStyle="1" w:styleId="PFranPortada">
    <w:name w:val="P_Fran_Portada"/>
    <w:basedOn w:val="Normal"/>
    <w:link w:val="PFranPortadaChar"/>
    <w:autoRedefine/>
    <w:qFormat/>
    <w:rsid w:val="008C3077"/>
    <w:pPr>
      <w:suppressAutoHyphens w:val="0"/>
      <w:jc w:val="left"/>
    </w:pPr>
    <w:rPr>
      <w:rFonts w:ascii="Calibri" w:eastAsia="Calibri" w:hAnsi="Calibri"/>
      <w:color w:val="FFFFFF"/>
      <w:sz w:val="56"/>
      <w:szCs w:val="56"/>
      <w:lang w:val="es-ES" w:eastAsia="en-US"/>
    </w:rPr>
  </w:style>
  <w:style w:type="character" w:customStyle="1" w:styleId="PFranPortadaChar">
    <w:name w:val="P_Fran_Portada Char"/>
    <w:link w:val="PFranPortada"/>
    <w:rsid w:val="008C3077"/>
    <w:rPr>
      <w:rFonts w:ascii="Calibri" w:eastAsia="Calibri" w:hAnsi="Calibri"/>
      <w:color w:val="FFFFFF"/>
      <w:sz w:val="56"/>
      <w:szCs w:val="56"/>
      <w:lang w:eastAsia="en-US"/>
    </w:rPr>
  </w:style>
  <w:style w:type="character" w:customStyle="1" w:styleId="TextonotapieCar">
    <w:name w:val="Texto nota pie Car"/>
    <w:aliases w:val="texto de nota al pie Car"/>
    <w:link w:val="Textonotapie"/>
    <w:rsid w:val="007B7332"/>
    <w:rPr>
      <w:rFonts w:ascii="Arial" w:hAnsi="Arial"/>
      <w:lang w:val="es-ES_tradnl" w:eastAsia="ar-SA"/>
    </w:rPr>
  </w:style>
  <w:style w:type="paragraph" w:customStyle="1" w:styleId="PFranNormal">
    <w:name w:val="P_Fran_Normal"/>
    <w:basedOn w:val="Normal"/>
    <w:link w:val="PFranNormalChar"/>
    <w:qFormat/>
    <w:rsid w:val="008C3077"/>
    <w:pPr>
      <w:suppressAutoHyphens w:val="0"/>
      <w:spacing w:after="200" w:line="276" w:lineRule="auto"/>
    </w:pPr>
    <w:rPr>
      <w:rFonts w:eastAsia="Calibri"/>
      <w:szCs w:val="22"/>
      <w:lang w:val="es-ES"/>
    </w:rPr>
  </w:style>
  <w:style w:type="character" w:customStyle="1" w:styleId="PFranNormalChar">
    <w:name w:val="P_Fran_Normal Char"/>
    <w:link w:val="PFranNormal"/>
    <w:rsid w:val="008C3077"/>
    <w:rPr>
      <w:rFonts w:ascii="Arial" w:eastAsia="Calibri" w:hAnsi="Arial"/>
      <w:sz w:val="22"/>
      <w:szCs w:val="22"/>
      <w:lang w:eastAsia="ar-SA"/>
    </w:rPr>
  </w:style>
  <w:style w:type="paragraph" w:customStyle="1" w:styleId="P">
    <w:name w:val="P"/>
    <w:basedOn w:val="Normal"/>
    <w:link w:val="PCar"/>
    <w:rsid w:val="00EC484A"/>
    <w:pPr>
      <w:suppressAutoHyphens w:val="0"/>
      <w:spacing w:before="120" w:line="264" w:lineRule="auto"/>
    </w:pPr>
    <w:rPr>
      <w:szCs w:val="28"/>
    </w:rPr>
  </w:style>
  <w:style w:type="character" w:customStyle="1" w:styleId="PCar">
    <w:name w:val="P Car"/>
    <w:link w:val="P"/>
    <w:rsid w:val="00EC484A"/>
    <w:rPr>
      <w:rFonts w:ascii="Arial" w:hAnsi="Arial" w:cs="Arial"/>
      <w:sz w:val="22"/>
      <w:szCs w:val="28"/>
    </w:rPr>
  </w:style>
  <w:style w:type="character" w:customStyle="1" w:styleId="TextoindependienteCar">
    <w:name w:val="Texto independiente Car"/>
    <w:link w:val="Textoindependiente"/>
    <w:rsid w:val="008935FA"/>
    <w:rPr>
      <w:rFonts w:ascii="Arial" w:hAnsi="Arial" w:cs="Arial"/>
      <w:color w:val="000000"/>
      <w:sz w:val="18"/>
      <w:szCs w:val="14"/>
      <w:lang w:val="es-ES_tradnl" w:eastAsia="ar-SA"/>
    </w:rPr>
  </w:style>
  <w:style w:type="paragraph" w:customStyle="1" w:styleId="TableText">
    <w:name w:val="Table Text"/>
    <w:basedOn w:val="Normal"/>
    <w:rsid w:val="008935FA"/>
    <w:pPr>
      <w:keepLines/>
      <w:suppressAutoHyphens w:val="0"/>
      <w:spacing w:after="0"/>
      <w:jc w:val="left"/>
    </w:pPr>
    <w:rPr>
      <w:rFonts w:ascii="Book Antiqua" w:hAnsi="Book Antiqua"/>
      <w:sz w:val="16"/>
      <w:lang w:val="en-US" w:eastAsia="es-ES"/>
    </w:rPr>
  </w:style>
  <w:style w:type="paragraph" w:customStyle="1" w:styleId="TableHeading">
    <w:name w:val="Table Heading"/>
    <w:basedOn w:val="TableText"/>
    <w:rsid w:val="008935FA"/>
    <w:pPr>
      <w:spacing w:before="120" w:after="120"/>
    </w:pPr>
    <w:rPr>
      <w:b/>
    </w:rPr>
  </w:style>
  <w:style w:type="character" w:customStyle="1" w:styleId="negrita">
    <w:name w:val="negrita"/>
    <w:basedOn w:val="Fuentedeprrafopredeter"/>
    <w:rsid w:val="00760F75"/>
  </w:style>
  <w:style w:type="paragraph" w:customStyle="1" w:styleId="Campos">
    <w:name w:val="Campos"/>
    <w:basedOn w:val="Normal"/>
    <w:rsid w:val="000C2EB3"/>
    <w:pPr>
      <w:tabs>
        <w:tab w:val="left" w:pos="4500"/>
      </w:tabs>
      <w:suppressAutoHyphens w:val="0"/>
      <w:spacing w:after="0" w:line="360" w:lineRule="auto"/>
      <w:ind w:left="708"/>
    </w:pPr>
    <w:rPr>
      <w:rFonts w:ascii="Verdana" w:hAnsi="Verdana"/>
      <w:caps/>
      <w:color w:val="0000FF"/>
      <w:sz w:val="18"/>
      <w:szCs w:val="18"/>
      <w:lang w:val="es-ES" w:eastAsia="es-ES"/>
    </w:rPr>
  </w:style>
  <w:style w:type="paragraph" w:customStyle="1" w:styleId="lener1">
    <w:name w:val="lener 1"/>
    <w:basedOn w:val="Normal"/>
    <w:rsid w:val="00D63E7A"/>
    <w:pPr>
      <w:numPr>
        <w:numId w:val="34"/>
      </w:numPr>
      <w:shd w:val="clear" w:color="auto" w:fill="8996A0"/>
      <w:suppressAutoHyphens w:val="0"/>
      <w:spacing w:after="0" w:line="288" w:lineRule="auto"/>
      <w:jc w:val="left"/>
    </w:pPr>
    <w:rPr>
      <w:rFonts w:cs="Arial"/>
      <w:b/>
      <w:color w:val="FFFFFF"/>
      <w:spacing w:val="-3"/>
      <w:sz w:val="24"/>
      <w:szCs w:val="24"/>
      <w:lang w:val="es-ES" w:eastAsia="es-ES"/>
    </w:rPr>
  </w:style>
  <w:style w:type="paragraph" w:customStyle="1" w:styleId="lener2">
    <w:name w:val="lener 2"/>
    <w:basedOn w:val="Normal"/>
    <w:link w:val="lener2Car"/>
    <w:rsid w:val="00D63E7A"/>
    <w:pPr>
      <w:numPr>
        <w:ilvl w:val="1"/>
        <w:numId w:val="34"/>
      </w:numPr>
      <w:shd w:val="clear" w:color="auto" w:fill="FFFFFF"/>
      <w:tabs>
        <w:tab w:val="left" w:pos="567"/>
      </w:tabs>
      <w:suppressAutoHyphens w:val="0"/>
      <w:spacing w:after="0" w:line="288" w:lineRule="auto"/>
      <w:jc w:val="left"/>
    </w:pPr>
    <w:rPr>
      <w:rFonts w:ascii="Verdana" w:hAnsi="Verdana" w:cs="Arial"/>
      <w:b/>
      <w:color w:val="51626F"/>
      <w:spacing w:val="-3"/>
      <w:sz w:val="20"/>
      <w:u w:val="single"/>
      <w:lang w:val="es-ES" w:eastAsia="es-ES"/>
    </w:rPr>
  </w:style>
  <w:style w:type="character" w:customStyle="1" w:styleId="lener2Car">
    <w:name w:val="lener 2 Car"/>
    <w:basedOn w:val="Fuentedeprrafopredeter"/>
    <w:link w:val="lener2"/>
    <w:rsid w:val="00D63E7A"/>
    <w:rPr>
      <w:rFonts w:ascii="Verdana" w:hAnsi="Verdana" w:cs="Arial"/>
      <w:b/>
      <w:color w:val="51626F"/>
      <w:spacing w:val="-3"/>
      <w:u w:val="single"/>
      <w:shd w:val="clear" w:color="auto" w:fill="FFFFFF"/>
    </w:rPr>
  </w:style>
  <w:style w:type="paragraph" w:customStyle="1" w:styleId="lener3">
    <w:name w:val="lener 3"/>
    <w:basedOn w:val="Normal"/>
    <w:link w:val="lener3Car"/>
    <w:rsid w:val="00D63E7A"/>
    <w:pPr>
      <w:numPr>
        <w:ilvl w:val="2"/>
        <w:numId w:val="34"/>
      </w:numPr>
      <w:shd w:val="clear" w:color="auto" w:fill="FFFFFF"/>
      <w:suppressAutoHyphens w:val="0"/>
      <w:spacing w:after="0" w:line="288" w:lineRule="auto"/>
      <w:jc w:val="left"/>
    </w:pPr>
    <w:rPr>
      <w:rFonts w:ascii="Verdana" w:hAnsi="Verdana" w:cs="Arial"/>
      <w:b/>
      <w:color w:val="51626F"/>
      <w:spacing w:val="-3"/>
      <w:sz w:val="20"/>
      <w:lang w:val="es-ES" w:eastAsia="es-ES"/>
    </w:rPr>
  </w:style>
  <w:style w:type="paragraph" w:customStyle="1" w:styleId="lener4">
    <w:name w:val="lener 4"/>
    <w:basedOn w:val="Normal"/>
    <w:rsid w:val="00D63E7A"/>
    <w:pPr>
      <w:numPr>
        <w:ilvl w:val="3"/>
        <w:numId w:val="34"/>
      </w:numPr>
      <w:shd w:val="clear" w:color="auto" w:fill="FFFFFF"/>
      <w:tabs>
        <w:tab w:val="left" w:pos="993"/>
      </w:tabs>
      <w:suppressAutoHyphens w:val="0"/>
      <w:spacing w:after="0" w:line="288" w:lineRule="auto"/>
      <w:ind w:left="0" w:firstLine="0"/>
      <w:jc w:val="left"/>
    </w:pPr>
    <w:rPr>
      <w:rFonts w:ascii="Verdana" w:hAnsi="Verdana" w:cs="Arial"/>
      <w:b/>
      <w:spacing w:val="-3"/>
      <w:sz w:val="20"/>
      <w:lang w:val="es-ES" w:eastAsia="es-ES"/>
    </w:rPr>
  </w:style>
  <w:style w:type="paragraph" w:customStyle="1" w:styleId="lener5">
    <w:name w:val="lener 5"/>
    <w:basedOn w:val="Normal"/>
    <w:rsid w:val="00D63E7A"/>
    <w:pPr>
      <w:numPr>
        <w:ilvl w:val="4"/>
        <w:numId w:val="34"/>
      </w:numPr>
      <w:shd w:val="clear" w:color="auto" w:fill="FFFFFF"/>
      <w:tabs>
        <w:tab w:val="left" w:pos="1134"/>
      </w:tabs>
      <w:suppressAutoHyphens w:val="0"/>
      <w:spacing w:after="0" w:line="288" w:lineRule="auto"/>
      <w:ind w:left="142" w:hanging="142"/>
      <w:jc w:val="left"/>
    </w:pPr>
    <w:rPr>
      <w:rFonts w:ascii="Verdana" w:hAnsi="Verdana" w:cs="Arial"/>
      <w:b/>
      <w:spacing w:val="-3"/>
      <w:sz w:val="20"/>
      <w:lang w:val="es-ES" w:eastAsia="es-ES"/>
    </w:rPr>
  </w:style>
  <w:style w:type="character" w:customStyle="1" w:styleId="lener3Car">
    <w:name w:val="lener 3 Car"/>
    <w:basedOn w:val="Fuentedeprrafopredeter"/>
    <w:link w:val="lener3"/>
    <w:rsid w:val="00F424EF"/>
    <w:rPr>
      <w:rFonts w:ascii="Verdana" w:hAnsi="Verdana" w:cs="Arial"/>
      <w:b/>
      <w:color w:val="51626F"/>
      <w:spacing w:val="-3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5166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4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4211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46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34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889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106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612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0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6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2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8832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568234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4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9792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08677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0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80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675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0933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1088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892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1970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864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9010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233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360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89658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649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994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3939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5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452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96649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6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092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281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44647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1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575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7896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26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9912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8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444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968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071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842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4903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13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4378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468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720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038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6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423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273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829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5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490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907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325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87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623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140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31C893-BD83-45EA-A07D-0EFFC1DD2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748</Words>
  <Characters>4115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TELEMARK</Company>
  <LinksUpToDate>false</LinksUpToDate>
  <CharactersWithSpaces>4854</CharactersWithSpaces>
  <SharedDoc>false</SharedDoc>
  <HLinks>
    <vt:vector size="432" baseType="variant">
      <vt:variant>
        <vt:i4>1507377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_Toc424315048</vt:lpwstr>
      </vt:variant>
      <vt:variant>
        <vt:i4>1507377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_Toc424315047</vt:lpwstr>
      </vt:variant>
      <vt:variant>
        <vt:i4>1507377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_Toc424315046</vt:lpwstr>
      </vt:variant>
      <vt:variant>
        <vt:i4>1507377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_Toc424315045</vt:lpwstr>
      </vt:variant>
      <vt:variant>
        <vt:i4>1507377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_Toc424315044</vt:lpwstr>
      </vt:variant>
      <vt:variant>
        <vt:i4>1507377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_Toc424315043</vt:lpwstr>
      </vt:variant>
      <vt:variant>
        <vt:i4>1507377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_Toc424315042</vt:lpwstr>
      </vt:variant>
      <vt:variant>
        <vt:i4>1507377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_Toc424315041</vt:lpwstr>
      </vt:variant>
      <vt:variant>
        <vt:i4>1507377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_Toc424315040</vt:lpwstr>
      </vt:variant>
      <vt:variant>
        <vt:i4>1048625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_Toc424315039</vt:lpwstr>
      </vt:variant>
      <vt:variant>
        <vt:i4>1048625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_Toc424315038</vt:lpwstr>
      </vt:variant>
      <vt:variant>
        <vt:i4>1048625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_Toc424315037</vt:lpwstr>
      </vt:variant>
      <vt:variant>
        <vt:i4>1048625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_Toc424315036</vt:lpwstr>
      </vt:variant>
      <vt:variant>
        <vt:i4>1048625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_Toc424315035</vt:lpwstr>
      </vt:variant>
      <vt:variant>
        <vt:i4>1048625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_Toc424315034</vt:lpwstr>
      </vt:variant>
      <vt:variant>
        <vt:i4>1048625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_Toc424315033</vt:lpwstr>
      </vt:variant>
      <vt:variant>
        <vt:i4>1048625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_Toc424315032</vt:lpwstr>
      </vt:variant>
      <vt:variant>
        <vt:i4>1048625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_Toc424315031</vt:lpwstr>
      </vt:variant>
      <vt:variant>
        <vt:i4>1048625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_Toc424315030</vt:lpwstr>
      </vt:variant>
      <vt:variant>
        <vt:i4>1114161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_Toc424315029</vt:lpwstr>
      </vt:variant>
      <vt:variant>
        <vt:i4>1114161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_Toc424315028</vt:lpwstr>
      </vt:variant>
      <vt:variant>
        <vt:i4>1114161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_Toc424315027</vt:lpwstr>
      </vt:variant>
      <vt:variant>
        <vt:i4>1114161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_Toc424315026</vt:lpwstr>
      </vt:variant>
      <vt:variant>
        <vt:i4>1114161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_Toc424315025</vt:lpwstr>
      </vt:variant>
      <vt:variant>
        <vt:i4>1114161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_Toc424315024</vt:lpwstr>
      </vt:variant>
      <vt:variant>
        <vt:i4>1114161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_Toc424315023</vt:lpwstr>
      </vt:variant>
      <vt:variant>
        <vt:i4>1114161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_Toc424315022</vt:lpwstr>
      </vt:variant>
      <vt:variant>
        <vt:i4>1114161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_Toc424315021</vt:lpwstr>
      </vt:variant>
      <vt:variant>
        <vt:i4>1114161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_Toc424315020</vt:lpwstr>
      </vt:variant>
      <vt:variant>
        <vt:i4>1179697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_Toc424315019</vt:lpwstr>
      </vt:variant>
      <vt:variant>
        <vt:i4>1179697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_Toc424315018</vt:lpwstr>
      </vt:variant>
      <vt:variant>
        <vt:i4>1179697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_Toc424315017</vt:lpwstr>
      </vt:variant>
      <vt:variant>
        <vt:i4>1179697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_Toc424315016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_Toc424315015</vt:lpwstr>
      </vt:variant>
      <vt:variant>
        <vt:i4>1179697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_Toc424315014</vt:lpwstr>
      </vt:variant>
      <vt:variant>
        <vt:i4>1179697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_Toc424315013</vt:lpwstr>
      </vt:variant>
      <vt:variant>
        <vt:i4>1179697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_Toc424315012</vt:lpwstr>
      </vt:variant>
      <vt:variant>
        <vt:i4>1179697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_Toc424315011</vt:lpwstr>
      </vt:variant>
      <vt:variant>
        <vt:i4>1179697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_Toc424315010</vt:lpwstr>
      </vt:variant>
      <vt:variant>
        <vt:i4>1245233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_Toc424315009</vt:lpwstr>
      </vt:variant>
      <vt:variant>
        <vt:i4>1245233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_Toc424315008</vt:lpwstr>
      </vt:variant>
      <vt:variant>
        <vt:i4>1245233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_Toc424315007</vt:lpwstr>
      </vt:variant>
      <vt:variant>
        <vt:i4>1245233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_Toc424315006</vt:lpwstr>
      </vt:variant>
      <vt:variant>
        <vt:i4>1245233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_Toc424315005</vt:lpwstr>
      </vt:variant>
      <vt:variant>
        <vt:i4>1245233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_Toc424315004</vt:lpwstr>
      </vt:variant>
      <vt:variant>
        <vt:i4>1245233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_Toc424315003</vt:lpwstr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_Toc424315002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_Toc424315001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_Toc424315000</vt:lpwstr>
      </vt:variant>
      <vt:variant>
        <vt:i4>1769528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_Toc424314999</vt:lpwstr>
      </vt:variant>
      <vt:variant>
        <vt:i4>1769528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_Toc424314998</vt:lpwstr>
      </vt:variant>
      <vt:variant>
        <vt:i4>1769528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_Toc424314997</vt:lpwstr>
      </vt:variant>
      <vt:variant>
        <vt:i4>1769528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_Toc424314996</vt:lpwstr>
      </vt:variant>
      <vt:variant>
        <vt:i4>1769528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_Toc424314995</vt:lpwstr>
      </vt:variant>
      <vt:variant>
        <vt:i4>1769528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_Toc424314994</vt:lpwstr>
      </vt:variant>
      <vt:variant>
        <vt:i4>1769528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_Toc424314993</vt:lpwstr>
      </vt:variant>
      <vt:variant>
        <vt:i4>1769528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_Toc424314992</vt:lpwstr>
      </vt:variant>
      <vt:variant>
        <vt:i4>1769528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_Toc424314991</vt:lpwstr>
      </vt:variant>
      <vt:variant>
        <vt:i4>1769528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_Toc424314990</vt:lpwstr>
      </vt:variant>
      <vt:variant>
        <vt:i4>1703992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_Toc424314989</vt:lpwstr>
      </vt:variant>
      <vt:variant>
        <vt:i4>1703992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_Toc424314988</vt:lpwstr>
      </vt:variant>
      <vt:variant>
        <vt:i4>1703992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_Toc424314987</vt:lpwstr>
      </vt:variant>
      <vt:variant>
        <vt:i4>1703992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_Toc424314986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_Toc424314985</vt:lpwstr>
      </vt:variant>
      <vt:variant>
        <vt:i4>1703992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_Toc424314984</vt:lpwstr>
      </vt:variant>
      <vt:variant>
        <vt:i4>1703992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_Toc424314983</vt:lpwstr>
      </vt:variant>
      <vt:variant>
        <vt:i4>1703992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_Toc424314982</vt:lpwstr>
      </vt:variant>
      <vt:variant>
        <vt:i4>1703992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_Toc424314981</vt:lpwstr>
      </vt:variant>
      <vt:variant>
        <vt:i4>1703992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_Toc424314980</vt:lpwstr>
      </vt:variant>
      <vt:variant>
        <vt:i4>1376312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_Toc424314979</vt:lpwstr>
      </vt:variant>
      <vt:variant>
        <vt:i4>1376312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_Toc424314978</vt:lpwstr>
      </vt:variant>
      <vt:variant>
        <vt:i4>4259864</vt:i4>
      </vt:variant>
      <vt:variant>
        <vt:i4>-1</vt:i4>
      </vt:variant>
      <vt:variant>
        <vt:i4>1261</vt:i4>
      </vt:variant>
      <vt:variant>
        <vt:i4>1</vt:i4>
      </vt:variant>
      <vt:variant>
        <vt:lpwstr>http://inconcertcc.com/images/inconcert-screenshots/supervisor-screenshot-es.png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</dc:creator>
  <dc:description>Created by Francisco Salgueiro</dc:description>
  <cp:lastModifiedBy>Carina Alba</cp:lastModifiedBy>
  <cp:revision>3</cp:revision>
  <cp:lastPrinted>2015-07-13T11:19:00Z</cp:lastPrinted>
  <dcterms:created xsi:type="dcterms:W3CDTF">2023-11-07T12:34:00Z</dcterms:created>
  <dcterms:modified xsi:type="dcterms:W3CDTF">2023-11-07T13:57:00Z</dcterms:modified>
  <cp:category>Business, Featured Templates</cp:category>
</cp:coreProperties>
</file>